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0760483" w14:textId="77777777" w:rsidR="000B7D18" w:rsidRDefault="0068128C" w:rsidP="00476499">
      <w:r>
        <w:rPr>
          <w:noProof/>
          <w:lang w:eastAsia="fr-FR"/>
        </w:rPr>
        <w:drawing>
          <wp:anchor distT="0" distB="0" distL="114300" distR="114300" simplePos="0" relativeHeight="251698176" behindDoc="0" locked="0" layoutInCell="1" allowOverlap="1" wp14:anchorId="5E84AE5C" wp14:editId="081EE859">
            <wp:simplePos x="0" y="0"/>
            <wp:positionH relativeFrom="column">
              <wp:posOffset>4589556</wp:posOffset>
            </wp:positionH>
            <wp:positionV relativeFrom="paragraph">
              <wp:posOffset>-135255</wp:posOffset>
            </wp:positionV>
            <wp:extent cx="1711206" cy="892176"/>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16125" cy="8947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97DFFF" w14:textId="77777777" w:rsidR="000B7D18" w:rsidRDefault="000B7D18" w:rsidP="00476499"/>
    <w:p w14:paraId="7F78FB45" w14:textId="77777777" w:rsidR="000B7D18" w:rsidRPr="009E2E00" w:rsidRDefault="000B7D18" w:rsidP="00476499"/>
    <w:p w14:paraId="5F4C8AC3" w14:textId="77777777" w:rsidR="000B7D18" w:rsidRPr="009E2E00" w:rsidRDefault="000B7D18" w:rsidP="00476499"/>
    <w:p w14:paraId="16744F0E" w14:textId="77777777" w:rsidR="000B7D18" w:rsidRPr="009E2E00" w:rsidRDefault="000B7D18" w:rsidP="00476499"/>
    <w:p w14:paraId="07099B5D" w14:textId="77777777" w:rsidR="000B7D18" w:rsidRPr="009E2E00" w:rsidRDefault="000B7D18" w:rsidP="00476499"/>
    <w:p w14:paraId="1699F902" w14:textId="77777777" w:rsidR="000B7D18" w:rsidRDefault="000B7D18" w:rsidP="00476499"/>
    <w:p w14:paraId="2BF27A60" w14:textId="77777777" w:rsidR="000B7D18" w:rsidRDefault="000B7D18" w:rsidP="00476499"/>
    <w:p w14:paraId="104D74A4" w14:textId="77777777" w:rsidR="000B7D18" w:rsidRDefault="000B7D18" w:rsidP="00476499"/>
    <w:p w14:paraId="06808129" w14:textId="77777777" w:rsidR="00CE060B" w:rsidRDefault="00CE060B" w:rsidP="00476499">
      <w:pPr>
        <w:pStyle w:val="En-tte"/>
      </w:pPr>
    </w:p>
    <w:p w14:paraId="0AE7C39C" w14:textId="77777777" w:rsidR="00CE060B" w:rsidRDefault="00851554" w:rsidP="00476499">
      <w:r>
        <w:rPr>
          <w:noProof/>
          <w:lang w:eastAsia="fr-FR"/>
        </w:rPr>
        <mc:AlternateContent>
          <mc:Choice Requires="wps">
            <w:drawing>
              <wp:anchor distT="0" distB="0" distL="114300" distR="114300" simplePos="0" relativeHeight="251637759" behindDoc="0" locked="0" layoutInCell="1" allowOverlap="1" wp14:anchorId="5E84AE5E" wp14:editId="5E84AE5F">
                <wp:simplePos x="0" y="0"/>
                <wp:positionH relativeFrom="column">
                  <wp:posOffset>570585</wp:posOffset>
                </wp:positionH>
                <wp:positionV relativeFrom="paragraph">
                  <wp:posOffset>220714</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14"/>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14:paraId="703B524F" w14:textId="77777777" w:rsidR="00851554" w:rsidRDefault="008515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84AE5E" id="_x0000_t202" coordsize="21600,21600" o:spt="202" path="m,l,21600r21600,l21600,xe">
                <v:stroke joinstyle="miter"/>
                <v:path gradientshapeok="t" o:connecttype="rect"/>
              </v:shapetype>
              <v:shape id="Zone de texte 1" o:spid="_x0000_s1026" type="#_x0000_t202" style="position:absolute;left:0;text-align:left;margin-left:44.95pt;margin-top:17.4pt;width:389pt;height:373pt;z-index:2516377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" stroked="f" strokeweight=".5pt">
                <v:fill r:id="rId15" o:title="" recolor="t" rotate="t" type="frame"/>
                <v:textbox>
                  <w:txbxContent>
                    <w:p w14:paraId="703B524F" w14:textId="77777777" w:rsidR="00851554" w:rsidRDefault="00851554"/>
                  </w:txbxContent>
                </v:textbox>
              </v:shape>
            </w:pict>
          </mc:Fallback>
        </mc:AlternateContent>
      </w:r>
    </w:p>
    <w:p w14:paraId="2ED19404" w14:textId="77777777" w:rsidR="00CE060B" w:rsidRDefault="00002D72" w:rsidP="00476499">
      <w:r>
        <w:rPr>
          <w:noProof/>
          <w:lang w:eastAsia="fr-FR"/>
        </w:rPr>
        <mc:AlternateContent>
          <mc:Choice Requires="wpg">
            <w:drawing>
              <wp:anchor distT="0" distB="0" distL="114300" distR="114300" simplePos="0" relativeHeight="251696128" behindDoc="0" locked="0" layoutInCell="1" allowOverlap="1" wp14:anchorId="5E84AE60" wp14:editId="5E84AE61">
                <wp:simplePos x="0" y="0"/>
                <wp:positionH relativeFrom="column">
                  <wp:posOffset>630245</wp:posOffset>
                </wp:positionH>
                <wp:positionV relativeFrom="paragraph">
                  <wp:posOffset>78814</wp:posOffset>
                </wp:positionV>
                <wp:extent cx="4802162" cy="4460483"/>
                <wp:effectExtent l="0" t="0" r="17780" b="16510"/>
                <wp:wrapNone/>
                <wp:docPr id="5" name="Groupe 5"/>
                <wp:cNvGraphicFramePr/>
                <a:graphic xmlns:a="http://schemas.openxmlformats.org/drawingml/2006/main">
                  <a:graphicData uri="http://schemas.microsoft.com/office/word/2010/wordprocessingGroup">
                    <wpg:wgp>
                      <wpg:cNvGrpSpPr/>
                      <wpg:grpSpPr>
                        <a:xfrm>
                          <a:off x="0" y="0"/>
                          <a:ext cx="4802162" cy="4460483"/>
                          <a:chOff x="-568788" y="26629"/>
                          <a:chExt cx="4802162" cy="4460483"/>
                        </a:xfrm>
                      </wpg:grpSpPr>
                      <wpg:grpSp>
                        <wpg:cNvPr id="79" name="Groupe 79"/>
                        <wpg:cNvGrpSpPr/>
                        <wpg:grpSpPr>
                          <a:xfrm>
                            <a:off x="-568788" y="26629"/>
                            <a:ext cx="4802162" cy="4460483"/>
                            <a:chOff x="-568788" y="26629"/>
                            <a:chExt cx="4802162" cy="4460483"/>
                          </a:xfrm>
                        </wpg:grpSpPr>
                        <wps:wsp>
                          <wps:cNvPr id="73" name="Text Box 3"/>
                          <wps:cNvSpPr txBox="1">
                            <a:spLocks noChangeArrowheads="1"/>
                          </wps:cNvSpPr>
                          <wps:spPr bwMode="auto">
                            <a:xfrm>
                              <a:off x="1349067" y="1994982"/>
                              <a:ext cx="2794000" cy="24815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F5F21" w14:textId="77777777" w:rsidR="00843BD5" w:rsidRDefault="00843BD5" w:rsidP="00476499"/>
                              <w:p w14:paraId="78D13905" w14:textId="77777777" w:rsidR="00843BD5" w:rsidRDefault="00843BD5" w:rsidP="00476499"/>
                              <w:p w14:paraId="0D857253" w14:textId="77777777" w:rsidR="00843BD5" w:rsidRDefault="00843BD5" w:rsidP="00476499"/>
                            </w:txbxContent>
                          </wps:txbx>
                          <wps:bodyPr rot="0" vert="horz" wrap="square" lIns="0" tIns="0" rIns="0" bIns="0" anchor="t" anchorCtr="0" upright="1">
                            <a:noAutofit/>
                          </wps:bodyPr>
                        </wps:wsp>
                        <wps:wsp>
                          <wps:cNvPr id="70" name="Text Box 9"/>
                          <wps:cNvSpPr txBox="1">
                            <a:spLocks noChangeArrowheads="1"/>
                          </wps:cNvSpPr>
                          <wps:spPr bwMode="auto">
                            <a:xfrm>
                              <a:off x="-446576" y="26629"/>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E8F4B" w14:textId="77777777" w:rsidR="00843BD5" w:rsidRPr="001B1C41" w:rsidRDefault="00843BD5" w:rsidP="001B1C41">
                                <w:pPr>
                                  <w:jc w:val="center"/>
                                  <w:rPr>
                                    <w:sz w:val="32"/>
                                    <w:szCs w:val="32"/>
                                  </w:rPr>
                                </w:pPr>
                                <w:r w:rsidRPr="001B1C41">
                                  <w:rPr>
                                    <w:sz w:val="32"/>
                                    <w:szCs w:val="32"/>
                                  </w:rPr>
                                  <w:t>Secteur Tertiaire Informatique</w:t>
                                </w:r>
                              </w:p>
                              <w:p w14:paraId="0C2BE1B4" w14:textId="77777777" w:rsidR="00843BD5" w:rsidRDefault="00843BD5" w:rsidP="001B1C41">
                                <w:pPr>
                                  <w:jc w:val="center"/>
                                </w:pPr>
                                <w:r w:rsidRPr="001B1C41">
                                  <w:rPr>
                                    <w:sz w:val="32"/>
                                    <w:szCs w:val="32"/>
                                  </w:rPr>
                                  <w:t xml:space="preserve">Filière </w:t>
                                </w:r>
                                <w:r w:rsidR="00002D72">
                                  <w:rPr>
                                    <w:sz w:val="32"/>
                                    <w:szCs w:val="32"/>
                                  </w:rPr>
                                  <w:t>« </w:t>
                                </w:r>
                                <w:r w:rsidR="00002D72" w:rsidRPr="00765A03">
                                  <w:rPr>
                                    <w:rFonts w:ascii="Euphemia" w:hAnsi="Euphemia"/>
                                    <w:sz w:val="32"/>
                                    <w:szCs w:val="32"/>
                                  </w:rPr>
                                  <w:t>E</w:t>
                                </w:r>
                                <w:r w:rsidRPr="00765A03">
                                  <w:rPr>
                                    <w:rFonts w:ascii="Euphemia" w:hAnsi="Euphemia"/>
                                    <w:sz w:val="32"/>
                                    <w:szCs w:val="32"/>
                                  </w:rPr>
                                  <w:t>tude</w:t>
                                </w:r>
                                <w:r w:rsidR="00002D72" w:rsidRPr="00765A03">
                                  <w:rPr>
                                    <w:rFonts w:ascii="Euphemia" w:hAnsi="Euphemia"/>
                                    <w:sz w:val="32"/>
                                    <w:szCs w:val="32"/>
                                  </w:rPr>
                                  <w:t xml:space="preserve"> et</w:t>
                                </w:r>
                                <w:r w:rsidRPr="00765A03">
                                  <w:rPr>
                                    <w:rFonts w:ascii="Euphemia" w:hAnsi="Euphemia"/>
                                    <w:sz w:val="32"/>
                                    <w:szCs w:val="32"/>
                                  </w:rPr>
                                  <w:t xml:space="preserve"> développement</w:t>
                                </w:r>
                                <w:r w:rsidR="00002D72">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568788" y="1327948"/>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1F0C5" w14:textId="7E9F902D" w:rsidR="00B26AC7" w:rsidRPr="00B26AC7" w:rsidRDefault="00FB69AB" w:rsidP="00B26AC7">
                                <w:pPr>
                                  <w:jc w:val="center"/>
                                  <w:rPr>
                                    <w:b/>
                                    <w:color w:val="FFFFFF" w:themeColor="background1"/>
                                    <w:sz w:val="32"/>
                                    <w:szCs w:val="32"/>
                                  </w:rPr>
                                </w:pPr>
                                <w:r>
                                  <w:rPr>
                                    <w:b/>
                                    <w:color w:val="FFFFFF" w:themeColor="background1"/>
                                    <w:sz w:val="32"/>
                                    <w:szCs w:val="32"/>
                                  </w:rPr>
                                  <w:t>BDD – requêtage SQL</w:t>
                                </w:r>
                              </w:p>
                            </w:txbxContent>
                          </wps:txbx>
                          <wps:bodyPr rot="0" vert="horz" wrap="square" lIns="0" tIns="0" rIns="0" bIns="0" anchor="ctr" anchorCtr="0" upright="1">
                            <a:noAutofit/>
                          </wps:bodyPr>
                        </wps:wsp>
                        <pic:pic xmlns:pic="http://schemas.openxmlformats.org/drawingml/2006/picture">
                          <pic:nvPicPr>
                            <pic:cNvPr id="77" name="Image 77"/>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430353" y="2080260"/>
                              <a:ext cx="2522220" cy="2293620"/>
                            </a:xfrm>
                            <a:prstGeom prst="rect">
                              <a:avLst/>
                            </a:prstGeom>
                            <a:noFill/>
                            <a:ln>
                              <a:noFill/>
                            </a:ln>
                          </pic:spPr>
                        </pic:pic>
                        <wps:wsp>
                          <wps:cNvPr id="71" name="Text Box 9"/>
                          <wps:cNvSpPr txBox="1">
                            <a:spLocks noChangeArrowheads="1"/>
                          </wps:cNvSpPr>
                          <wps:spPr bwMode="auto">
                            <a:xfrm>
                              <a:off x="-536930" y="71644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636BFF" w14:textId="42974505" w:rsidR="006A4604" w:rsidRPr="006A4604" w:rsidRDefault="002017F2" w:rsidP="006A4604">
                                <w:pPr>
                                  <w:jc w:val="center"/>
                                  <w:rPr>
                                    <w:b/>
                                    <w:sz w:val="32"/>
                                    <w:szCs w:val="32"/>
                                  </w:rPr>
                                </w:pPr>
                                <w:r>
                                  <w:rPr>
                                    <w:b/>
                                    <w:sz w:val="32"/>
                                    <w:szCs w:val="32"/>
                                  </w:rPr>
                                  <w:t xml:space="preserve">TP – </w:t>
                                </w:r>
                                <w:r w:rsidR="00FB69AB">
                                  <w:rPr>
                                    <w:b/>
                                    <w:sz w:val="32"/>
                                    <w:szCs w:val="32"/>
                                  </w:rPr>
                                  <w:t>Initiation requêtage SQL</w:t>
                                </w:r>
                              </w:p>
                            </w:txbxContent>
                          </wps:txbx>
                          <wps:bodyPr rot="0" vert="horz" wrap="square" lIns="0" tIns="0" rIns="0" bIns="0" anchor="ctr" anchorCtr="0" upright="1">
                            <a:noAutofit/>
                          </wps:bodyPr>
                        </wps:wsp>
                        <wps:wsp>
                          <wps:cNvPr id="76" name="Text Box 4"/>
                          <wps:cNvSpPr txBox="1">
                            <a:spLocks noChangeArrowheads="1"/>
                          </wps:cNvSpPr>
                          <wps:spPr bwMode="auto">
                            <a:xfrm>
                              <a:off x="-558005" y="3695267"/>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0170A" w14:textId="77777777" w:rsidR="00843BD5" w:rsidRPr="001B1C41" w:rsidRDefault="00843BD5" w:rsidP="001B1C41">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558054" y="2825750"/>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57C59" w14:textId="77777777" w:rsidR="00002D72" w:rsidRPr="00F60087" w:rsidRDefault="00002D72" w:rsidP="00002D72">
                              <w:pPr>
                                <w:jc w:val="center"/>
                                <w:rPr>
                                  <w:color w:val="FFFFFF" w:themeColor="background1"/>
                                  <w:sz w:val="32"/>
                                  <w:szCs w:val="32"/>
                                </w:rPr>
                              </w:pPr>
                              <w:r w:rsidRPr="00F60087">
                                <w:rPr>
                                  <w:color w:val="FFFFFF" w:themeColor="background1"/>
                                  <w:sz w:val="32"/>
                                  <w:szCs w:val="32"/>
                                </w:rPr>
                                <w:t xml:space="preserve">Mise en </w:t>
                              </w:r>
                              <w:r w:rsidR="00542BA9" w:rsidRPr="00F60087">
                                <w:rPr>
                                  <w:color w:val="FFFFFF" w:themeColor="background1"/>
                                  <w:sz w:val="32"/>
                                  <w:szCs w:val="32"/>
                                </w:rPr>
                                <w:t>situation</w:t>
                              </w:r>
                            </w:p>
                          </w:txbxContent>
                        </wps:txbx>
                        <wps:bodyPr rot="0" vert="horz" wrap="square" lIns="0" tIns="0" rIns="0" bIns="0" anchor="ctr" anchorCtr="0" upright="1">
                          <a:noAutofit/>
                        </wps:bodyPr>
                      </wps:wsp>
                      <wps:wsp>
                        <wps:cNvPr id="4" name="Text Box 6"/>
                        <wps:cNvSpPr txBox="1">
                          <a:spLocks noChangeArrowheads="1"/>
                        </wps:cNvSpPr>
                        <wps:spPr bwMode="auto">
                          <a:xfrm>
                            <a:off x="-568737" y="2034539"/>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9700C" w14:textId="77777777" w:rsidR="00002D72" w:rsidRPr="009C5D52" w:rsidRDefault="00002D72" w:rsidP="00002D72">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84AE60" id="Groupe 5" o:spid="_x0000_s1027" style="position:absolute;left:0;text-align:left;margin-left:49.65pt;margin-top:6.2pt;width:378.1pt;height:351.2pt;z-index:251696128;mso-width-relative:margin;mso-height-relative:margin" coordorigin="-5687,266" coordsize="48021,446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">
                <v:group id="Groupe 79" o:spid="_x0000_s1028" style="position:absolute;left:-5687;top:266;width:48020;height:44605" coordorigin="-5687,266" coordsize="48021,4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3" o:spid="_x0000_s1029" type="#_x0000_t202" style="position:absolute;left:13490;top:19949;width:27940;height:24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2F5F5F21" w14:textId="77777777" w:rsidR="00843BD5" w:rsidRDefault="00843BD5" w:rsidP="00476499"/>
                        <w:p w14:paraId="78D13905" w14:textId="77777777" w:rsidR="00843BD5" w:rsidRDefault="00843BD5" w:rsidP="00476499"/>
                        <w:p w14:paraId="0D857253" w14:textId="77777777" w:rsidR="00843BD5" w:rsidRDefault="00843BD5" w:rsidP="00476499"/>
                      </w:txbxContent>
                    </v:textbox>
                  </v:shape>
                  <v:shape id="Text Box 9" o:spid="_x0000_s1030" type="#_x0000_t202" style="position:absolute;left:-4465;top:266;width:46798;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14:paraId="03DE8F4B" w14:textId="77777777" w:rsidR="00843BD5" w:rsidRPr="001B1C41" w:rsidRDefault="00843BD5" w:rsidP="001B1C41">
                          <w:pPr>
                            <w:jc w:val="center"/>
                            <w:rPr>
                              <w:sz w:val="32"/>
                              <w:szCs w:val="32"/>
                            </w:rPr>
                          </w:pPr>
                          <w:r w:rsidRPr="001B1C41">
                            <w:rPr>
                              <w:sz w:val="32"/>
                              <w:szCs w:val="32"/>
                            </w:rPr>
                            <w:t>Secteur Tertiaire Informatique</w:t>
                          </w:r>
                        </w:p>
                        <w:p w14:paraId="0C2BE1B4" w14:textId="77777777" w:rsidR="00843BD5" w:rsidRDefault="00843BD5" w:rsidP="001B1C41">
                          <w:pPr>
                            <w:jc w:val="center"/>
                          </w:pPr>
                          <w:r w:rsidRPr="001B1C41">
                            <w:rPr>
                              <w:sz w:val="32"/>
                              <w:szCs w:val="32"/>
                            </w:rPr>
                            <w:t xml:space="preserve">Filière </w:t>
                          </w:r>
                          <w:r w:rsidR="00002D72">
                            <w:rPr>
                              <w:sz w:val="32"/>
                              <w:szCs w:val="32"/>
                            </w:rPr>
                            <w:t>« </w:t>
                          </w:r>
                          <w:r w:rsidR="00002D72" w:rsidRPr="00765A03">
                            <w:rPr>
                              <w:rFonts w:ascii="Euphemia" w:hAnsi="Euphemia"/>
                              <w:sz w:val="32"/>
                              <w:szCs w:val="32"/>
                            </w:rPr>
                            <w:t>E</w:t>
                          </w:r>
                          <w:r w:rsidRPr="00765A03">
                            <w:rPr>
                              <w:rFonts w:ascii="Euphemia" w:hAnsi="Euphemia"/>
                              <w:sz w:val="32"/>
                              <w:szCs w:val="32"/>
                            </w:rPr>
                            <w:t>tude</w:t>
                          </w:r>
                          <w:r w:rsidR="00002D72" w:rsidRPr="00765A03">
                            <w:rPr>
                              <w:rFonts w:ascii="Euphemia" w:hAnsi="Euphemia"/>
                              <w:sz w:val="32"/>
                              <w:szCs w:val="32"/>
                            </w:rPr>
                            <w:t xml:space="preserve"> et</w:t>
                          </w:r>
                          <w:r w:rsidRPr="00765A03">
                            <w:rPr>
                              <w:rFonts w:ascii="Euphemia" w:hAnsi="Euphemia"/>
                              <w:sz w:val="32"/>
                              <w:szCs w:val="32"/>
                            </w:rPr>
                            <w:t xml:space="preserve"> développement</w:t>
                          </w:r>
                          <w:r w:rsidR="00002D72">
                            <w:rPr>
                              <w:sz w:val="32"/>
                              <w:szCs w:val="32"/>
                            </w:rPr>
                            <w:t> »</w:t>
                          </w:r>
                        </w:p>
                      </w:txbxContent>
                    </v:textbox>
                  </v:shape>
                  <v:shape id="Text Box 10" o:spid="_x0000_s1031" type="#_x0000_t202" style="position:absolute;left:-5687;top:13279;width:46798;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14:paraId="3171F0C5" w14:textId="7E9F902D" w:rsidR="00B26AC7" w:rsidRPr="00B26AC7" w:rsidRDefault="00FB69AB" w:rsidP="00B26AC7">
                          <w:pPr>
                            <w:jc w:val="center"/>
                            <w:rPr>
                              <w:b/>
                              <w:color w:val="FFFFFF" w:themeColor="background1"/>
                              <w:sz w:val="32"/>
                              <w:szCs w:val="32"/>
                            </w:rPr>
                          </w:pPr>
                          <w:r>
                            <w:rPr>
                              <w:b/>
                              <w:color w:val="FFFFFF" w:themeColor="background1"/>
                              <w:sz w:val="32"/>
                              <w:szCs w:val="32"/>
                            </w:rPr>
                            <w:t>BDD – requêtage SQL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7" o:spid="_x0000_s1032" type="#_x0000_t75" style="position:absolute;left:14303;top:20802;width:25222;height:22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">
                    <v:imagedata r:id="rId17" o:title=""/>
                  </v:shape>
                  <v:shape id="Text Box 9" o:spid="_x0000_s1033" type="#_x0000_t202" style="position:absolute;left:-5369;top:7164;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14:paraId="00636BFF" w14:textId="42974505" w:rsidR="006A4604" w:rsidRPr="006A4604" w:rsidRDefault="002017F2" w:rsidP="006A4604">
                          <w:pPr>
                            <w:jc w:val="center"/>
                            <w:rPr>
                              <w:b/>
                              <w:sz w:val="32"/>
                              <w:szCs w:val="32"/>
                            </w:rPr>
                          </w:pPr>
                          <w:r>
                            <w:rPr>
                              <w:b/>
                              <w:sz w:val="32"/>
                              <w:szCs w:val="32"/>
                            </w:rPr>
                            <w:t xml:space="preserve">TP – </w:t>
                          </w:r>
                          <w:r w:rsidR="00FB69AB">
                            <w:rPr>
                              <w:b/>
                              <w:sz w:val="32"/>
                              <w:szCs w:val="32"/>
                            </w:rPr>
                            <w:t>Initiation requêtage SQL</w:t>
                          </w:r>
                        </w:p>
                      </w:txbxContent>
                    </v:textbox>
                  </v:shape>
                  <v:shape id="Text Box 4" o:spid="_x0000_s1034" type="#_x0000_t202" style="position:absolute;left:-5580;top:36952;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7090170A" w14:textId="77777777" w:rsidR="00843BD5" w:rsidRPr="001B1C41" w:rsidRDefault="00843BD5" w:rsidP="001B1C41">
                          <w:pPr>
                            <w:jc w:val="center"/>
                            <w:rPr>
                              <w:sz w:val="32"/>
                              <w:szCs w:val="32"/>
                            </w:rPr>
                          </w:pPr>
                          <w:r w:rsidRPr="001B1C41">
                            <w:rPr>
                              <w:sz w:val="32"/>
                              <w:szCs w:val="32"/>
                            </w:rPr>
                            <w:t>Evaluation</w:t>
                          </w:r>
                        </w:p>
                      </w:txbxContent>
                    </v:textbox>
                  </v:shape>
                </v:group>
                <v:shape id="Text Box 7" o:spid="_x0000_s1035" type="#_x0000_t202" style="position:absolute;left:-5580;top:28257;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15357C59" w14:textId="77777777" w:rsidR="00002D72" w:rsidRPr="00F60087" w:rsidRDefault="00002D72" w:rsidP="00002D72">
                        <w:pPr>
                          <w:jc w:val="center"/>
                          <w:rPr>
                            <w:color w:val="FFFFFF" w:themeColor="background1"/>
                            <w:sz w:val="32"/>
                            <w:szCs w:val="32"/>
                          </w:rPr>
                        </w:pPr>
                        <w:r w:rsidRPr="00F60087">
                          <w:rPr>
                            <w:color w:val="FFFFFF" w:themeColor="background1"/>
                            <w:sz w:val="32"/>
                            <w:szCs w:val="32"/>
                          </w:rPr>
                          <w:t xml:space="preserve">Mise en </w:t>
                        </w:r>
                        <w:r w:rsidR="00542BA9" w:rsidRPr="00F60087">
                          <w:rPr>
                            <w:color w:val="FFFFFF" w:themeColor="background1"/>
                            <w:sz w:val="32"/>
                            <w:szCs w:val="32"/>
                          </w:rPr>
                          <w:t>situation</w:t>
                        </w:r>
                      </w:p>
                    </w:txbxContent>
                  </v:textbox>
                </v:shape>
                <v:shape id="Text Box 6" o:spid="_x0000_s1036" type="#_x0000_t202" style="position:absolute;left:-5687;top:20345;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05C9700C" w14:textId="77777777" w:rsidR="00002D72" w:rsidRPr="009C5D52" w:rsidRDefault="00002D72" w:rsidP="00002D72">
                        <w:pPr>
                          <w:jc w:val="center"/>
                          <w:rPr>
                            <w:sz w:val="32"/>
                            <w:szCs w:val="32"/>
                          </w:rPr>
                        </w:pPr>
                        <w:r w:rsidRPr="009C5D52">
                          <w:rPr>
                            <w:sz w:val="32"/>
                            <w:szCs w:val="32"/>
                          </w:rPr>
                          <w:t>Apprentissage</w:t>
                        </w:r>
                      </w:p>
                    </w:txbxContent>
                  </v:textbox>
                </v:shape>
              </v:group>
            </w:pict>
          </mc:Fallback>
        </mc:AlternateContent>
      </w:r>
    </w:p>
    <w:p w14:paraId="1BDC1EC1" w14:textId="77777777" w:rsidR="00CE060B" w:rsidRDefault="00CE060B" w:rsidP="00476499"/>
    <w:p w14:paraId="669493E6" w14:textId="77777777" w:rsidR="00CE060B" w:rsidRDefault="00CE060B" w:rsidP="00476499"/>
    <w:p w14:paraId="6CFACAD3" w14:textId="77777777" w:rsidR="00CE060B" w:rsidRDefault="00CE060B" w:rsidP="00476499"/>
    <w:p w14:paraId="6C43EC8C" w14:textId="77777777" w:rsidR="00CE060B" w:rsidRDefault="00CE060B" w:rsidP="00476499"/>
    <w:p w14:paraId="04D6A648" w14:textId="77777777" w:rsidR="00CE060B" w:rsidRDefault="00CE060B" w:rsidP="00476499"/>
    <w:p w14:paraId="39B5CF87" w14:textId="77777777" w:rsidR="00CE060B" w:rsidRDefault="00CE060B" w:rsidP="00476499"/>
    <w:p w14:paraId="0EE750CD" w14:textId="77777777" w:rsidR="00CE060B" w:rsidRDefault="00CE060B" w:rsidP="00476499"/>
    <w:p w14:paraId="5B138B62" w14:textId="77777777" w:rsidR="00CE060B" w:rsidRDefault="00CE060B" w:rsidP="00476499"/>
    <w:p w14:paraId="17D71050" w14:textId="77777777" w:rsidR="00CE060B" w:rsidRDefault="00CE060B" w:rsidP="00476499"/>
    <w:p w14:paraId="30997B25" w14:textId="77777777" w:rsidR="00CE060B" w:rsidRDefault="00CE060B" w:rsidP="00476499"/>
    <w:p w14:paraId="0B16091F" w14:textId="77777777" w:rsidR="00CE060B" w:rsidRDefault="00CE060B" w:rsidP="00476499"/>
    <w:p w14:paraId="67689318" w14:textId="77777777" w:rsidR="00CE060B" w:rsidRDefault="00CE060B" w:rsidP="00476499"/>
    <w:p w14:paraId="31DFFFB3" w14:textId="77777777" w:rsidR="00CE060B" w:rsidRDefault="00CE060B" w:rsidP="00476499"/>
    <w:p w14:paraId="796132CA" w14:textId="77777777" w:rsidR="000B7D18" w:rsidRDefault="000B7D18" w:rsidP="00476499"/>
    <w:p w14:paraId="20E67B80" w14:textId="77777777" w:rsidR="000B7D18" w:rsidRDefault="000B7D18" w:rsidP="00476499"/>
    <w:p w14:paraId="451CAAC0" w14:textId="77777777" w:rsidR="000B7D18" w:rsidRDefault="000B7D18" w:rsidP="00476499"/>
    <w:p w14:paraId="77CF6C00" w14:textId="77777777" w:rsidR="000B7D18" w:rsidRDefault="000B7D18" w:rsidP="00476499"/>
    <w:p w14:paraId="6B6F3D8C" w14:textId="77777777" w:rsidR="000B7D18" w:rsidRDefault="000B7D18" w:rsidP="00476499"/>
    <w:p w14:paraId="25992650" w14:textId="77777777" w:rsidR="000B7D18" w:rsidRDefault="000B7D18" w:rsidP="00476499"/>
    <w:p w14:paraId="7F5F87AD" w14:textId="77777777" w:rsidR="000B7D18" w:rsidRDefault="000B7D18" w:rsidP="00476499"/>
    <w:p w14:paraId="0EE4F608" w14:textId="77777777" w:rsidR="000B7D18" w:rsidRDefault="000B7D18" w:rsidP="00476499"/>
    <w:p w14:paraId="1243E2C8" w14:textId="5DF53C1C" w:rsidR="001117A1" w:rsidRDefault="001117A1">
      <w:pPr>
        <w:suppressAutoHyphens w:val="0"/>
        <w:spacing w:after="0" w:line="240" w:lineRule="auto"/>
        <w:ind w:right="0"/>
        <w:jc w:val="left"/>
      </w:pPr>
      <w:r>
        <w:br w:type="page"/>
      </w:r>
    </w:p>
    <w:p w14:paraId="515FD69E" w14:textId="77777777" w:rsidR="00E74E88" w:rsidRPr="000B3412" w:rsidRDefault="00E74E88" w:rsidP="00E74E88">
      <w:pPr>
        <w:jc w:val="left"/>
        <w:rPr>
          <w:sz w:val="24"/>
          <w:szCs w:val="24"/>
        </w:rPr>
      </w:pPr>
    </w:p>
    <w:p w14:paraId="64B93B92" w14:textId="75C2EDC4" w:rsidR="00E74E88" w:rsidRPr="000B3412" w:rsidRDefault="009B0164" w:rsidP="00E74E88">
      <w:pPr>
        <w:pStyle w:val="chapitreC"/>
        <w:pBdr>
          <w:top w:val="single" w:sz="8" w:space="0" w:color="000000"/>
        </w:pBdr>
        <w:rPr>
          <w:rFonts w:ascii="Corbel" w:hAnsi="Corbel"/>
          <w:b w:val="0"/>
          <w:color w:val="943634" w:themeColor="accent2" w:themeShade="BF"/>
        </w:rPr>
      </w:pPr>
      <w:r>
        <w:rPr>
          <w:rFonts w:ascii="Corbel" w:hAnsi="Corbel"/>
          <w:b w:val="0"/>
          <w:color w:val="365F91" w:themeColor="accent1" w:themeShade="BF"/>
        </w:rPr>
        <w:t>Objectif</w:t>
      </w:r>
    </w:p>
    <w:p w14:paraId="64135192" w14:textId="46213A7D" w:rsidR="00210815" w:rsidRDefault="00D8004F" w:rsidP="00210815">
      <w:r>
        <w:t xml:space="preserve">A l’issue de cette activité, vous serez capable </w:t>
      </w:r>
      <w:r w:rsidR="00210815">
        <w:t xml:space="preserve">de </w:t>
      </w:r>
      <w:r w:rsidR="00FB69AB">
        <w:t>requêter une base de données en utilisant le langage SQL (« Structured Query Language »), en particulier les opérations de manipulation des données (« DML » pour « Date Manipulation Language »).</w:t>
      </w:r>
    </w:p>
    <w:p w14:paraId="03CDA8C0" w14:textId="77777777" w:rsidR="003020CA" w:rsidRDefault="003020CA" w:rsidP="00210815"/>
    <w:p w14:paraId="01541FC1" w14:textId="13EE4A39" w:rsidR="009B0164" w:rsidRDefault="00FB69AB" w:rsidP="009B0164">
      <w:r>
        <w:t>Objectifs pédagogiques :</w:t>
      </w:r>
    </w:p>
    <w:p w14:paraId="37A22F8B" w14:textId="7E770916" w:rsidR="00FB69AB" w:rsidRDefault="00FB69AB" w:rsidP="00FB69AB">
      <w:pPr>
        <w:pStyle w:val="Paragraphedeliste"/>
        <w:numPr>
          <w:ilvl w:val="0"/>
          <w:numId w:val="30"/>
        </w:numPr>
      </w:pPr>
      <w:r>
        <w:t>Comprendre la structure simple d’une base de données</w:t>
      </w:r>
    </w:p>
    <w:p w14:paraId="37A47A0B" w14:textId="280EF8EB" w:rsidR="00FB69AB" w:rsidRDefault="00FB69AB" w:rsidP="00FB69AB">
      <w:pPr>
        <w:pStyle w:val="Paragraphedeliste"/>
        <w:numPr>
          <w:ilvl w:val="0"/>
          <w:numId w:val="30"/>
        </w:numPr>
      </w:pPr>
      <w:r>
        <w:t>Effectuer des requête « SELECT »</w:t>
      </w:r>
    </w:p>
    <w:p w14:paraId="5054623F" w14:textId="4DF8354A" w:rsidR="009B0164" w:rsidRDefault="00952C93" w:rsidP="003020CA">
      <w:pPr>
        <w:pStyle w:val="Paragraphedeliste"/>
        <w:numPr>
          <w:ilvl w:val="0"/>
          <w:numId w:val="30"/>
        </w:numPr>
      </w:pPr>
      <w:r>
        <w:t>Manipuler les paramètres des clauses « SELECT »</w:t>
      </w:r>
      <w:r w:rsidR="009B0164">
        <w:br w:type="page"/>
      </w:r>
    </w:p>
    <w:p w14:paraId="0D6E2213" w14:textId="77777777" w:rsidR="009B0164" w:rsidRDefault="009B0164" w:rsidP="009B0164"/>
    <w:p w14:paraId="30F73DEF" w14:textId="79E30E51" w:rsidR="00A94CA7" w:rsidRDefault="00AF3280" w:rsidP="008D5FFA">
      <w:pPr>
        <w:pStyle w:val="Titre1"/>
      </w:pPr>
      <w:r>
        <w:t>Structure de la base de données</w:t>
      </w:r>
    </w:p>
    <w:p w14:paraId="3AF3AA7A" w14:textId="56DEB65B" w:rsidR="006627B0" w:rsidRDefault="006627B0" w:rsidP="006627B0"/>
    <w:p w14:paraId="1CFF9A72" w14:textId="7B53925F" w:rsidR="00A46499" w:rsidRDefault="00AF3280" w:rsidP="00AF3280">
      <w:pPr>
        <w:jc w:val="left"/>
        <w:rPr>
          <w:rStyle w:val="markedcontent"/>
          <w:rFonts w:cs="Arial"/>
        </w:rPr>
      </w:pPr>
      <w:r>
        <w:rPr>
          <w:rStyle w:val="markedcontent"/>
          <w:rFonts w:cs="Arial"/>
        </w:rPr>
        <w:t>Cette base représente d'une manière simpliste (et remarquablement incomplète) le</w:t>
      </w:r>
      <w:r>
        <w:t xml:space="preserve"> </w:t>
      </w:r>
      <w:r>
        <w:rPr>
          <w:rStyle w:val="markedcontent"/>
          <w:rFonts w:cs="Arial"/>
        </w:rPr>
        <w:t>personnel d'une entreprise. Elle n'est pas destinée à être réaliste, mais seulement à être</w:t>
      </w:r>
      <w:r>
        <w:t xml:space="preserve"> </w:t>
      </w:r>
      <w:r>
        <w:rPr>
          <w:rStyle w:val="markedcontent"/>
          <w:rFonts w:cs="Arial"/>
        </w:rPr>
        <w:t>simple à comprendre pour une première approche de SQL.</w:t>
      </w:r>
    </w:p>
    <w:p w14:paraId="66ED0A59" w14:textId="738572D5" w:rsidR="00AF3280" w:rsidRDefault="00AF3280" w:rsidP="00AF3280">
      <w:pPr>
        <w:jc w:val="left"/>
        <w:rPr>
          <w:rStyle w:val="markedcontent"/>
          <w:rFonts w:cs="Arial"/>
        </w:rPr>
      </w:pPr>
      <w:r>
        <w:rPr>
          <w:rStyle w:val="markedcontent"/>
          <w:rFonts w:cs="Arial"/>
        </w:rPr>
        <w:t>Elle est composée de deux tables :</w:t>
      </w:r>
    </w:p>
    <w:p w14:paraId="0365CD66" w14:textId="2365A213" w:rsidR="00AF3280" w:rsidRPr="00AF3280" w:rsidRDefault="00AF3280" w:rsidP="00AF3280">
      <w:pPr>
        <w:pStyle w:val="Paragraphedeliste"/>
        <w:numPr>
          <w:ilvl w:val="0"/>
          <w:numId w:val="31"/>
        </w:numPr>
        <w:jc w:val="left"/>
        <w:rPr>
          <w:rStyle w:val="markedcontent"/>
        </w:rPr>
      </w:pPr>
      <w:r>
        <w:rPr>
          <w:rStyle w:val="markedcontent"/>
          <w:rFonts w:cs="Arial"/>
        </w:rPr>
        <w:t>La table « </w:t>
      </w:r>
      <w:r w:rsidRPr="00AF3280">
        <w:rPr>
          <w:rStyle w:val="markedcontent"/>
          <w:rFonts w:ascii="Courier New" w:hAnsi="Courier New" w:cs="Courier New"/>
        </w:rPr>
        <w:t>employee</w:t>
      </w:r>
      <w:r>
        <w:rPr>
          <w:rStyle w:val="markedcontent"/>
        </w:rPr>
        <w:t xml:space="preserve"> » </w:t>
      </w:r>
      <w:r>
        <w:rPr>
          <w:rStyle w:val="markedcontent"/>
          <w:rFonts w:cs="Arial"/>
        </w:rPr>
        <w:t>contient les informations sur les employés</w:t>
      </w:r>
    </w:p>
    <w:p w14:paraId="145661EF" w14:textId="4B879467" w:rsidR="00AF3280" w:rsidRPr="00AF3280" w:rsidRDefault="00AF3280" w:rsidP="00AF3280">
      <w:pPr>
        <w:pStyle w:val="Paragraphedeliste"/>
        <w:numPr>
          <w:ilvl w:val="0"/>
          <w:numId w:val="31"/>
        </w:numPr>
        <w:jc w:val="left"/>
        <w:rPr>
          <w:rStyle w:val="markedcontent"/>
        </w:rPr>
      </w:pPr>
      <w:r>
        <w:rPr>
          <w:rStyle w:val="markedcontent"/>
          <w:rFonts w:cs="Arial"/>
        </w:rPr>
        <w:t xml:space="preserve">La table </w:t>
      </w:r>
      <w:r>
        <w:rPr>
          <w:rStyle w:val="markedcontent"/>
        </w:rPr>
        <w:t>« </w:t>
      </w:r>
      <w:r w:rsidRPr="00AF3280">
        <w:rPr>
          <w:rStyle w:val="markedcontent"/>
          <w:rFonts w:ascii="Courier New" w:hAnsi="Courier New" w:cs="Courier New"/>
        </w:rPr>
        <w:t>department</w:t>
      </w:r>
      <w:r>
        <w:rPr>
          <w:rStyle w:val="markedcontent"/>
        </w:rPr>
        <w:t xml:space="preserve"> » </w:t>
      </w:r>
      <w:r>
        <w:rPr>
          <w:rStyle w:val="markedcontent"/>
          <w:rFonts w:cs="Arial"/>
        </w:rPr>
        <w:t>recense les différents départements de l'entreprise.</w:t>
      </w:r>
    </w:p>
    <w:p w14:paraId="59F7E27E" w14:textId="76436714" w:rsidR="00AF3280" w:rsidRDefault="00AF3280" w:rsidP="00AF3280">
      <w:pPr>
        <w:jc w:val="left"/>
      </w:pPr>
    </w:p>
    <w:p w14:paraId="12D658DD" w14:textId="1979ECB5" w:rsidR="00AF3280" w:rsidRDefault="00AF3280" w:rsidP="00F50025">
      <w:pPr>
        <w:jc w:val="center"/>
      </w:pPr>
      <w:r>
        <w:t xml:space="preserve">Ci-dessous un </w:t>
      </w:r>
      <w:r w:rsidR="00F50025">
        <w:t xml:space="preserve">schéma « entité-relation » </w:t>
      </w:r>
      <w:r w:rsidR="00E57B63">
        <w:t>présentant la structure de la base de données</w:t>
      </w:r>
      <w:r w:rsidR="00F50025">
        <w:t> :</w:t>
      </w:r>
      <w:r w:rsidR="00F50025">
        <w:rPr>
          <w:noProof/>
        </w:rPr>
        <w:drawing>
          <wp:inline distT="0" distB="0" distL="0" distR="0" wp14:anchorId="6E950608" wp14:editId="2EC011DC">
            <wp:extent cx="4533900" cy="33680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3368040"/>
                    </a:xfrm>
                    <a:prstGeom prst="rect">
                      <a:avLst/>
                    </a:prstGeom>
                    <a:noFill/>
                    <a:ln>
                      <a:noFill/>
                    </a:ln>
                  </pic:spPr>
                </pic:pic>
              </a:graphicData>
            </a:graphic>
          </wp:inline>
        </w:drawing>
      </w:r>
    </w:p>
    <w:p w14:paraId="508B6050" w14:textId="0DFACD29" w:rsidR="00E57B63" w:rsidRDefault="00E57B63" w:rsidP="00AF3280">
      <w:pPr>
        <w:jc w:val="left"/>
      </w:pPr>
    </w:p>
    <w:p w14:paraId="62E55255" w14:textId="0F1A0559" w:rsidR="00E57B63" w:rsidRPr="006627B0" w:rsidRDefault="00E57B63" w:rsidP="00E57B63">
      <w:pPr>
        <w:pStyle w:val="Titre2"/>
      </w:pPr>
      <w:r>
        <w:t>Dictionnaire de données</w:t>
      </w:r>
    </w:p>
    <w:p w14:paraId="1B138006" w14:textId="64B14DC3" w:rsidR="00E57B63" w:rsidRDefault="00E57B63" w:rsidP="00E57B63">
      <w:pPr>
        <w:rPr>
          <w:rStyle w:val="markedcontent"/>
          <w:rFonts w:cs="Arial"/>
        </w:rPr>
      </w:pPr>
      <w:r>
        <w:rPr>
          <w:rStyle w:val="markedcontent"/>
          <w:rFonts w:cs="Arial"/>
        </w:rPr>
        <w:t>Ci-dessous les détails concernant les différents champs des tables.</w:t>
      </w:r>
    </w:p>
    <w:p w14:paraId="01011E31" w14:textId="22EFE3F1" w:rsidR="00E57B63" w:rsidRDefault="00E57B63" w:rsidP="00E57B63">
      <w:pPr>
        <w:rPr>
          <w:rStyle w:val="markedcontent"/>
          <w:rFonts w:cs="Arial"/>
        </w:rPr>
      </w:pPr>
    </w:p>
    <w:p w14:paraId="618AE214" w14:textId="31A42912" w:rsidR="00E57B63" w:rsidRDefault="00E57B63" w:rsidP="00E57B63">
      <w:pPr>
        <w:pStyle w:val="Titre3"/>
        <w:rPr>
          <w:rStyle w:val="markedcontent"/>
          <w:rFonts w:cs="Arial"/>
        </w:rPr>
      </w:pPr>
      <w:r>
        <w:rPr>
          <w:rStyle w:val="markedcontent"/>
          <w:rFonts w:cs="Arial"/>
        </w:rPr>
        <w:t>Table « employee »</w:t>
      </w:r>
    </w:p>
    <w:p w14:paraId="60DEEA33" w14:textId="23A61F8C" w:rsidR="00E57B63" w:rsidRPr="00346A58" w:rsidRDefault="00E57B63" w:rsidP="00E57B63">
      <w:pPr>
        <w:jc w:val="left"/>
        <w:rPr>
          <w:rStyle w:val="markedcontent"/>
          <w:rFonts w:cs="Arial"/>
          <w:b/>
          <w:bCs/>
        </w:rPr>
      </w:pPr>
      <w:r w:rsidRPr="00346A58">
        <w:rPr>
          <w:rStyle w:val="markedcontent"/>
          <w:rFonts w:ascii="Courier New" w:hAnsi="Courier New" w:cs="Courier New"/>
          <w:b/>
          <w:bCs/>
        </w:rPr>
        <w:t>id</w:t>
      </w:r>
      <w:r w:rsidRPr="00346A58">
        <w:rPr>
          <w:rStyle w:val="markedcontent"/>
          <w:b/>
          <w:bCs/>
        </w:rPr>
        <w:t xml:space="preserve"> </w:t>
      </w:r>
      <w:r w:rsidRPr="00346A58">
        <w:rPr>
          <w:rStyle w:val="markedcontent"/>
          <w:rFonts w:cs="Arial"/>
          <w:b/>
          <w:bCs/>
        </w:rPr>
        <w:t>:</w:t>
      </w:r>
    </w:p>
    <w:p w14:paraId="4DDB2A56" w14:textId="77777777" w:rsidR="00E57B63" w:rsidRDefault="00E57B63" w:rsidP="00E57B63">
      <w:pPr>
        <w:jc w:val="left"/>
        <w:rPr>
          <w:rStyle w:val="markedcontent"/>
          <w:rFonts w:cs="Arial"/>
        </w:rPr>
      </w:pPr>
      <w:r>
        <w:rPr>
          <w:rStyle w:val="markedcontent"/>
          <w:rFonts w:cs="Arial"/>
        </w:rPr>
        <w:t xml:space="preserve">L'identifiant de la personne. Chaque employé a un </w:t>
      </w:r>
      <w:r>
        <w:rPr>
          <w:rStyle w:val="markedcontent"/>
        </w:rPr>
        <w:t>« id »</w:t>
      </w:r>
      <w:r>
        <w:rPr>
          <w:rStyle w:val="markedcontent"/>
          <w:rFonts w:cs="Arial"/>
        </w:rPr>
        <w:t>, tous les « </w:t>
      </w:r>
      <w:r>
        <w:rPr>
          <w:rStyle w:val="markedcontent"/>
        </w:rPr>
        <w:t xml:space="preserve">id » </w:t>
      </w:r>
      <w:r>
        <w:rPr>
          <w:rStyle w:val="markedcontent"/>
          <w:rFonts w:cs="Arial"/>
        </w:rPr>
        <w:t>sont différents et uniques.</w:t>
      </w:r>
      <w:r>
        <w:t xml:space="preserve"> Il s’agit d’une </w:t>
      </w:r>
      <w:r w:rsidRPr="00E57B63">
        <w:rPr>
          <w:rStyle w:val="markedcontent"/>
          <w:rFonts w:cs="Arial"/>
          <w:b/>
          <w:bCs/>
          <w:color w:val="00B050"/>
        </w:rPr>
        <w:t>clef primaire</w:t>
      </w:r>
      <w:r w:rsidRPr="00E57B63">
        <w:rPr>
          <w:rStyle w:val="markedcontent"/>
          <w:rFonts w:cs="Arial"/>
          <w:color w:val="00B050"/>
        </w:rPr>
        <w:t xml:space="preserve"> </w:t>
      </w:r>
      <w:r>
        <w:rPr>
          <w:rStyle w:val="markedcontent"/>
          <w:rFonts w:cs="Arial"/>
        </w:rPr>
        <w:t>(« primary key »).</w:t>
      </w:r>
    </w:p>
    <w:p w14:paraId="7B5F9205" w14:textId="43F8B5CC"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last_name</w:t>
      </w:r>
      <w:r w:rsidRPr="00346A58">
        <w:rPr>
          <w:rStyle w:val="markedcontent"/>
          <w:b/>
          <w:bCs/>
        </w:rPr>
        <w:t xml:space="preserve"> </w:t>
      </w:r>
      <w:r w:rsidRPr="00346A58">
        <w:rPr>
          <w:rStyle w:val="markedcontent"/>
          <w:rFonts w:cs="Arial"/>
          <w:b/>
          <w:bCs/>
        </w:rPr>
        <w:t>:</w:t>
      </w:r>
    </w:p>
    <w:p w14:paraId="0BCFA2D3" w14:textId="37A6217D" w:rsidR="00E57B63" w:rsidRDefault="00E57B63" w:rsidP="00E57B63">
      <w:pPr>
        <w:jc w:val="left"/>
        <w:rPr>
          <w:rStyle w:val="markedcontent"/>
          <w:rFonts w:cs="Arial"/>
        </w:rPr>
      </w:pPr>
      <w:r>
        <w:rPr>
          <w:rStyle w:val="markedcontent"/>
          <w:rFonts w:cs="Arial"/>
        </w:rPr>
        <w:t>Le nom de la personne.</w:t>
      </w:r>
    </w:p>
    <w:p w14:paraId="79EFD8D6" w14:textId="77777777"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first_name</w:t>
      </w:r>
      <w:r w:rsidRPr="00346A58">
        <w:rPr>
          <w:rStyle w:val="markedcontent"/>
          <w:b/>
          <w:bCs/>
        </w:rPr>
        <w:t xml:space="preserve"> </w:t>
      </w:r>
      <w:r w:rsidRPr="00346A58">
        <w:rPr>
          <w:rStyle w:val="markedcontent"/>
          <w:rFonts w:cs="Arial"/>
          <w:b/>
          <w:bCs/>
        </w:rPr>
        <w:t>:</w:t>
      </w:r>
    </w:p>
    <w:p w14:paraId="0386488C" w14:textId="77777777" w:rsidR="00E57B63" w:rsidRDefault="00E57B63" w:rsidP="00E57B63">
      <w:pPr>
        <w:jc w:val="left"/>
        <w:rPr>
          <w:rStyle w:val="markedcontent"/>
          <w:rFonts w:cs="Arial"/>
        </w:rPr>
      </w:pPr>
      <w:r>
        <w:rPr>
          <w:rStyle w:val="markedcontent"/>
          <w:rFonts w:cs="Arial"/>
        </w:rPr>
        <w:lastRenderedPageBreak/>
        <w:t>Le prénom de la personne.</w:t>
      </w:r>
    </w:p>
    <w:p w14:paraId="2088F590" w14:textId="71C7AB54"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hiring_date</w:t>
      </w:r>
      <w:r w:rsidRPr="00346A58">
        <w:rPr>
          <w:rStyle w:val="markedcontent"/>
          <w:b/>
          <w:bCs/>
        </w:rPr>
        <w:t xml:space="preserve"> </w:t>
      </w:r>
      <w:r w:rsidRPr="00346A58">
        <w:rPr>
          <w:rStyle w:val="markedcontent"/>
          <w:rFonts w:cs="Arial"/>
          <w:b/>
          <w:bCs/>
        </w:rPr>
        <w:t>:</w:t>
      </w:r>
    </w:p>
    <w:p w14:paraId="136E8903" w14:textId="77777777" w:rsidR="00E57B63" w:rsidRDefault="00E57B63" w:rsidP="00E57B63">
      <w:pPr>
        <w:jc w:val="left"/>
        <w:rPr>
          <w:rStyle w:val="markedcontent"/>
          <w:rFonts w:cs="Arial"/>
        </w:rPr>
      </w:pPr>
      <w:r>
        <w:rPr>
          <w:rStyle w:val="markedcontent"/>
          <w:rFonts w:cs="Arial"/>
        </w:rPr>
        <w:t>Sa date d'embauche.</w:t>
      </w:r>
    </w:p>
    <w:p w14:paraId="2EE5112B" w14:textId="77777777"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superior_id</w:t>
      </w:r>
      <w:r w:rsidRPr="00346A58">
        <w:rPr>
          <w:rStyle w:val="markedcontent"/>
          <w:b/>
          <w:bCs/>
        </w:rPr>
        <w:t xml:space="preserve"> </w:t>
      </w:r>
      <w:r w:rsidRPr="00346A58">
        <w:rPr>
          <w:rStyle w:val="markedcontent"/>
          <w:rFonts w:cs="Arial"/>
          <w:b/>
          <w:bCs/>
        </w:rPr>
        <w:t>:</w:t>
      </w:r>
    </w:p>
    <w:p w14:paraId="01173E3B" w14:textId="77777777" w:rsidR="00E57B63" w:rsidRDefault="00E57B63" w:rsidP="00E57B63">
      <w:pPr>
        <w:jc w:val="left"/>
        <w:rPr>
          <w:rStyle w:val="markedcontent"/>
          <w:rFonts w:cs="Arial"/>
        </w:rPr>
      </w:pPr>
      <w:r>
        <w:rPr>
          <w:rStyle w:val="markedcontent"/>
          <w:rFonts w:cs="Arial"/>
        </w:rPr>
        <w:t>L’identifiant de son supérieur hiérarchique.</w:t>
      </w:r>
    </w:p>
    <w:p w14:paraId="0B161983" w14:textId="77777777" w:rsidR="00E57B63" w:rsidRDefault="00E57B63" w:rsidP="00E57B63">
      <w:pPr>
        <w:jc w:val="left"/>
        <w:rPr>
          <w:rStyle w:val="markedcontent"/>
          <w:rFonts w:cs="Arial"/>
        </w:rPr>
      </w:pPr>
      <w:r>
        <w:br/>
      </w:r>
      <w:r>
        <w:rPr>
          <w:rStyle w:val="markedcontent"/>
          <w:rFonts w:cs="Arial"/>
        </w:rPr>
        <w:t>Par exemple, Sophie Fonfec (dont l‘identifiant</w:t>
      </w:r>
      <w:r>
        <w:rPr>
          <w:rStyle w:val="markedcontent"/>
        </w:rPr>
        <w:t xml:space="preserve"> </w:t>
      </w:r>
      <w:r>
        <w:rPr>
          <w:rStyle w:val="markedcontent"/>
          <w:rFonts w:cs="Arial"/>
        </w:rPr>
        <w:t xml:space="preserve">est 17) a 6 pour </w:t>
      </w:r>
      <w:r>
        <w:rPr>
          <w:rStyle w:val="markedcontent"/>
        </w:rPr>
        <w:t>« superior_id »</w:t>
      </w:r>
      <w:r>
        <w:rPr>
          <w:rStyle w:val="markedcontent"/>
          <w:rFonts w:cs="Arial"/>
        </w:rPr>
        <w:t>, ce qui signifie que l’identifiant de</w:t>
      </w:r>
      <w:r>
        <w:t xml:space="preserve"> </w:t>
      </w:r>
      <w:r>
        <w:rPr>
          <w:rStyle w:val="markedcontent"/>
          <w:rFonts w:cs="Arial"/>
        </w:rPr>
        <w:t>son supérieur hiérarchique est 6.</w:t>
      </w:r>
    </w:p>
    <w:p w14:paraId="7176BA99" w14:textId="7A3B7150"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title</w:t>
      </w:r>
      <w:r w:rsidRPr="00346A58">
        <w:rPr>
          <w:rStyle w:val="markedcontent"/>
          <w:b/>
          <w:bCs/>
        </w:rPr>
        <w:t xml:space="preserve"> </w:t>
      </w:r>
      <w:r w:rsidRPr="00346A58">
        <w:rPr>
          <w:rStyle w:val="markedcontent"/>
          <w:rFonts w:cs="Arial"/>
          <w:b/>
          <w:bCs/>
        </w:rPr>
        <w:t xml:space="preserve">: </w:t>
      </w:r>
    </w:p>
    <w:p w14:paraId="51AF5196" w14:textId="77777777" w:rsidR="00E57B63" w:rsidRDefault="00E57B63" w:rsidP="00E57B63">
      <w:pPr>
        <w:jc w:val="left"/>
        <w:rPr>
          <w:rStyle w:val="markedcontent"/>
          <w:rFonts w:cs="Arial"/>
        </w:rPr>
      </w:pPr>
      <w:r>
        <w:rPr>
          <w:rStyle w:val="markedcontent"/>
          <w:rFonts w:cs="Arial"/>
        </w:rPr>
        <w:t>La fonction de l'employé (directeur, secrétaire, représentant, etc.).</w:t>
      </w:r>
    </w:p>
    <w:p w14:paraId="3702BE3B" w14:textId="12E29B62" w:rsidR="00E57B63" w:rsidRPr="00346A58" w:rsidRDefault="00E57B63" w:rsidP="00E57B63">
      <w:pPr>
        <w:jc w:val="left"/>
        <w:rPr>
          <w:rStyle w:val="markedcontent"/>
          <w:b/>
          <w:bCs/>
        </w:rPr>
      </w:pPr>
      <w:r w:rsidRPr="00346A58">
        <w:rPr>
          <w:b/>
          <w:bCs/>
        </w:rPr>
        <w:br/>
      </w:r>
      <w:r w:rsidRPr="00346A58">
        <w:rPr>
          <w:rStyle w:val="markedcontent"/>
          <w:rFonts w:ascii="Courier New" w:hAnsi="Courier New" w:cs="Courier New"/>
          <w:b/>
          <w:bCs/>
        </w:rPr>
        <w:t>department_id</w:t>
      </w:r>
      <w:r w:rsidRPr="00346A58">
        <w:rPr>
          <w:rStyle w:val="markedcontent"/>
          <w:b/>
          <w:bCs/>
        </w:rPr>
        <w:t xml:space="preserve"> : </w:t>
      </w:r>
    </w:p>
    <w:p w14:paraId="2F625E1C" w14:textId="77777777" w:rsidR="00E57B63" w:rsidRDefault="00E57B63" w:rsidP="00E57B63">
      <w:pPr>
        <w:jc w:val="left"/>
        <w:rPr>
          <w:rStyle w:val="markedcontent"/>
        </w:rPr>
      </w:pPr>
      <w:r>
        <w:rPr>
          <w:rStyle w:val="markedcontent"/>
          <w:rFonts w:cs="Arial"/>
        </w:rPr>
        <w:t>Le numéro du département (dans l'entreprise) dont dépend l'employé. Ce numéro fait</w:t>
      </w:r>
      <w:r>
        <w:br/>
      </w:r>
      <w:r>
        <w:rPr>
          <w:rStyle w:val="markedcontent"/>
          <w:rFonts w:cs="Arial"/>
        </w:rPr>
        <w:t xml:space="preserve">référence à la clef primaire de la table </w:t>
      </w:r>
      <w:r>
        <w:rPr>
          <w:rStyle w:val="markedcontent"/>
        </w:rPr>
        <w:t>« department »</w:t>
      </w:r>
      <w:r>
        <w:rPr>
          <w:rStyle w:val="markedcontent"/>
          <w:rFonts w:cs="Arial"/>
        </w:rPr>
        <w:t xml:space="preserve">. C'est une </w:t>
      </w:r>
      <w:r w:rsidRPr="00E57B63">
        <w:rPr>
          <w:rStyle w:val="markedcontent"/>
          <w:rFonts w:cs="Arial"/>
          <w:b/>
          <w:bCs/>
          <w:color w:val="00B050"/>
        </w:rPr>
        <w:t>clef étrangère</w:t>
      </w:r>
      <w:r w:rsidRPr="00E57B63">
        <w:rPr>
          <w:rStyle w:val="markedcontent"/>
          <w:rFonts w:cs="Arial"/>
          <w:color w:val="00B050"/>
        </w:rPr>
        <w:t xml:space="preserve"> </w:t>
      </w:r>
      <w:r>
        <w:rPr>
          <w:rStyle w:val="markedcontent"/>
          <w:rFonts w:cs="Arial"/>
        </w:rPr>
        <w:t>(foreign key).</w:t>
      </w:r>
      <w:r>
        <w:br/>
      </w:r>
    </w:p>
    <w:p w14:paraId="32FE5634" w14:textId="2DEB1A72" w:rsidR="00E57B63" w:rsidRPr="00346A58" w:rsidRDefault="00E57B63" w:rsidP="00E57B63">
      <w:pPr>
        <w:jc w:val="left"/>
        <w:rPr>
          <w:rStyle w:val="markedcontent"/>
          <w:b/>
          <w:bCs/>
        </w:rPr>
      </w:pPr>
      <w:r w:rsidRPr="00346A58">
        <w:rPr>
          <w:rStyle w:val="markedcontent"/>
          <w:rFonts w:ascii="Courier New" w:hAnsi="Courier New" w:cs="Courier New"/>
          <w:b/>
          <w:bCs/>
        </w:rPr>
        <w:t>salary</w:t>
      </w:r>
      <w:r w:rsidRPr="00346A58">
        <w:rPr>
          <w:rStyle w:val="markedcontent"/>
          <w:b/>
          <w:bCs/>
        </w:rPr>
        <w:t xml:space="preserve"> :</w:t>
      </w:r>
    </w:p>
    <w:p w14:paraId="68D18680" w14:textId="382781B1" w:rsidR="00E57B63" w:rsidRDefault="00E57B63" w:rsidP="00E57B63">
      <w:pPr>
        <w:jc w:val="left"/>
        <w:rPr>
          <w:rStyle w:val="markedcontent"/>
        </w:rPr>
      </w:pPr>
      <w:r>
        <w:rPr>
          <w:rStyle w:val="markedcontent"/>
          <w:rFonts w:cs="Arial"/>
        </w:rPr>
        <w:t>Salaire mensuel net de l'employé.</w:t>
      </w:r>
      <w:r>
        <w:br/>
      </w:r>
    </w:p>
    <w:p w14:paraId="2EB625D0" w14:textId="3FA2D356" w:rsidR="00E57B63" w:rsidRPr="00346A58" w:rsidRDefault="00E57B63" w:rsidP="00E57B63">
      <w:pPr>
        <w:jc w:val="left"/>
        <w:rPr>
          <w:rStyle w:val="markedcontent"/>
          <w:b/>
          <w:bCs/>
        </w:rPr>
      </w:pPr>
      <w:r w:rsidRPr="00346A58">
        <w:rPr>
          <w:rStyle w:val="markedcontent"/>
          <w:rFonts w:ascii="Courier New" w:hAnsi="Courier New" w:cs="Courier New"/>
          <w:b/>
          <w:bCs/>
        </w:rPr>
        <w:t>commission_rate</w:t>
      </w:r>
      <w:r w:rsidRPr="00346A58">
        <w:rPr>
          <w:rStyle w:val="markedcontent"/>
          <w:b/>
          <w:bCs/>
        </w:rPr>
        <w:t xml:space="preserve"> :</w:t>
      </w:r>
    </w:p>
    <w:p w14:paraId="125659F3" w14:textId="5EA343D3" w:rsidR="00E25403" w:rsidRDefault="00E57B63" w:rsidP="00E57B63">
      <w:pPr>
        <w:jc w:val="left"/>
        <w:rPr>
          <w:rStyle w:val="markedcontent"/>
          <w:rFonts w:cs="Arial"/>
        </w:rPr>
      </w:pPr>
      <w:r>
        <w:rPr>
          <w:rStyle w:val="markedcontent"/>
          <w:rFonts w:cs="Arial"/>
        </w:rPr>
        <w:t>Taux de commission, exprimé en pourcentage.</w:t>
      </w:r>
    </w:p>
    <w:p w14:paraId="386DDDE1" w14:textId="69E5CD9D" w:rsidR="00346A58" w:rsidRDefault="00346A58" w:rsidP="00E57B63">
      <w:pPr>
        <w:jc w:val="left"/>
        <w:rPr>
          <w:rStyle w:val="markedcontent"/>
          <w:rFonts w:cs="Arial"/>
        </w:rPr>
      </w:pPr>
    </w:p>
    <w:p w14:paraId="2082DFFF" w14:textId="1917B4D0" w:rsidR="00346A58" w:rsidRDefault="00346A58" w:rsidP="00346A58">
      <w:pPr>
        <w:pStyle w:val="Titre3"/>
        <w:rPr>
          <w:rStyle w:val="markedcontent"/>
          <w:rFonts w:cs="Arial"/>
        </w:rPr>
      </w:pPr>
      <w:r>
        <w:rPr>
          <w:rStyle w:val="markedcontent"/>
          <w:rFonts w:cs="Arial"/>
        </w:rPr>
        <w:t>Table « department »</w:t>
      </w:r>
    </w:p>
    <w:p w14:paraId="14B5D96F" w14:textId="4CC8B1BB" w:rsidR="00346A58" w:rsidRDefault="00346A58" w:rsidP="00346A58">
      <w:pPr>
        <w:rPr>
          <w:rStyle w:val="markedcontent"/>
          <w:rFonts w:cs="Arial"/>
        </w:rPr>
      </w:pPr>
      <w:r w:rsidRPr="008B7730">
        <w:rPr>
          <w:rStyle w:val="markedcontent"/>
          <w:rFonts w:ascii="Courier New" w:hAnsi="Courier New" w:cs="Courier New"/>
          <w:b/>
          <w:bCs/>
        </w:rPr>
        <w:t>id</w:t>
      </w:r>
      <w:r>
        <w:rPr>
          <w:rStyle w:val="markedcontent"/>
        </w:rPr>
        <w:t xml:space="preserve"> </w:t>
      </w:r>
      <w:r>
        <w:rPr>
          <w:rStyle w:val="markedcontent"/>
          <w:rFonts w:cs="Arial"/>
        </w:rPr>
        <w:t>:</w:t>
      </w:r>
    </w:p>
    <w:p w14:paraId="33A7937D" w14:textId="77777777" w:rsidR="005C4474" w:rsidRDefault="00346A58" w:rsidP="00346A58">
      <w:pPr>
        <w:rPr>
          <w:rStyle w:val="markedcontent"/>
        </w:rPr>
      </w:pPr>
      <w:r>
        <w:rPr>
          <w:rStyle w:val="markedcontent"/>
          <w:rFonts w:cs="Arial"/>
        </w:rPr>
        <w:t xml:space="preserve">L'identifiant du département. Chaque département a un </w:t>
      </w:r>
      <w:r w:rsidR="005C4474">
        <w:rPr>
          <w:rStyle w:val="markedcontent"/>
        </w:rPr>
        <w:t>identifiant</w:t>
      </w:r>
      <w:r>
        <w:rPr>
          <w:rStyle w:val="markedcontent"/>
          <w:rFonts w:cs="Arial"/>
        </w:rPr>
        <w:t xml:space="preserve">, tous les </w:t>
      </w:r>
      <w:r w:rsidR="005C4474">
        <w:rPr>
          <w:rStyle w:val="markedcontent"/>
          <w:rFonts w:cs="Arial"/>
        </w:rPr>
        <w:t xml:space="preserve">identifiants </w:t>
      </w:r>
      <w:r>
        <w:rPr>
          <w:rStyle w:val="markedcontent"/>
          <w:rFonts w:cs="Arial"/>
        </w:rPr>
        <w:t>sont</w:t>
      </w:r>
      <w:r w:rsidR="005C4474">
        <w:t xml:space="preserve"> </w:t>
      </w:r>
      <w:r>
        <w:rPr>
          <w:rStyle w:val="markedcontent"/>
          <w:rFonts w:cs="Arial"/>
        </w:rPr>
        <w:t>différents. C'est une clef primaire (primary key).</w:t>
      </w:r>
      <w:r>
        <w:br/>
      </w:r>
    </w:p>
    <w:p w14:paraId="7A8DF6AC" w14:textId="4A7ED3A7" w:rsidR="005C4474" w:rsidRPr="008B7730" w:rsidRDefault="005C4474" w:rsidP="00346A58">
      <w:pPr>
        <w:rPr>
          <w:rStyle w:val="markedcontent"/>
          <w:rFonts w:cs="Arial"/>
          <w:b/>
          <w:bCs/>
        </w:rPr>
      </w:pPr>
      <w:r w:rsidRPr="008B7730">
        <w:rPr>
          <w:rStyle w:val="markedcontent"/>
          <w:rFonts w:ascii="Courier New" w:hAnsi="Courier New" w:cs="Courier New"/>
          <w:b/>
          <w:bCs/>
        </w:rPr>
        <w:t>name</w:t>
      </w:r>
      <w:r w:rsidRPr="008B7730">
        <w:rPr>
          <w:rStyle w:val="markedcontent"/>
          <w:b/>
          <w:bCs/>
        </w:rPr>
        <w:t xml:space="preserve"> </w:t>
      </w:r>
      <w:r w:rsidR="00346A58" w:rsidRPr="008B7730">
        <w:rPr>
          <w:rStyle w:val="markedcontent"/>
          <w:rFonts w:cs="Arial"/>
          <w:b/>
          <w:bCs/>
        </w:rPr>
        <w:t>:</w:t>
      </w:r>
    </w:p>
    <w:p w14:paraId="222D0708" w14:textId="77777777" w:rsidR="005C4474" w:rsidRDefault="00346A58" w:rsidP="00346A58">
      <w:pPr>
        <w:rPr>
          <w:rStyle w:val="markedcontent"/>
        </w:rPr>
      </w:pPr>
      <w:r>
        <w:rPr>
          <w:rStyle w:val="markedcontent"/>
          <w:rFonts w:cs="Arial"/>
        </w:rPr>
        <w:t>Le nom du département. On peut remarquer que des départements différents peuvent avoir le</w:t>
      </w:r>
      <w:r>
        <w:br/>
      </w:r>
      <w:r>
        <w:rPr>
          <w:rStyle w:val="markedcontent"/>
          <w:rFonts w:cs="Arial"/>
        </w:rPr>
        <w:t>même nom.</w:t>
      </w:r>
      <w:r>
        <w:br/>
      </w:r>
    </w:p>
    <w:p w14:paraId="73F6398C" w14:textId="154FEDA3" w:rsidR="005C4474" w:rsidRPr="008B7730" w:rsidRDefault="005C4474" w:rsidP="00346A58">
      <w:pPr>
        <w:rPr>
          <w:rStyle w:val="markedcontent"/>
          <w:rFonts w:cs="Arial"/>
          <w:b/>
          <w:bCs/>
        </w:rPr>
      </w:pPr>
      <w:r w:rsidRPr="008B7730">
        <w:rPr>
          <w:rStyle w:val="markedcontent"/>
          <w:rFonts w:ascii="Courier New" w:hAnsi="Courier New" w:cs="Courier New"/>
          <w:b/>
          <w:bCs/>
        </w:rPr>
        <w:t>region_id</w:t>
      </w:r>
      <w:r w:rsidR="00346A58" w:rsidRPr="008B7730">
        <w:rPr>
          <w:rStyle w:val="markedcontent"/>
          <w:b/>
          <w:bCs/>
        </w:rPr>
        <w:t xml:space="preserve"> </w:t>
      </w:r>
      <w:r w:rsidR="00346A58" w:rsidRPr="008B7730">
        <w:rPr>
          <w:rStyle w:val="markedcontent"/>
          <w:rFonts w:cs="Arial"/>
          <w:b/>
          <w:bCs/>
        </w:rPr>
        <w:t>:</w:t>
      </w:r>
    </w:p>
    <w:p w14:paraId="3D805C37" w14:textId="465099A4" w:rsidR="00346A58" w:rsidRPr="00346A58" w:rsidRDefault="00346A58" w:rsidP="00346A58">
      <w:r>
        <w:rPr>
          <w:rStyle w:val="markedcontent"/>
          <w:rFonts w:cs="Arial"/>
        </w:rPr>
        <w:t>Référence à une région. Ce numéro fait référence à la clef primaire d'une table qui ne</w:t>
      </w:r>
      <w:r>
        <w:br/>
      </w:r>
      <w:r>
        <w:rPr>
          <w:rStyle w:val="markedcontent"/>
          <w:rFonts w:cs="Arial"/>
        </w:rPr>
        <w:t xml:space="preserve">sera pas décrite ici. C'est une </w:t>
      </w:r>
      <w:r w:rsidRPr="005C4474">
        <w:rPr>
          <w:rStyle w:val="markedcontent"/>
          <w:rFonts w:cs="Arial"/>
          <w:b/>
          <w:bCs/>
          <w:color w:val="00B050"/>
        </w:rPr>
        <w:t>clef étrangère</w:t>
      </w:r>
      <w:r>
        <w:rPr>
          <w:rStyle w:val="markedcontent"/>
          <w:rFonts w:cs="Arial"/>
        </w:rPr>
        <w:t xml:space="preserve"> (foreign key).</w:t>
      </w:r>
    </w:p>
    <w:p w14:paraId="300DE7D0" w14:textId="77777777" w:rsidR="00346A58" w:rsidRPr="00E57B63" w:rsidRDefault="00346A58" w:rsidP="00E57B63">
      <w:pPr>
        <w:jc w:val="left"/>
        <w:rPr>
          <w:rStyle w:val="markedcontent"/>
          <w:rFonts w:cs="Arial"/>
        </w:rPr>
      </w:pPr>
    </w:p>
    <w:p w14:paraId="7DDE517E" w14:textId="18A2F0F5" w:rsidR="001734CE" w:rsidRDefault="001734CE" w:rsidP="001734CE">
      <w:pPr>
        <w:jc w:val="left"/>
        <w:rPr>
          <w:rStyle w:val="markedcontent"/>
          <w:rFonts w:cs="Arial"/>
        </w:rPr>
      </w:pPr>
    </w:p>
    <w:p w14:paraId="43B687C7" w14:textId="2BBD5C96" w:rsidR="00842205" w:rsidRDefault="00842205" w:rsidP="00842205">
      <w:pPr>
        <w:jc w:val="center"/>
        <w:rPr>
          <w:rStyle w:val="markedcontent"/>
          <w:rFonts w:cs="Arial"/>
        </w:rPr>
      </w:pPr>
    </w:p>
    <w:p w14:paraId="76572B07" w14:textId="27032D6D" w:rsidR="00842205" w:rsidRDefault="00842205" w:rsidP="001734CE">
      <w:pPr>
        <w:jc w:val="left"/>
        <w:rPr>
          <w:rStyle w:val="markedcontent"/>
          <w:rFonts w:cs="Arial"/>
        </w:rPr>
      </w:pPr>
    </w:p>
    <w:p w14:paraId="52939803" w14:textId="77777777" w:rsidR="00842205" w:rsidRDefault="00842205" w:rsidP="001734CE">
      <w:pPr>
        <w:jc w:val="left"/>
        <w:rPr>
          <w:rStyle w:val="markedcontent"/>
          <w:rFonts w:cs="Arial"/>
        </w:rPr>
      </w:pPr>
    </w:p>
    <w:p w14:paraId="01D3797D" w14:textId="77777777" w:rsidR="00752C6C" w:rsidRDefault="00752C6C">
      <w:pPr>
        <w:suppressAutoHyphens w:val="0"/>
        <w:spacing w:after="0" w:line="240" w:lineRule="auto"/>
        <w:ind w:right="0"/>
        <w:jc w:val="left"/>
        <w:rPr>
          <w:rStyle w:val="markedcontent"/>
          <w:rFonts w:cs="Arial"/>
        </w:rPr>
      </w:pPr>
      <w:r>
        <w:rPr>
          <w:rStyle w:val="markedcontent"/>
          <w:rFonts w:cs="Arial"/>
        </w:rPr>
        <w:br w:type="page"/>
      </w:r>
    </w:p>
    <w:p w14:paraId="279DE256" w14:textId="28538728" w:rsidR="00104C51" w:rsidRDefault="00104C51" w:rsidP="00952C93">
      <w:pPr>
        <w:pStyle w:val="Titre1"/>
      </w:pPr>
      <w:r>
        <w:lastRenderedPageBreak/>
        <w:t>Requête « SELECT »</w:t>
      </w:r>
    </w:p>
    <w:p w14:paraId="54678922" w14:textId="77777777" w:rsidR="00104C51" w:rsidRDefault="00104C51" w:rsidP="00104C51">
      <w:pPr>
        <w:rPr>
          <w:rStyle w:val="markedcontent"/>
          <w:rFonts w:cs="Arial"/>
        </w:rPr>
      </w:pPr>
      <w:r>
        <w:rPr>
          <w:rStyle w:val="markedcontent"/>
          <w:rFonts w:cs="Arial"/>
        </w:rPr>
        <w:t xml:space="preserve">La commande de recherche est le verbe </w:t>
      </w:r>
      <w:r>
        <w:rPr>
          <w:rStyle w:val="markedcontent"/>
        </w:rPr>
        <w:t>SELECT</w:t>
      </w:r>
      <w:r>
        <w:rPr>
          <w:rStyle w:val="markedcontent"/>
          <w:rFonts w:cs="Arial"/>
        </w:rPr>
        <w:t>.</w:t>
      </w:r>
      <w:r>
        <w:br/>
      </w:r>
    </w:p>
    <w:p w14:paraId="082556C5" w14:textId="77777777" w:rsidR="00104C51" w:rsidRDefault="00104C51" w:rsidP="00104C51">
      <w:pPr>
        <w:rPr>
          <w:rStyle w:val="markedcontent"/>
          <w:rFonts w:cs="Arial"/>
        </w:rPr>
      </w:pPr>
      <w:r>
        <w:rPr>
          <w:rStyle w:val="markedcontent"/>
          <w:rFonts w:cs="Arial"/>
        </w:rPr>
        <w:t xml:space="preserve">Dans un premier temps, l'étude de la commande </w:t>
      </w:r>
      <w:r>
        <w:rPr>
          <w:rStyle w:val="markedcontent"/>
        </w:rPr>
        <w:t xml:space="preserve">SELECT </w:t>
      </w:r>
      <w:r>
        <w:rPr>
          <w:rStyle w:val="markedcontent"/>
          <w:rFonts w:cs="Arial"/>
        </w:rPr>
        <w:t>et des différentes clauses et fonctions est faite en ne considérant qu’une seule table.</w:t>
      </w:r>
      <w:r>
        <w:br/>
      </w:r>
    </w:p>
    <w:p w14:paraId="2774E35F" w14:textId="2EB10482" w:rsidR="00104C51" w:rsidRDefault="00104C51" w:rsidP="00104C51">
      <w:pPr>
        <w:rPr>
          <w:rStyle w:val="markedcontent"/>
          <w:rFonts w:cs="Arial"/>
        </w:rPr>
      </w:pPr>
      <w:r>
        <w:rPr>
          <w:rStyle w:val="markedcontent"/>
          <w:rFonts w:cs="Arial"/>
        </w:rPr>
        <w:t xml:space="preserve">Par la suite, l'utilisation de plusieurs tables dans le même </w:t>
      </w:r>
      <w:r>
        <w:rPr>
          <w:rStyle w:val="markedcontent"/>
        </w:rPr>
        <w:t>SELECT</w:t>
      </w:r>
      <w:r>
        <w:rPr>
          <w:rStyle w:val="markedcontent"/>
          <w:rFonts w:cs="Arial"/>
        </w:rPr>
        <w:t>, sera prise en compte.</w:t>
      </w:r>
    </w:p>
    <w:p w14:paraId="5806A94B" w14:textId="77777777" w:rsidR="00104C51" w:rsidRPr="00104C51" w:rsidRDefault="00104C51" w:rsidP="00104C51"/>
    <w:p w14:paraId="40B0B655" w14:textId="241378D0" w:rsidR="0075616A" w:rsidRDefault="00104C51" w:rsidP="00A76C26">
      <w:r>
        <w:rPr>
          <w:rStyle w:val="markedcontent"/>
          <w:rFonts w:cs="Arial"/>
        </w:rPr>
        <w:t>La syntaxe de base est :</w:t>
      </w:r>
    </w:p>
    <w:tbl>
      <w:tblPr>
        <w:tblStyle w:val="Grilledutableau"/>
        <w:tblW w:w="0" w:type="auto"/>
        <w:tblLook w:val="04A0" w:firstRow="1" w:lastRow="0" w:firstColumn="1" w:lastColumn="0" w:noHBand="0" w:noVBand="1"/>
      </w:tblPr>
      <w:tblGrid>
        <w:gridCol w:w="9921"/>
      </w:tblGrid>
      <w:tr w:rsidR="00104C51" w14:paraId="47C6B376" w14:textId="77777777" w:rsidTr="00104C51">
        <w:tc>
          <w:tcPr>
            <w:tcW w:w="9921" w:type="dxa"/>
            <w:shd w:val="clear" w:color="auto" w:fill="262626" w:themeFill="text1" w:themeFillTint="D9"/>
          </w:tcPr>
          <w:p w14:paraId="1D0AF0DB" w14:textId="5C519EC2" w:rsidR="00104C51" w:rsidRPr="00952C93" w:rsidRDefault="00104C51">
            <w:pPr>
              <w:suppressAutoHyphens w:val="0"/>
              <w:spacing w:after="0" w:line="240" w:lineRule="auto"/>
              <w:ind w:right="0"/>
              <w:jc w:val="left"/>
              <w:rPr>
                <w:rFonts w:ascii="Courier New" w:hAnsi="Courier New" w:cs="Courier New"/>
                <w:sz w:val="24"/>
                <w:szCs w:val="24"/>
              </w:rPr>
            </w:pPr>
            <w:r w:rsidRPr="00952C93">
              <w:rPr>
                <w:rStyle w:val="markedcontent"/>
                <w:rFonts w:ascii="Courier New" w:hAnsi="Courier New" w:cs="Courier New"/>
                <w:b/>
                <w:bCs/>
                <w:color w:val="00B050"/>
              </w:rPr>
              <w:t>SELECT</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colonnes d'une ou plusieurs tables séparées par « , »</w:t>
            </w:r>
            <w:r w:rsidRPr="00952C93">
              <w:rPr>
                <w:rFonts w:ascii="Courier New" w:hAnsi="Courier New" w:cs="Courier New"/>
              </w:rPr>
              <w:br/>
            </w:r>
            <w:r w:rsidRPr="00952C93">
              <w:rPr>
                <w:rStyle w:val="markedcontent"/>
                <w:rFonts w:ascii="Courier New" w:hAnsi="Courier New" w:cs="Courier New"/>
                <w:b/>
                <w:bCs/>
                <w:color w:val="00B050"/>
              </w:rPr>
              <w:t>FROM</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tables séparées par « , »</w:t>
            </w:r>
            <w:r w:rsidRPr="00952C93">
              <w:rPr>
                <w:rFonts w:ascii="Courier New" w:hAnsi="Courier New" w:cs="Courier New"/>
              </w:rPr>
              <w:br/>
            </w:r>
            <w:r w:rsidRPr="00952C93">
              <w:rPr>
                <w:rStyle w:val="markedcontent"/>
                <w:rFonts w:ascii="Courier New" w:hAnsi="Courier New" w:cs="Courier New"/>
                <w:b/>
                <w:bCs/>
                <w:color w:val="00B050"/>
              </w:rPr>
              <w:t>WHERE</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 xml:space="preserve">conditions logiques séparées par « </w:t>
            </w:r>
            <w:r w:rsidRPr="00952C93">
              <w:rPr>
                <w:rStyle w:val="markedcontent"/>
                <w:rFonts w:ascii="Courier New" w:hAnsi="Courier New" w:cs="Courier New"/>
                <w:color w:val="FFC000"/>
              </w:rPr>
              <w:t xml:space="preserve">AND </w:t>
            </w:r>
            <w:r w:rsidRPr="00952C93">
              <w:rPr>
                <w:rStyle w:val="markedcontent"/>
                <w:rFonts w:ascii="Courier New" w:hAnsi="Courier New" w:cs="Courier New"/>
              </w:rPr>
              <w:t xml:space="preserve">» ou « </w:t>
            </w:r>
            <w:r w:rsidRPr="00952C93">
              <w:rPr>
                <w:rStyle w:val="markedcontent"/>
                <w:rFonts w:ascii="Courier New" w:hAnsi="Courier New" w:cs="Courier New"/>
                <w:color w:val="FFC000"/>
              </w:rPr>
              <w:t xml:space="preserve">OR </w:t>
            </w:r>
            <w:r w:rsidRPr="00952C93">
              <w:rPr>
                <w:rStyle w:val="markedcontent"/>
                <w:rFonts w:ascii="Courier New" w:hAnsi="Courier New" w:cs="Courier New"/>
              </w:rPr>
              <w:t>»</w:t>
            </w:r>
            <w:r w:rsidRPr="00952C93">
              <w:rPr>
                <w:rFonts w:ascii="Courier New" w:hAnsi="Courier New" w:cs="Courier New"/>
              </w:rPr>
              <w:br/>
            </w:r>
            <w:r w:rsidRPr="00952C93">
              <w:rPr>
                <w:rStyle w:val="markedcontent"/>
                <w:rFonts w:ascii="Courier New" w:hAnsi="Courier New" w:cs="Courier New"/>
                <w:b/>
                <w:bCs/>
                <w:color w:val="00B050"/>
              </w:rPr>
              <w:t>ORDER BY</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colonnes séparées par « , »</w:t>
            </w:r>
          </w:p>
        </w:tc>
      </w:tr>
    </w:tbl>
    <w:p w14:paraId="1E178710" w14:textId="77777777" w:rsidR="009F4D4D" w:rsidRDefault="009F4D4D">
      <w:pPr>
        <w:suppressAutoHyphens w:val="0"/>
        <w:spacing w:after="0" w:line="240" w:lineRule="auto"/>
        <w:ind w:right="0"/>
        <w:jc w:val="left"/>
        <w:rPr>
          <w:sz w:val="24"/>
          <w:szCs w:val="24"/>
        </w:rPr>
      </w:pPr>
    </w:p>
    <w:p w14:paraId="4FFFE09F" w14:textId="77777777" w:rsidR="009F4D4D" w:rsidRDefault="009F4D4D">
      <w:pPr>
        <w:suppressAutoHyphens w:val="0"/>
        <w:spacing w:after="0" w:line="240" w:lineRule="auto"/>
        <w:ind w:right="0"/>
        <w:jc w:val="left"/>
        <w:rPr>
          <w:sz w:val="24"/>
          <w:szCs w:val="24"/>
        </w:rPr>
      </w:pPr>
    </w:p>
    <w:p w14:paraId="5BD28DF6" w14:textId="1097C6DF" w:rsidR="00F54952" w:rsidRDefault="00104C51">
      <w:pPr>
        <w:suppressAutoHyphens w:val="0"/>
        <w:spacing w:after="0" w:line="240" w:lineRule="auto"/>
        <w:ind w:right="0"/>
        <w:jc w:val="left"/>
        <w:rPr>
          <w:sz w:val="24"/>
          <w:szCs w:val="24"/>
        </w:rPr>
      </w:pPr>
      <w:r>
        <w:rPr>
          <w:sz w:val="24"/>
          <w:szCs w:val="24"/>
        </w:rPr>
        <w:t>Le caractère « * » permet de demander l’affichage de toutes les colonnes d’une table.</w:t>
      </w:r>
    </w:p>
    <w:p w14:paraId="29B50EBD" w14:textId="22032534" w:rsidR="00104C51" w:rsidRDefault="00104C51">
      <w:pPr>
        <w:suppressAutoHyphens w:val="0"/>
        <w:spacing w:after="0" w:line="240" w:lineRule="auto"/>
        <w:ind w:right="0"/>
        <w:jc w:val="left"/>
        <w:rPr>
          <w:sz w:val="24"/>
          <w:szCs w:val="24"/>
        </w:rPr>
      </w:pPr>
    </w:p>
    <w:p w14:paraId="0AFAA336" w14:textId="4C540444" w:rsidR="00104C51" w:rsidRDefault="00104C51">
      <w:pPr>
        <w:suppressAutoHyphens w:val="0"/>
        <w:spacing w:after="0" w:line="240" w:lineRule="auto"/>
        <w:ind w:right="0"/>
        <w:jc w:val="left"/>
        <w:rPr>
          <w:sz w:val="24"/>
          <w:szCs w:val="24"/>
        </w:rPr>
      </w:pPr>
      <w:r>
        <w:rPr>
          <w:sz w:val="24"/>
          <w:szCs w:val="24"/>
        </w:rPr>
        <w:t>Par exemple, pour obtenir toutes les lignes issues de la table « employee » :</w:t>
      </w:r>
    </w:p>
    <w:tbl>
      <w:tblPr>
        <w:tblStyle w:val="Grilledutableau"/>
        <w:tblW w:w="0" w:type="auto"/>
        <w:tblLook w:val="04A0" w:firstRow="1" w:lastRow="0" w:firstColumn="1" w:lastColumn="0" w:noHBand="0" w:noVBand="1"/>
      </w:tblPr>
      <w:tblGrid>
        <w:gridCol w:w="9921"/>
      </w:tblGrid>
      <w:tr w:rsidR="00104C51" w14:paraId="0CBE4D31" w14:textId="77777777" w:rsidTr="00104C51">
        <w:tc>
          <w:tcPr>
            <w:tcW w:w="9921" w:type="dxa"/>
            <w:shd w:val="clear" w:color="auto" w:fill="262626" w:themeFill="text1" w:themeFillTint="D9"/>
          </w:tcPr>
          <w:p w14:paraId="295DC0E8" w14:textId="71C83006" w:rsidR="00104C51" w:rsidRPr="00952C93" w:rsidRDefault="00104C51">
            <w:pPr>
              <w:suppressAutoHyphens w:val="0"/>
              <w:spacing w:after="0" w:line="240" w:lineRule="auto"/>
              <w:ind w:right="0"/>
              <w:jc w:val="left"/>
              <w:rPr>
                <w:rFonts w:ascii="Courier New" w:hAnsi="Courier New" w:cs="Courier New"/>
                <w:sz w:val="24"/>
                <w:szCs w:val="24"/>
              </w:rPr>
            </w:pPr>
            <w:r w:rsidRPr="00952C93">
              <w:rPr>
                <w:rStyle w:val="markedcontent"/>
                <w:rFonts w:ascii="Courier New" w:hAnsi="Courier New" w:cs="Courier New"/>
                <w:b/>
                <w:bCs/>
                <w:color w:val="00B050"/>
              </w:rPr>
              <w:t>SELECT</w:t>
            </w:r>
            <w:r w:rsidRPr="00952C93">
              <w:rPr>
                <w:rStyle w:val="markedcontent"/>
                <w:rFonts w:ascii="Courier New" w:hAnsi="Courier New" w:cs="Courier New"/>
              </w:rPr>
              <w:t xml:space="preserve"> * </w:t>
            </w:r>
            <w:r w:rsidRPr="00952C93">
              <w:rPr>
                <w:rStyle w:val="markedcontent"/>
                <w:rFonts w:ascii="Courier New" w:hAnsi="Courier New" w:cs="Courier New"/>
                <w:b/>
                <w:bCs/>
                <w:color w:val="00B050"/>
              </w:rPr>
              <w:t>FROM</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employee;</w:t>
            </w:r>
          </w:p>
        </w:tc>
      </w:tr>
    </w:tbl>
    <w:p w14:paraId="4213CEC0" w14:textId="4E6FD2F8" w:rsidR="00104C51" w:rsidRDefault="00104C51">
      <w:pPr>
        <w:suppressAutoHyphens w:val="0"/>
        <w:spacing w:after="0" w:line="240" w:lineRule="auto"/>
        <w:ind w:right="0"/>
        <w:jc w:val="left"/>
        <w:rPr>
          <w:sz w:val="24"/>
          <w:szCs w:val="24"/>
        </w:rPr>
      </w:pPr>
    </w:p>
    <w:p w14:paraId="32FD5055" w14:textId="08F15502" w:rsidR="00104C51" w:rsidRDefault="00104C51">
      <w:pPr>
        <w:suppressAutoHyphens w:val="0"/>
        <w:spacing w:after="0" w:line="240" w:lineRule="auto"/>
        <w:ind w:right="0"/>
        <w:jc w:val="left"/>
        <w:rPr>
          <w:sz w:val="24"/>
          <w:szCs w:val="24"/>
        </w:rPr>
      </w:pPr>
    </w:p>
    <w:p w14:paraId="2D56D990" w14:textId="6B47FF2D" w:rsidR="00952C93" w:rsidRPr="00952C93" w:rsidRDefault="00952C93" w:rsidP="00952C93">
      <w:pPr>
        <w:pStyle w:val="Titre1"/>
      </w:pPr>
      <w:r>
        <w:t>Requêtes à écrire</w:t>
      </w:r>
    </w:p>
    <w:p w14:paraId="3E0CB7BB" w14:textId="77777777" w:rsidR="00952C93" w:rsidRDefault="00952C93">
      <w:pPr>
        <w:suppressAutoHyphens w:val="0"/>
        <w:spacing w:after="0" w:line="240" w:lineRule="auto"/>
        <w:ind w:right="0"/>
        <w:jc w:val="left"/>
        <w:rPr>
          <w:sz w:val="24"/>
          <w:szCs w:val="24"/>
        </w:rPr>
      </w:pPr>
    </w:p>
    <w:p w14:paraId="389FED43" w14:textId="77777777" w:rsidR="00952C93" w:rsidRDefault="00104C51">
      <w:pPr>
        <w:suppressAutoHyphens w:val="0"/>
        <w:spacing w:after="0" w:line="240" w:lineRule="auto"/>
        <w:ind w:right="0"/>
        <w:jc w:val="left"/>
        <w:rPr>
          <w:sz w:val="24"/>
          <w:szCs w:val="24"/>
        </w:rPr>
      </w:pPr>
      <w:r>
        <w:rPr>
          <w:sz w:val="24"/>
          <w:szCs w:val="24"/>
        </w:rPr>
        <w:t xml:space="preserve">Dans la suite de ce TP vous allez découvrir une partie des fonctionnalités offertes par le langage SQL. </w:t>
      </w:r>
      <w:r w:rsidR="00330B03">
        <w:rPr>
          <w:sz w:val="24"/>
          <w:szCs w:val="24"/>
        </w:rPr>
        <w:t>Chaque requête à écrire sera indiqué par un numéro.</w:t>
      </w:r>
    </w:p>
    <w:p w14:paraId="7A5E6D06" w14:textId="412EE2A3" w:rsidR="00104C51" w:rsidRDefault="00330B03">
      <w:pPr>
        <w:suppressAutoHyphens w:val="0"/>
        <w:spacing w:after="0" w:line="240" w:lineRule="auto"/>
        <w:ind w:right="0"/>
        <w:jc w:val="left"/>
        <w:rPr>
          <w:sz w:val="24"/>
          <w:szCs w:val="24"/>
        </w:rPr>
      </w:pPr>
      <w:r>
        <w:rPr>
          <w:sz w:val="24"/>
          <w:szCs w:val="24"/>
        </w:rPr>
        <w:t>Répertoriez toutes vos requêtes dans un fichier « .sql ».</w:t>
      </w:r>
    </w:p>
    <w:p w14:paraId="3EB94D6C" w14:textId="77777777" w:rsidR="00447469" w:rsidRDefault="00447469">
      <w:pPr>
        <w:suppressAutoHyphens w:val="0"/>
        <w:spacing w:after="0" w:line="240" w:lineRule="auto"/>
        <w:ind w:right="0"/>
        <w:jc w:val="left"/>
        <w:rPr>
          <w:sz w:val="24"/>
          <w:szCs w:val="24"/>
        </w:rPr>
      </w:pPr>
    </w:p>
    <w:p w14:paraId="7CBE2B78" w14:textId="3B658868" w:rsidR="00447469" w:rsidRDefault="00447469" w:rsidP="00447469">
      <w:pPr>
        <w:pStyle w:val="Titre2"/>
      </w:pPr>
      <w:r>
        <w:t>Select</w:t>
      </w:r>
    </w:p>
    <w:p w14:paraId="021E928C" w14:textId="69E8B3FD" w:rsidR="00330B03" w:rsidRDefault="00330B03">
      <w:pPr>
        <w:suppressAutoHyphens w:val="0"/>
        <w:spacing w:after="0" w:line="240" w:lineRule="auto"/>
        <w:ind w:right="0"/>
        <w:jc w:val="left"/>
        <w:rPr>
          <w:sz w:val="24"/>
          <w:szCs w:val="24"/>
        </w:rPr>
      </w:pPr>
    </w:p>
    <w:p w14:paraId="1F4DD46B" w14:textId="5431C579" w:rsidR="00330B03" w:rsidRPr="00952C93" w:rsidRDefault="00952C93" w:rsidP="00952C93">
      <w:pPr>
        <w:pStyle w:val="Paragraphedeliste"/>
        <w:numPr>
          <w:ilvl w:val="0"/>
          <w:numId w:val="32"/>
        </w:numPr>
        <w:suppressAutoHyphens w:val="0"/>
        <w:spacing w:after="0" w:line="240" w:lineRule="auto"/>
        <w:jc w:val="left"/>
        <w:rPr>
          <w:b/>
          <w:bCs/>
          <w:sz w:val="24"/>
          <w:szCs w:val="24"/>
        </w:rPr>
      </w:pPr>
      <w:r w:rsidRPr="00952C93">
        <w:rPr>
          <w:b/>
          <w:bCs/>
          <w:sz w:val="24"/>
          <w:szCs w:val="24"/>
        </w:rPr>
        <w:t>Afficher toutes les informations concernant les départements</w:t>
      </w:r>
    </w:p>
    <w:p w14:paraId="772E8B74" w14:textId="77777777" w:rsidR="00952C93" w:rsidRPr="00952C93" w:rsidRDefault="00952C93" w:rsidP="00952C93">
      <w:pPr>
        <w:rPr>
          <w:rStyle w:val="markedcontent"/>
          <w:rFonts w:cs="Arial"/>
          <w:sz w:val="24"/>
          <w:szCs w:val="24"/>
        </w:rPr>
      </w:pPr>
      <w:r w:rsidRPr="00952C93">
        <w:rPr>
          <w:rStyle w:val="markedcontent"/>
          <w:rFonts w:cs="Arial"/>
          <w:sz w:val="24"/>
          <w:szCs w:val="24"/>
        </w:rPr>
        <w:t xml:space="preserve">A la place de « </w:t>
      </w:r>
      <w:r w:rsidRPr="00952C93">
        <w:rPr>
          <w:rStyle w:val="markedcontent"/>
          <w:sz w:val="24"/>
          <w:szCs w:val="24"/>
        </w:rPr>
        <w:t xml:space="preserve">* </w:t>
      </w:r>
      <w:r w:rsidRPr="00952C93">
        <w:rPr>
          <w:rStyle w:val="markedcontent"/>
          <w:rFonts w:cs="Arial"/>
          <w:sz w:val="24"/>
          <w:szCs w:val="24"/>
        </w:rPr>
        <w:t>» on peut donner la liste des colonnes souhaitées, dans l'ordre</w:t>
      </w:r>
      <w:r w:rsidRPr="00952C93">
        <w:rPr>
          <w:sz w:val="24"/>
          <w:szCs w:val="24"/>
        </w:rPr>
        <w:t xml:space="preserve"> </w:t>
      </w:r>
      <w:r w:rsidRPr="00952C93">
        <w:rPr>
          <w:rStyle w:val="markedcontent"/>
          <w:rFonts w:cs="Arial"/>
          <w:sz w:val="24"/>
          <w:szCs w:val="24"/>
        </w:rPr>
        <w:t>souhaité, en écrivant la requête sur une ou plusieurs lignes.</w:t>
      </w:r>
    </w:p>
    <w:p w14:paraId="14719DE2" w14:textId="26B0FFD9" w:rsidR="00952C93" w:rsidRDefault="00952C93" w:rsidP="00952C93">
      <w:pPr>
        <w:rPr>
          <w:rStyle w:val="markedcontent"/>
          <w:rFonts w:cs="Arial"/>
          <w:sz w:val="24"/>
          <w:szCs w:val="24"/>
        </w:rPr>
      </w:pPr>
      <w:r w:rsidRPr="00952C93">
        <w:rPr>
          <w:rStyle w:val="markedcontent"/>
          <w:rFonts w:cs="Arial"/>
          <w:sz w:val="24"/>
          <w:szCs w:val="24"/>
        </w:rPr>
        <w:t>L'écriture sur plusieurs</w:t>
      </w:r>
      <w:r w:rsidRPr="00952C93">
        <w:rPr>
          <w:sz w:val="24"/>
          <w:szCs w:val="24"/>
        </w:rPr>
        <w:t xml:space="preserve"> </w:t>
      </w:r>
      <w:r w:rsidRPr="00952C93">
        <w:rPr>
          <w:rStyle w:val="markedcontent"/>
          <w:rFonts w:cs="Arial"/>
          <w:sz w:val="24"/>
          <w:szCs w:val="24"/>
        </w:rPr>
        <w:t>lignes est conseillée en vue de rendre plus simple la relecture et la modification de la</w:t>
      </w:r>
      <w:r w:rsidRPr="00952C93">
        <w:rPr>
          <w:sz w:val="24"/>
          <w:szCs w:val="24"/>
        </w:rPr>
        <w:t xml:space="preserve"> </w:t>
      </w:r>
      <w:r w:rsidRPr="00952C93">
        <w:rPr>
          <w:rStyle w:val="markedcontent"/>
          <w:rFonts w:cs="Arial"/>
          <w:sz w:val="24"/>
          <w:szCs w:val="24"/>
        </w:rPr>
        <w:t>requête.</w:t>
      </w:r>
    </w:p>
    <w:p w14:paraId="6F53EF03" w14:textId="0205355D" w:rsidR="00952C93" w:rsidRDefault="00952C93" w:rsidP="00952C93">
      <w:pPr>
        <w:rPr>
          <w:rStyle w:val="markedcontent"/>
          <w:rFonts w:cs="Arial"/>
          <w:sz w:val="24"/>
          <w:szCs w:val="24"/>
        </w:rPr>
      </w:pPr>
    </w:p>
    <w:p w14:paraId="1CDCDA39" w14:textId="0C943298" w:rsidR="00952C93" w:rsidRPr="00952C93" w:rsidRDefault="00952C93" w:rsidP="00952C93">
      <w:pPr>
        <w:pStyle w:val="Paragraphedeliste"/>
        <w:numPr>
          <w:ilvl w:val="0"/>
          <w:numId w:val="32"/>
        </w:numPr>
        <w:rPr>
          <w:b/>
          <w:bCs/>
          <w:sz w:val="24"/>
          <w:szCs w:val="24"/>
        </w:rPr>
      </w:pPr>
      <w:r w:rsidRPr="00952C93">
        <w:rPr>
          <w:rStyle w:val="markedcontent"/>
          <w:rFonts w:cs="Arial"/>
          <w:b/>
          <w:bCs/>
        </w:rPr>
        <w:t>Afficher le nom, la date d'embauche, le numéro du supérieur, le</w:t>
      </w:r>
      <w:r>
        <w:rPr>
          <w:b/>
          <w:bCs/>
        </w:rPr>
        <w:t xml:space="preserve"> </w:t>
      </w:r>
      <w:r w:rsidRPr="00952C93">
        <w:rPr>
          <w:rStyle w:val="markedcontent"/>
          <w:rFonts w:cs="Arial"/>
          <w:b/>
          <w:bCs/>
        </w:rPr>
        <w:t>numéro de département et le salaire de tous les employés.</w:t>
      </w:r>
    </w:p>
    <w:p w14:paraId="532B401C" w14:textId="36E7180B" w:rsidR="008369A7" w:rsidRDefault="00952C93" w:rsidP="009D302A">
      <w:pPr>
        <w:rPr>
          <w:sz w:val="24"/>
          <w:szCs w:val="24"/>
        </w:rPr>
      </w:pPr>
      <w:r>
        <w:rPr>
          <w:rStyle w:val="markedcontent"/>
          <w:rFonts w:cs="Arial"/>
        </w:rPr>
        <w:t xml:space="preserve">Le titre des colonnes obtenues par un </w:t>
      </w:r>
      <w:r>
        <w:rPr>
          <w:rStyle w:val="markedcontent"/>
        </w:rPr>
        <w:t xml:space="preserve">SELECT </w:t>
      </w:r>
      <w:r>
        <w:rPr>
          <w:rStyle w:val="markedcontent"/>
          <w:rFonts w:cs="Arial"/>
        </w:rPr>
        <w:t>sont les noms des champs.</w:t>
      </w:r>
    </w:p>
    <w:p w14:paraId="614F86CB" w14:textId="4644CAA7" w:rsidR="0014378D" w:rsidRDefault="0014378D" w:rsidP="009D302A"/>
    <w:p w14:paraId="36D3F59E" w14:textId="77777777" w:rsidR="00952C93" w:rsidRDefault="00952C93" w:rsidP="009D302A">
      <w:pPr>
        <w:rPr>
          <w:rStyle w:val="markedcontent"/>
          <w:rFonts w:cs="Arial"/>
        </w:rPr>
      </w:pPr>
      <w:r>
        <w:rPr>
          <w:rStyle w:val="markedcontent"/>
          <w:rFonts w:cs="Arial"/>
        </w:rPr>
        <w:t>On peut cependant changer ces titres en utilisant « </w:t>
      </w:r>
      <w:r>
        <w:rPr>
          <w:rStyle w:val="markedcontent"/>
        </w:rPr>
        <w:t>AS »</w:t>
      </w:r>
      <w:r>
        <w:rPr>
          <w:rStyle w:val="markedcontent"/>
          <w:rFonts w:cs="Arial"/>
        </w:rPr>
        <w:t>.</w:t>
      </w:r>
    </w:p>
    <w:p w14:paraId="581F3E63" w14:textId="7C8276B3" w:rsidR="00952C93" w:rsidRDefault="00952C93" w:rsidP="009D302A">
      <w:pPr>
        <w:rPr>
          <w:rStyle w:val="markedcontent"/>
          <w:rFonts w:cs="Arial"/>
        </w:rPr>
      </w:pPr>
      <w:r>
        <w:rPr>
          <w:rStyle w:val="markedcontent"/>
          <w:rFonts w:cs="Arial"/>
        </w:rPr>
        <w:t xml:space="preserve">La requête </w:t>
      </w:r>
    </w:p>
    <w:tbl>
      <w:tblPr>
        <w:tblStyle w:val="Grilledutableau"/>
        <w:tblW w:w="19842" w:type="dxa"/>
        <w:tblLook w:val="04A0" w:firstRow="1" w:lastRow="0" w:firstColumn="1" w:lastColumn="0" w:noHBand="0" w:noVBand="1"/>
      </w:tblPr>
      <w:tblGrid>
        <w:gridCol w:w="9921"/>
        <w:gridCol w:w="9921"/>
      </w:tblGrid>
      <w:tr w:rsidR="00952C93" w:rsidRPr="009F5A02" w14:paraId="029A4D30" w14:textId="77777777" w:rsidTr="00952C93">
        <w:tc>
          <w:tcPr>
            <w:tcW w:w="9921" w:type="dxa"/>
            <w:shd w:val="clear" w:color="auto" w:fill="262626" w:themeFill="text1" w:themeFillTint="D9"/>
          </w:tcPr>
          <w:p w14:paraId="7D6CECC1" w14:textId="4873FF39" w:rsidR="00952C93" w:rsidRPr="009F5A02" w:rsidRDefault="00952C93" w:rsidP="00952C93">
            <w:pPr>
              <w:rPr>
                <w:rFonts w:ascii="Courier New" w:hAnsi="Courier New" w:cs="Courier New"/>
                <w:lang w:val="en-US"/>
              </w:rPr>
            </w:pPr>
            <w:r w:rsidRPr="009F5A02">
              <w:rPr>
                <w:rStyle w:val="markedcontent"/>
                <w:rFonts w:ascii="Courier New" w:hAnsi="Courier New" w:cs="Courier New"/>
                <w:b/>
                <w:bCs/>
                <w:color w:val="00B050"/>
                <w:lang w:val="en-US"/>
              </w:rPr>
              <w:t>SELECT</w:t>
            </w:r>
            <w:r w:rsidRPr="009F5A02">
              <w:rPr>
                <w:rStyle w:val="markedcontent"/>
                <w:rFonts w:ascii="Courier New" w:hAnsi="Courier New" w:cs="Courier New"/>
                <w:lang w:val="en-US"/>
              </w:rPr>
              <w:t xml:space="preserve"> last_name </w:t>
            </w:r>
            <w:r w:rsidRPr="009F5A02">
              <w:rPr>
                <w:rStyle w:val="markedcontent"/>
                <w:rFonts w:ascii="Courier New" w:hAnsi="Courier New" w:cs="Courier New"/>
                <w:color w:val="00B050"/>
                <w:lang w:val="en-US"/>
              </w:rPr>
              <w:t>AS</w:t>
            </w:r>
            <w:r w:rsidRPr="009F5A02">
              <w:rPr>
                <w:rStyle w:val="markedcontent"/>
                <w:rFonts w:ascii="Courier New" w:hAnsi="Courier New" w:cs="Courier New"/>
                <w:lang w:val="en-US"/>
              </w:rPr>
              <w:t xml:space="preserve"> “Nom</w:t>
            </w:r>
            <w:r w:rsidRPr="009F5A02">
              <w:rPr>
                <w:rStyle w:val="markedcontent"/>
                <w:rFonts w:ascii="Courier New" w:hAnsi="Courier New" w:cs="Courier New"/>
                <w:lang w:val="en-US"/>
              </w:rPr>
              <w:softHyphen/>
              <w:t xml:space="preserve">“ </w:t>
            </w:r>
            <w:r w:rsidRPr="009F5A02">
              <w:rPr>
                <w:rStyle w:val="markedcontent"/>
                <w:rFonts w:ascii="Courier New" w:hAnsi="Courier New" w:cs="Courier New"/>
                <w:b/>
                <w:bCs/>
                <w:color w:val="00B050"/>
                <w:lang w:val="en-US"/>
              </w:rPr>
              <w:t>FROM</w:t>
            </w:r>
            <w:r w:rsidRPr="009F5A02">
              <w:rPr>
                <w:rStyle w:val="markedcontent"/>
                <w:rFonts w:ascii="Courier New" w:hAnsi="Courier New" w:cs="Courier New"/>
                <w:color w:val="00B050"/>
                <w:lang w:val="en-US"/>
              </w:rPr>
              <w:t xml:space="preserve"> </w:t>
            </w:r>
            <w:r w:rsidRPr="009F5A02">
              <w:rPr>
                <w:rStyle w:val="markedcontent"/>
                <w:rFonts w:ascii="Courier New" w:hAnsi="Courier New" w:cs="Courier New"/>
                <w:lang w:val="en-US"/>
              </w:rPr>
              <w:t>employee;</w:t>
            </w:r>
          </w:p>
        </w:tc>
        <w:tc>
          <w:tcPr>
            <w:tcW w:w="9921" w:type="dxa"/>
            <w:shd w:val="clear" w:color="auto" w:fill="262626" w:themeFill="text1" w:themeFillTint="D9"/>
          </w:tcPr>
          <w:p w14:paraId="74CD49EF" w14:textId="00F2CB46" w:rsidR="00952C93" w:rsidRPr="009F5A02" w:rsidRDefault="00952C93" w:rsidP="00952C93">
            <w:pPr>
              <w:rPr>
                <w:lang w:val="en-US"/>
              </w:rPr>
            </w:pPr>
          </w:p>
        </w:tc>
      </w:tr>
    </w:tbl>
    <w:p w14:paraId="3410BC18" w14:textId="1408BAC7" w:rsidR="00952C93" w:rsidRPr="009F5A02" w:rsidRDefault="00952C93" w:rsidP="009D302A">
      <w:pPr>
        <w:rPr>
          <w:lang w:val="en-US"/>
        </w:rPr>
      </w:pPr>
    </w:p>
    <w:p w14:paraId="2DF22FAC" w14:textId="4B05C19B" w:rsidR="00952C93" w:rsidRDefault="00952C93" w:rsidP="009D302A">
      <w:pPr>
        <w:rPr>
          <w:rStyle w:val="markedcontent"/>
          <w:rFonts w:cs="Arial"/>
        </w:rPr>
      </w:pPr>
      <w:r>
        <w:rPr>
          <w:rStyle w:val="markedcontent"/>
          <w:rFonts w:cs="Arial"/>
        </w:rPr>
        <w:lastRenderedPageBreak/>
        <w:t>produira le même effet que</w:t>
      </w:r>
    </w:p>
    <w:tbl>
      <w:tblPr>
        <w:tblStyle w:val="Grilledutableau"/>
        <w:tblW w:w="19842" w:type="dxa"/>
        <w:tblLook w:val="04A0" w:firstRow="1" w:lastRow="0" w:firstColumn="1" w:lastColumn="0" w:noHBand="0" w:noVBand="1"/>
      </w:tblPr>
      <w:tblGrid>
        <w:gridCol w:w="9921"/>
        <w:gridCol w:w="9921"/>
      </w:tblGrid>
      <w:tr w:rsidR="00952C93" w:rsidRPr="009F5A02" w14:paraId="078897A2" w14:textId="77777777" w:rsidTr="00D643A0">
        <w:tc>
          <w:tcPr>
            <w:tcW w:w="9921" w:type="dxa"/>
            <w:shd w:val="clear" w:color="auto" w:fill="262626" w:themeFill="text1" w:themeFillTint="D9"/>
          </w:tcPr>
          <w:p w14:paraId="78806C77" w14:textId="02C2F6C1" w:rsidR="00952C93" w:rsidRPr="009F5A02" w:rsidRDefault="00952C93" w:rsidP="00952C93">
            <w:pPr>
              <w:spacing w:line="360" w:lineRule="auto"/>
              <w:rPr>
                <w:rFonts w:ascii="Courier New" w:hAnsi="Courier New" w:cs="Courier New"/>
                <w:lang w:val="en-US"/>
              </w:rPr>
            </w:pPr>
            <w:r w:rsidRPr="009F5A02">
              <w:rPr>
                <w:rStyle w:val="markedcontent"/>
                <w:rFonts w:ascii="Courier New" w:hAnsi="Courier New" w:cs="Courier New"/>
                <w:b/>
                <w:bCs/>
                <w:color w:val="00B050"/>
                <w:lang w:val="en-US"/>
              </w:rPr>
              <w:t>SELECT</w:t>
            </w:r>
            <w:r w:rsidRPr="009F5A02">
              <w:rPr>
                <w:rStyle w:val="markedcontent"/>
                <w:rFonts w:ascii="Courier New" w:hAnsi="Courier New" w:cs="Courier New"/>
                <w:lang w:val="en-US"/>
              </w:rPr>
              <w:t xml:space="preserve"> last_name </w:t>
            </w:r>
            <w:r w:rsidRPr="009F5A02">
              <w:rPr>
                <w:rStyle w:val="markedcontent"/>
                <w:rFonts w:ascii="Courier New" w:hAnsi="Courier New" w:cs="Courier New"/>
                <w:b/>
                <w:bCs/>
                <w:color w:val="00B050"/>
                <w:lang w:val="en-US"/>
              </w:rPr>
              <w:t>FROM</w:t>
            </w:r>
            <w:r w:rsidRPr="009F5A02">
              <w:rPr>
                <w:rStyle w:val="markedcontent"/>
                <w:rFonts w:ascii="Courier New" w:hAnsi="Courier New" w:cs="Courier New"/>
                <w:color w:val="00B050"/>
                <w:lang w:val="en-US"/>
              </w:rPr>
              <w:t xml:space="preserve"> </w:t>
            </w:r>
            <w:r w:rsidRPr="009F5A02">
              <w:rPr>
                <w:rStyle w:val="markedcontent"/>
                <w:rFonts w:ascii="Courier New" w:hAnsi="Courier New" w:cs="Courier New"/>
                <w:lang w:val="en-US"/>
              </w:rPr>
              <w:t>employee;</w:t>
            </w:r>
          </w:p>
        </w:tc>
        <w:tc>
          <w:tcPr>
            <w:tcW w:w="9921" w:type="dxa"/>
            <w:shd w:val="clear" w:color="auto" w:fill="262626" w:themeFill="text1" w:themeFillTint="D9"/>
          </w:tcPr>
          <w:p w14:paraId="71CE0451" w14:textId="77777777" w:rsidR="00952C93" w:rsidRPr="009F5A02" w:rsidRDefault="00952C93" w:rsidP="00D643A0">
            <w:pPr>
              <w:rPr>
                <w:lang w:val="en-US"/>
              </w:rPr>
            </w:pPr>
          </w:p>
        </w:tc>
      </w:tr>
    </w:tbl>
    <w:p w14:paraId="36E13379" w14:textId="77777777" w:rsidR="00952C93" w:rsidRPr="009F5A02" w:rsidRDefault="00952C93" w:rsidP="009D302A">
      <w:pPr>
        <w:rPr>
          <w:lang w:val="en-US"/>
        </w:rPr>
      </w:pPr>
    </w:p>
    <w:p w14:paraId="1256FEF6" w14:textId="33A487A0" w:rsidR="00952C93" w:rsidRPr="00447469" w:rsidRDefault="008E7919" w:rsidP="009D302A">
      <w:pPr>
        <w:rPr>
          <w:rStyle w:val="markedcontent"/>
          <w:rFonts w:cs="Arial"/>
          <w:sz w:val="24"/>
          <w:szCs w:val="24"/>
        </w:rPr>
      </w:pPr>
      <w:r w:rsidRPr="00447469">
        <w:rPr>
          <w:rStyle w:val="markedcontent"/>
          <w:rFonts w:cs="Arial"/>
          <w:sz w:val="24"/>
          <w:szCs w:val="24"/>
        </w:rPr>
        <w:t>la différence</w:t>
      </w:r>
      <w:r w:rsidR="009F5A02">
        <w:rPr>
          <w:rStyle w:val="markedcontent"/>
          <w:rFonts w:cs="Arial"/>
          <w:sz w:val="24"/>
          <w:szCs w:val="24"/>
        </w:rPr>
        <w:t xml:space="preserve"> est</w:t>
      </w:r>
      <w:r w:rsidRPr="00447469">
        <w:rPr>
          <w:rStyle w:val="markedcontent"/>
          <w:rFonts w:cs="Arial"/>
          <w:sz w:val="24"/>
          <w:szCs w:val="24"/>
        </w:rPr>
        <w:t xml:space="preserve"> que la colonne ne sera pas intitulé</w:t>
      </w:r>
      <w:r w:rsidR="009F5A02">
        <w:rPr>
          <w:rStyle w:val="markedcontent"/>
          <w:rFonts w:cs="Arial"/>
          <w:sz w:val="24"/>
          <w:szCs w:val="24"/>
        </w:rPr>
        <w:t>e</w:t>
      </w:r>
      <w:r w:rsidRPr="00447469">
        <w:rPr>
          <w:rStyle w:val="markedcontent"/>
          <w:rFonts w:cs="Arial"/>
          <w:sz w:val="24"/>
          <w:szCs w:val="24"/>
        </w:rPr>
        <w:t xml:space="preserve"> </w:t>
      </w:r>
      <w:r w:rsidRPr="00447469">
        <w:rPr>
          <w:rStyle w:val="markedcontent"/>
          <w:sz w:val="24"/>
          <w:szCs w:val="24"/>
        </w:rPr>
        <w:t>« </w:t>
      </w:r>
      <w:r w:rsidRPr="009F5A02">
        <w:rPr>
          <w:rStyle w:val="markedcontent"/>
          <w:b/>
          <w:bCs/>
          <w:sz w:val="24"/>
          <w:szCs w:val="24"/>
        </w:rPr>
        <w:t>last_name</w:t>
      </w:r>
      <w:r w:rsidRPr="00447469">
        <w:rPr>
          <w:rStyle w:val="markedcontent"/>
          <w:sz w:val="24"/>
          <w:szCs w:val="24"/>
        </w:rPr>
        <w:t xml:space="preserve"> » </w:t>
      </w:r>
      <w:r w:rsidRPr="00447469">
        <w:rPr>
          <w:rStyle w:val="markedcontent"/>
          <w:rFonts w:cs="Arial"/>
          <w:sz w:val="24"/>
          <w:szCs w:val="24"/>
        </w:rPr>
        <w:t xml:space="preserve">mais </w:t>
      </w:r>
      <w:r w:rsidRPr="00447469">
        <w:rPr>
          <w:rStyle w:val="markedcontent"/>
          <w:sz w:val="24"/>
          <w:szCs w:val="24"/>
        </w:rPr>
        <w:t>« </w:t>
      </w:r>
      <w:r w:rsidRPr="009F5A02">
        <w:rPr>
          <w:rStyle w:val="markedcontent"/>
          <w:b/>
          <w:bCs/>
          <w:sz w:val="24"/>
          <w:szCs w:val="24"/>
        </w:rPr>
        <w:t>Nom</w:t>
      </w:r>
      <w:r w:rsidRPr="00447469">
        <w:rPr>
          <w:rStyle w:val="markedcontent"/>
          <w:sz w:val="24"/>
          <w:szCs w:val="24"/>
        </w:rPr>
        <w:t> »</w:t>
      </w:r>
      <w:r w:rsidRPr="00447469">
        <w:rPr>
          <w:rStyle w:val="markedcontent"/>
          <w:rFonts w:cs="Arial"/>
          <w:sz w:val="24"/>
          <w:szCs w:val="24"/>
        </w:rPr>
        <w:t>.</w:t>
      </w:r>
    </w:p>
    <w:p w14:paraId="416AFBA6" w14:textId="4044D7E9" w:rsidR="00447469" w:rsidRDefault="00447469" w:rsidP="009D302A">
      <w:pPr>
        <w:rPr>
          <w:rStyle w:val="markedcontent"/>
          <w:rFonts w:cs="Arial"/>
        </w:rPr>
      </w:pPr>
    </w:p>
    <w:p w14:paraId="2C1BDFDC" w14:textId="3FF56493" w:rsidR="00447469" w:rsidRPr="00447469" w:rsidRDefault="00447469" w:rsidP="00447469">
      <w:pPr>
        <w:pStyle w:val="Titre2"/>
        <w:rPr>
          <w:rStyle w:val="markedcontent"/>
          <w:rFonts w:cs="Arial"/>
          <w:sz w:val="24"/>
        </w:rPr>
      </w:pPr>
      <w:r w:rsidRPr="00447469">
        <w:rPr>
          <w:rStyle w:val="markedcontent"/>
          <w:rFonts w:cs="Arial"/>
          <w:sz w:val="24"/>
        </w:rPr>
        <w:t>Résultat sans doublon</w:t>
      </w:r>
    </w:p>
    <w:p w14:paraId="07D23A26" w14:textId="4F0012A2" w:rsidR="00447469" w:rsidRPr="00447469" w:rsidRDefault="00447469" w:rsidP="00447469">
      <w:pPr>
        <w:rPr>
          <w:sz w:val="24"/>
          <w:szCs w:val="24"/>
        </w:rPr>
      </w:pPr>
      <w:r w:rsidRPr="00447469">
        <w:rPr>
          <w:rStyle w:val="markedcontent"/>
          <w:rFonts w:cs="Arial"/>
          <w:sz w:val="24"/>
          <w:szCs w:val="24"/>
        </w:rPr>
        <w:t xml:space="preserve">Il peut être utile de supprimer les doublons, d'où utilisation de la clause </w:t>
      </w:r>
      <w:r>
        <w:rPr>
          <w:rStyle w:val="markedcontent"/>
          <w:rFonts w:cs="Arial"/>
          <w:sz w:val="24"/>
          <w:szCs w:val="24"/>
        </w:rPr>
        <w:t>« </w:t>
      </w:r>
      <w:r w:rsidRPr="00447469">
        <w:rPr>
          <w:rStyle w:val="markedcontent"/>
          <w:rFonts w:ascii="Courier New" w:hAnsi="Courier New" w:cs="Courier New"/>
          <w:b/>
          <w:bCs/>
          <w:sz w:val="24"/>
          <w:szCs w:val="24"/>
        </w:rPr>
        <w:t>DISTINCT</w:t>
      </w:r>
      <w:r>
        <w:rPr>
          <w:rStyle w:val="markedcontent"/>
          <w:sz w:val="24"/>
          <w:szCs w:val="24"/>
        </w:rPr>
        <w:t> »</w:t>
      </w:r>
      <w:r w:rsidRPr="00447469">
        <w:rPr>
          <w:rStyle w:val="markedcontent"/>
          <w:rFonts w:cs="Arial"/>
          <w:sz w:val="24"/>
          <w:szCs w:val="24"/>
        </w:rPr>
        <w:t>. Elle a</w:t>
      </w:r>
      <w:r>
        <w:rPr>
          <w:sz w:val="24"/>
          <w:szCs w:val="24"/>
        </w:rPr>
        <w:t xml:space="preserve"> </w:t>
      </w:r>
      <w:r w:rsidRPr="00447469">
        <w:rPr>
          <w:rStyle w:val="markedcontent"/>
          <w:rFonts w:cs="Arial"/>
          <w:sz w:val="24"/>
          <w:szCs w:val="24"/>
        </w:rPr>
        <w:t>pour effet de n'afficher qu'une seule fois les lignes qui seraient semblables à l'affichage.</w:t>
      </w:r>
    </w:p>
    <w:p w14:paraId="0CC9D36D" w14:textId="50D7C18B" w:rsidR="008E7919" w:rsidRDefault="008E7919" w:rsidP="009D302A"/>
    <w:p w14:paraId="0028D288" w14:textId="221794C1" w:rsidR="00447469" w:rsidRDefault="00447469" w:rsidP="009D302A">
      <w:pPr>
        <w:rPr>
          <w:rStyle w:val="markedcontent"/>
          <w:rFonts w:cs="Arial"/>
        </w:rPr>
      </w:pPr>
      <w:r>
        <w:rPr>
          <w:rStyle w:val="markedcontent"/>
          <w:rFonts w:cs="Arial"/>
        </w:rPr>
        <w:t>On l'utilise sous la forme :</w:t>
      </w:r>
    </w:p>
    <w:tbl>
      <w:tblPr>
        <w:tblStyle w:val="Grilledutableau"/>
        <w:tblW w:w="0" w:type="auto"/>
        <w:tblLook w:val="04A0" w:firstRow="1" w:lastRow="0" w:firstColumn="1" w:lastColumn="0" w:noHBand="0" w:noVBand="1"/>
      </w:tblPr>
      <w:tblGrid>
        <w:gridCol w:w="9921"/>
      </w:tblGrid>
      <w:tr w:rsidR="00447469" w14:paraId="1781D68B" w14:textId="77777777" w:rsidTr="00447469">
        <w:tc>
          <w:tcPr>
            <w:tcW w:w="9921" w:type="dxa"/>
            <w:shd w:val="clear" w:color="auto" w:fill="262626" w:themeFill="text1" w:themeFillTint="D9"/>
          </w:tcPr>
          <w:p w14:paraId="1A5A5BD6" w14:textId="540E9C9B" w:rsidR="00447469" w:rsidRPr="00447469" w:rsidRDefault="00447469" w:rsidP="009D302A">
            <w:pPr>
              <w:rPr>
                <w:rFonts w:ascii="Courier New" w:hAnsi="Courier New" w:cs="Courier New"/>
              </w:rPr>
            </w:pPr>
            <w:r w:rsidRPr="00447469">
              <w:rPr>
                <w:rStyle w:val="markedcontent"/>
                <w:rFonts w:ascii="Courier New" w:hAnsi="Courier New" w:cs="Courier New"/>
                <w:b/>
                <w:bCs/>
                <w:color w:val="00B050"/>
              </w:rPr>
              <w:t xml:space="preserve">SELECT DISTINCT </w:t>
            </w:r>
            <w:r w:rsidR="008B7730" w:rsidRPr="008B7730">
              <w:rPr>
                <w:rStyle w:val="markedcontent"/>
                <w:rFonts w:ascii="Courier New" w:hAnsi="Courier New" w:cs="Courier New"/>
                <w:color w:val="FFFFFF" w:themeColor="background1"/>
              </w:rPr>
              <w:t>&lt;suite-requete&gt;;</w:t>
            </w:r>
          </w:p>
        </w:tc>
      </w:tr>
    </w:tbl>
    <w:p w14:paraId="7DB2841B" w14:textId="77777777" w:rsidR="00447469" w:rsidRDefault="00447469" w:rsidP="009D302A"/>
    <w:p w14:paraId="518C66E7" w14:textId="2BBE2426" w:rsidR="00447469" w:rsidRPr="00447469" w:rsidRDefault="00447469" w:rsidP="00447469">
      <w:pPr>
        <w:pStyle w:val="Paragraphedeliste"/>
        <w:numPr>
          <w:ilvl w:val="0"/>
          <w:numId w:val="32"/>
        </w:numPr>
        <w:rPr>
          <w:b/>
          <w:bCs/>
        </w:rPr>
      </w:pPr>
      <w:r w:rsidRPr="00447469">
        <w:rPr>
          <w:b/>
          <w:bCs/>
        </w:rPr>
        <w:t>Afficher le titre de tous les employé.e.s</w:t>
      </w:r>
    </w:p>
    <w:p w14:paraId="668231D2" w14:textId="1911B054" w:rsidR="009F5A02" w:rsidRDefault="00447469" w:rsidP="00447469">
      <w:pPr>
        <w:pStyle w:val="Paragraphedeliste"/>
        <w:numPr>
          <w:ilvl w:val="0"/>
          <w:numId w:val="32"/>
        </w:numPr>
        <w:rPr>
          <w:b/>
          <w:bCs/>
        </w:rPr>
      </w:pPr>
      <w:r w:rsidRPr="00447469">
        <w:rPr>
          <w:b/>
          <w:bCs/>
        </w:rPr>
        <w:t>Afficher les différentes valeurs des titres des employés</w:t>
      </w:r>
      <w:r w:rsidR="008B5FCB">
        <w:rPr>
          <w:b/>
          <w:bCs/>
        </w:rPr>
        <w:t xml:space="preserve"> =&gt; Pas Compris la question</w:t>
      </w:r>
    </w:p>
    <w:p w14:paraId="2CA2011F" w14:textId="59AA2149" w:rsidR="00447469" w:rsidRPr="009F5A02" w:rsidRDefault="009F5A02" w:rsidP="009F5A02">
      <w:pPr>
        <w:suppressAutoHyphens w:val="0"/>
        <w:spacing w:after="0" w:line="240" w:lineRule="auto"/>
        <w:ind w:right="0"/>
        <w:jc w:val="left"/>
        <w:rPr>
          <w:b/>
          <w:bCs/>
          <w:kern w:val="1"/>
        </w:rPr>
      </w:pPr>
      <w:r>
        <w:rPr>
          <w:b/>
          <w:bCs/>
        </w:rPr>
        <w:br w:type="page"/>
      </w:r>
    </w:p>
    <w:p w14:paraId="0C36D281" w14:textId="297D0F61" w:rsidR="00447469" w:rsidRDefault="00447469" w:rsidP="00447469">
      <w:pPr>
        <w:rPr>
          <w:b/>
          <w:bCs/>
        </w:rPr>
      </w:pPr>
    </w:p>
    <w:p w14:paraId="3DC3C777" w14:textId="17967C48" w:rsidR="00447469" w:rsidRDefault="00447469" w:rsidP="00447469">
      <w:pPr>
        <w:pStyle w:val="Titre2"/>
      </w:pPr>
      <w:r>
        <w:t>Requêtes avec restrictions</w:t>
      </w:r>
    </w:p>
    <w:p w14:paraId="032A9EEA" w14:textId="7024047B" w:rsidR="00447469" w:rsidRDefault="00447469" w:rsidP="00447469">
      <w:pPr>
        <w:rPr>
          <w:rStyle w:val="markedcontent"/>
          <w:rFonts w:cs="Arial"/>
          <w:sz w:val="24"/>
          <w:szCs w:val="24"/>
        </w:rPr>
      </w:pPr>
      <w:r w:rsidRPr="00AE3A64">
        <w:rPr>
          <w:rStyle w:val="markedcontent"/>
          <w:rFonts w:cs="Arial"/>
          <w:sz w:val="24"/>
          <w:szCs w:val="24"/>
        </w:rPr>
        <w:t xml:space="preserve">Les </w:t>
      </w:r>
      <w:r w:rsidRPr="008B7730">
        <w:rPr>
          <w:rStyle w:val="markedcontent"/>
          <w:rFonts w:cs="Arial"/>
          <w:b/>
          <w:bCs/>
          <w:sz w:val="24"/>
          <w:szCs w:val="24"/>
        </w:rPr>
        <w:t>clauses de restriction</w:t>
      </w:r>
      <w:r w:rsidRPr="00AE3A64">
        <w:rPr>
          <w:rStyle w:val="markedcontent"/>
          <w:rFonts w:cs="Arial"/>
          <w:sz w:val="24"/>
          <w:szCs w:val="24"/>
        </w:rPr>
        <w:t xml:space="preserve"> s'écrivent derrière </w:t>
      </w:r>
      <w:r w:rsidR="00AE3A64" w:rsidRPr="00AE3A64">
        <w:rPr>
          <w:rStyle w:val="markedcontent"/>
          <w:rFonts w:cs="Arial"/>
          <w:sz w:val="24"/>
          <w:szCs w:val="24"/>
        </w:rPr>
        <w:t>le mot clef « </w:t>
      </w:r>
      <w:r w:rsidRPr="00AE3A64">
        <w:rPr>
          <w:rStyle w:val="markedcontent"/>
          <w:rFonts w:ascii="Courier New" w:hAnsi="Courier New" w:cs="Courier New"/>
          <w:b/>
          <w:bCs/>
          <w:sz w:val="24"/>
          <w:szCs w:val="24"/>
        </w:rPr>
        <w:t>WHERE</w:t>
      </w:r>
      <w:r w:rsidR="00AE3A64" w:rsidRPr="00AE3A64">
        <w:rPr>
          <w:rStyle w:val="markedcontent"/>
          <w:sz w:val="24"/>
          <w:szCs w:val="24"/>
        </w:rPr>
        <w:t> »</w:t>
      </w:r>
      <w:r w:rsidRPr="00AE3A64">
        <w:rPr>
          <w:rStyle w:val="markedcontent"/>
          <w:rFonts w:cs="Arial"/>
          <w:sz w:val="24"/>
          <w:szCs w:val="24"/>
        </w:rPr>
        <w:t>. Elles permettent de sélectionner les</w:t>
      </w:r>
      <w:r w:rsidR="00AE3A64" w:rsidRPr="00AE3A64">
        <w:rPr>
          <w:sz w:val="24"/>
          <w:szCs w:val="24"/>
        </w:rPr>
        <w:t xml:space="preserve"> </w:t>
      </w:r>
      <w:r w:rsidRPr="00AE3A64">
        <w:rPr>
          <w:rStyle w:val="markedcontent"/>
          <w:rFonts w:cs="Arial"/>
          <w:sz w:val="24"/>
          <w:szCs w:val="24"/>
        </w:rPr>
        <w:t>lignes à afficher</w:t>
      </w:r>
      <w:r w:rsidR="00AE3A64">
        <w:rPr>
          <w:rStyle w:val="markedcontent"/>
          <w:rFonts w:cs="Arial"/>
          <w:sz w:val="24"/>
          <w:szCs w:val="24"/>
        </w:rPr>
        <w:t>.</w:t>
      </w:r>
    </w:p>
    <w:p w14:paraId="719B6622" w14:textId="116B10EC" w:rsidR="008B7730" w:rsidRDefault="008B7730" w:rsidP="00447469">
      <w:pPr>
        <w:rPr>
          <w:rStyle w:val="markedcontent"/>
          <w:rFonts w:cs="Arial"/>
          <w:sz w:val="24"/>
          <w:szCs w:val="24"/>
        </w:rPr>
      </w:pPr>
      <w:r>
        <w:rPr>
          <w:rStyle w:val="markedcontent"/>
          <w:rFonts w:cs="Arial"/>
          <w:sz w:val="24"/>
          <w:szCs w:val="24"/>
        </w:rPr>
        <w:t>Voici la structure d’une requête faisant figurer une clause de restriction :</w:t>
      </w:r>
    </w:p>
    <w:tbl>
      <w:tblPr>
        <w:tblStyle w:val="Grilledutableau"/>
        <w:tblW w:w="0" w:type="auto"/>
        <w:tblLook w:val="04A0" w:firstRow="1" w:lastRow="0" w:firstColumn="1" w:lastColumn="0" w:noHBand="0" w:noVBand="1"/>
      </w:tblPr>
      <w:tblGrid>
        <w:gridCol w:w="9921"/>
      </w:tblGrid>
      <w:tr w:rsidR="008B7730" w14:paraId="4F522BD8" w14:textId="77777777" w:rsidTr="008B7730">
        <w:tc>
          <w:tcPr>
            <w:tcW w:w="9921" w:type="dxa"/>
            <w:shd w:val="clear" w:color="auto" w:fill="000000" w:themeFill="text1"/>
          </w:tcPr>
          <w:p w14:paraId="521D765A" w14:textId="7225C0EA" w:rsidR="008B7730" w:rsidRDefault="008B7730" w:rsidP="00447469">
            <w:pPr>
              <w:rPr>
                <w:rStyle w:val="markedcontent"/>
                <w:rFonts w:cs="Arial"/>
                <w:sz w:val="24"/>
                <w:szCs w:val="24"/>
              </w:rPr>
            </w:pPr>
            <w:r w:rsidRPr="00952C93">
              <w:rPr>
                <w:rStyle w:val="markedcontent"/>
                <w:rFonts w:ascii="Courier New" w:hAnsi="Courier New" w:cs="Courier New"/>
                <w:b/>
                <w:bCs/>
                <w:color w:val="00B050"/>
              </w:rPr>
              <w:t>SELECT</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colonnes d'une ou plusieurs tables séparées par « , »</w:t>
            </w:r>
            <w:r w:rsidRPr="00952C93">
              <w:rPr>
                <w:rFonts w:ascii="Courier New" w:hAnsi="Courier New" w:cs="Courier New"/>
              </w:rPr>
              <w:br/>
            </w:r>
            <w:r w:rsidRPr="00952C93">
              <w:rPr>
                <w:rStyle w:val="markedcontent"/>
                <w:rFonts w:ascii="Courier New" w:hAnsi="Courier New" w:cs="Courier New"/>
                <w:b/>
                <w:bCs/>
                <w:color w:val="00B050"/>
              </w:rPr>
              <w:t>FROM</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tables séparées par « , »</w:t>
            </w:r>
            <w:r w:rsidRPr="00952C93">
              <w:rPr>
                <w:rFonts w:ascii="Courier New" w:hAnsi="Courier New" w:cs="Courier New"/>
              </w:rPr>
              <w:br/>
            </w:r>
            <w:r w:rsidRPr="00952C93">
              <w:rPr>
                <w:rStyle w:val="markedcontent"/>
                <w:rFonts w:ascii="Courier New" w:hAnsi="Courier New" w:cs="Courier New"/>
                <w:b/>
                <w:bCs/>
                <w:color w:val="00B050"/>
              </w:rPr>
              <w:t>WHERE</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 xml:space="preserve">conditions logiques séparées par « </w:t>
            </w:r>
            <w:r w:rsidRPr="00952C93">
              <w:rPr>
                <w:rStyle w:val="markedcontent"/>
                <w:rFonts w:ascii="Courier New" w:hAnsi="Courier New" w:cs="Courier New"/>
                <w:color w:val="FFC000"/>
              </w:rPr>
              <w:t xml:space="preserve">AND </w:t>
            </w:r>
            <w:r w:rsidRPr="00952C93">
              <w:rPr>
                <w:rStyle w:val="markedcontent"/>
                <w:rFonts w:ascii="Courier New" w:hAnsi="Courier New" w:cs="Courier New"/>
              </w:rPr>
              <w:t xml:space="preserve">» ou « </w:t>
            </w:r>
            <w:r w:rsidRPr="00952C93">
              <w:rPr>
                <w:rStyle w:val="markedcontent"/>
                <w:rFonts w:ascii="Courier New" w:hAnsi="Courier New" w:cs="Courier New"/>
                <w:color w:val="FFC000"/>
              </w:rPr>
              <w:t xml:space="preserve">OR </w:t>
            </w:r>
            <w:r w:rsidRPr="00952C93">
              <w:rPr>
                <w:rStyle w:val="markedcontent"/>
                <w:rFonts w:ascii="Courier New" w:hAnsi="Courier New" w:cs="Courier New"/>
              </w:rPr>
              <w:t>»</w:t>
            </w:r>
          </w:p>
        </w:tc>
      </w:tr>
    </w:tbl>
    <w:p w14:paraId="7EE8EEC8" w14:textId="77777777" w:rsidR="008B7730" w:rsidRDefault="008B7730" w:rsidP="00447469">
      <w:pPr>
        <w:rPr>
          <w:rStyle w:val="markedcontent"/>
          <w:rFonts w:cs="Arial"/>
          <w:sz w:val="24"/>
          <w:szCs w:val="24"/>
        </w:rPr>
      </w:pPr>
    </w:p>
    <w:p w14:paraId="11A84882" w14:textId="3AB97219" w:rsidR="008B7730" w:rsidRDefault="008B7730" w:rsidP="00447469">
      <w:pPr>
        <w:rPr>
          <w:rStyle w:val="markedcontent"/>
          <w:rFonts w:cs="Arial"/>
          <w:sz w:val="24"/>
          <w:szCs w:val="24"/>
        </w:rPr>
      </w:pPr>
      <w:r>
        <w:rPr>
          <w:rStyle w:val="markedcontent"/>
          <w:rFonts w:cs="Arial"/>
          <w:sz w:val="24"/>
          <w:szCs w:val="24"/>
        </w:rPr>
        <w:t>Les conditions logiques de la clause de restriction peuvent utiliser les tous les opérateurs suivants :</w:t>
      </w:r>
    </w:p>
    <w:tbl>
      <w:tblPr>
        <w:tblStyle w:val="TableauGrille1Clair-Accentuation1"/>
        <w:tblW w:w="5000" w:type="pct"/>
        <w:tblLook w:val="04A0" w:firstRow="1" w:lastRow="0" w:firstColumn="1" w:lastColumn="0" w:noHBand="0" w:noVBand="1"/>
      </w:tblPr>
      <w:tblGrid>
        <w:gridCol w:w="1526"/>
        <w:gridCol w:w="6472"/>
        <w:gridCol w:w="1999"/>
      </w:tblGrid>
      <w:tr w:rsidR="008B7730" w:rsidRPr="008B7730" w14:paraId="7968CA36" w14:textId="77777777" w:rsidTr="00AE6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pct"/>
            <w:hideMark/>
          </w:tcPr>
          <w:p w14:paraId="49010BBF" w14:textId="1C0403D1" w:rsidR="008B7730" w:rsidRPr="008B7730" w:rsidRDefault="008B7730" w:rsidP="008B7730">
            <w:pPr>
              <w:suppressAutoHyphens w:val="0"/>
              <w:spacing w:after="0" w:line="240" w:lineRule="auto"/>
              <w:ind w:right="0"/>
              <w:jc w:val="center"/>
              <w:rPr>
                <w:rFonts w:ascii="Times New Roman" w:hAnsi="Times New Roman"/>
                <w:sz w:val="24"/>
                <w:szCs w:val="24"/>
                <w:lang w:eastAsia="fr-FR"/>
              </w:rPr>
            </w:pPr>
            <w:r>
              <w:rPr>
                <w:rFonts w:ascii="Times New Roman" w:hAnsi="Times New Roman"/>
                <w:sz w:val="24"/>
                <w:szCs w:val="24"/>
                <w:lang w:eastAsia="fr-FR"/>
              </w:rPr>
              <w:t>O</w:t>
            </w:r>
            <w:r>
              <w:rPr>
                <w:rFonts w:ascii="Times New Roman" w:hAnsi="Times New Roman"/>
                <w:lang w:eastAsia="fr-FR"/>
              </w:rPr>
              <w:t>pérateur</w:t>
            </w:r>
          </w:p>
        </w:tc>
        <w:tc>
          <w:tcPr>
            <w:tcW w:w="3237" w:type="pct"/>
            <w:hideMark/>
          </w:tcPr>
          <w:p w14:paraId="482C7DD8" w14:textId="78191F05" w:rsidR="008B7730" w:rsidRPr="008B7730" w:rsidRDefault="008B7730" w:rsidP="008B7730">
            <w:pPr>
              <w:suppressAutoHyphens w:val="0"/>
              <w:spacing w:after="0" w:line="240" w:lineRule="auto"/>
              <w:ind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D</w:t>
            </w:r>
            <w:r>
              <w:rPr>
                <w:rFonts w:ascii="Times New Roman" w:hAnsi="Times New Roman"/>
                <w:lang w:eastAsia="fr-FR"/>
              </w:rPr>
              <w:t>escription</w:t>
            </w:r>
          </w:p>
        </w:tc>
        <w:tc>
          <w:tcPr>
            <w:tcW w:w="1000" w:type="pct"/>
            <w:hideMark/>
          </w:tcPr>
          <w:p w14:paraId="6DE4B10A" w14:textId="73654CDD" w:rsidR="008B7730" w:rsidRPr="008B7730" w:rsidRDefault="008B7730" w:rsidP="008B7730">
            <w:pPr>
              <w:suppressAutoHyphens w:val="0"/>
              <w:spacing w:after="0" w:line="240" w:lineRule="auto"/>
              <w:ind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E</w:t>
            </w:r>
            <w:r>
              <w:rPr>
                <w:rFonts w:ascii="Times New Roman" w:hAnsi="Times New Roman"/>
                <w:lang w:eastAsia="fr-FR"/>
              </w:rPr>
              <w:t>xemple</w:t>
            </w:r>
          </w:p>
        </w:tc>
      </w:tr>
      <w:tr w:rsidR="008B7730" w:rsidRPr="008B7730" w14:paraId="05569B8A"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442263F1"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w:t>
            </w:r>
          </w:p>
        </w:tc>
        <w:tc>
          <w:tcPr>
            <w:tcW w:w="3237" w:type="pct"/>
            <w:hideMark/>
          </w:tcPr>
          <w:p w14:paraId="7660E4CC" w14:textId="2ED8B72C"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b/>
                <w:bCs/>
                <w:sz w:val="24"/>
                <w:szCs w:val="24"/>
                <w:lang w:eastAsia="fr-FR"/>
              </w:rPr>
              <w:t>Egalité :</w:t>
            </w:r>
            <w:r>
              <w:rPr>
                <w:rFonts w:ascii="Times New Roman" w:hAnsi="Times New Roman"/>
                <w:sz w:val="24"/>
                <w:szCs w:val="24"/>
                <w:lang w:eastAsia="fr-FR"/>
              </w:rPr>
              <w:br/>
            </w:r>
            <w:r w:rsidR="008B7730">
              <w:rPr>
                <w:rFonts w:ascii="Times New Roman" w:hAnsi="Times New Roman"/>
                <w:sz w:val="24"/>
                <w:szCs w:val="24"/>
                <w:lang w:eastAsia="fr-FR"/>
              </w:rPr>
              <w:t>V</w:t>
            </w:r>
            <w:r w:rsidR="008B7730">
              <w:rPr>
                <w:rFonts w:ascii="Times New Roman" w:hAnsi="Times New Roman"/>
                <w:lang w:eastAsia="fr-FR"/>
              </w:rPr>
              <w:t>érifie si la valeur des deux opérandes est égale. Retourne « </w:t>
            </w:r>
            <w:r w:rsidR="008B7730" w:rsidRPr="008B7730">
              <w:rPr>
                <w:rFonts w:ascii="Times New Roman" w:hAnsi="Times New Roman"/>
                <w:b/>
                <w:bCs/>
                <w:lang w:eastAsia="fr-FR"/>
              </w:rPr>
              <w:t>VRAI</w:t>
            </w:r>
            <w:r w:rsidR="008B7730">
              <w:rPr>
                <w:rFonts w:ascii="Times New Roman" w:hAnsi="Times New Roman"/>
                <w:lang w:eastAsia="fr-FR"/>
              </w:rPr>
              <w:t> » si c’est le cas.</w:t>
            </w:r>
          </w:p>
        </w:tc>
        <w:tc>
          <w:tcPr>
            <w:tcW w:w="1000" w:type="pct"/>
            <w:hideMark/>
          </w:tcPr>
          <w:p w14:paraId="38786F2C"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5 = 5</w:t>
            </w:r>
          </w:p>
          <w:p w14:paraId="7E36548D" w14:textId="6EA12E41"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 VRAI</w:t>
            </w:r>
          </w:p>
        </w:tc>
      </w:tr>
      <w:tr w:rsidR="008B7730" w:rsidRPr="008B7730" w14:paraId="0D1D7B2F"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6699A96A"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w:t>
            </w:r>
          </w:p>
        </w:tc>
        <w:tc>
          <w:tcPr>
            <w:tcW w:w="3237" w:type="pct"/>
            <w:hideMark/>
          </w:tcPr>
          <w:p w14:paraId="30052EC3" w14:textId="358DE4D8"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b/>
                <w:bCs/>
                <w:sz w:val="24"/>
                <w:szCs w:val="24"/>
                <w:lang w:eastAsia="fr-FR"/>
              </w:rPr>
              <w:t>Différence :</w:t>
            </w:r>
            <w:r>
              <w:rPr>
                <w:rFonts w:ascii="Times New Roman" w:hAnsi="Times New Roman"/>
                <w:sz w:val="24"/>
                <w:szCs w:val="24"/>
                <w:lang w:eastAsia="fr-FR"/>
              </w:rPr>
              <w:br/>
            </w:r>
            <w:r w:rsidR="008B7730">
              <w:rPr>
                <w:rFonts w:ascii="Times New Roman" w:hAnsi="Times New Roman"/>
                <w:sz w:val="24"/>
                <w:szCs w:val="24"/>
                <w:lang w:eastAsia="fr-FR"/>
              </w:rPr>
              <w:t xml:space="preserve">Vérifie si la </w:t>
            </w:r>
            <w:r>
              <w:rPr>
                <w:rFonts w:ascii="Times New Roman" w:hAnsi="Times New Roman"/>
                <w:sz w:val="24"/>
                <w:szCs w:val="24"/>
                <w:lang w:eastAsia="fr-FR"/>
              </w:rPr>
              <w:t>valeur des deux opérandes est différente. Retourne « VRAI » si c’est le cas.</w:t>
            </w:r>
          </w:p>
        </w:tc>
        <w:tc>
          <w:tcPr>
            <w:tcW w:w="1000" w:type="pct"/>
            <w:hideMark/>
          </w:tcPr>
          <w:p w14:paraId="4B9D0346"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5 != 6</w:t>
            </w:r>
          </w:p>
          <w:p w14:paraId="51DFADDB" w14:textId="527E1FF6"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 VRAI</w:t>
            </w:r>
          </w:p>
        </w:tc>
      </w:tr>
      <w:tr w:rsidR="008B7730" w:rsidRPr="008B7730" w14:paraId="562AF595"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3F0B7EA2"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&lt;&gt;</w:t>
            </w:r>
          </w:p>
        </w:tc>
        <w:tc>
          <w:tcPr>
            <w:tcW w:w="3237" w:type="pct"/>
            <w:hideMark/>
          </w:tcPr>
          <w:p w14:paraId="3705EE69" w14:textId="6274810B"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b/>
                <w:bCs/>
                <w:sz w:val="24"/>
                <w:szCs w:val="24"/>
                <w:lang w:eastAsia="fr-FR"/>
              </w:rPr>
              <w:t>Différence (syntaxe alternative) :</w:t>
            </w:r>
            <w:r>
              <w:rPr>
                <w:rFonts w:ascii="Times New Roman" w:hAnsi="Times New Roman"/>
                <w:sz w:val="24"/>
                <w:szCs w:val="24"/>
                <w:lang w:eastAsia="fr-FR"/>
              </w:rPr>
              <w:br/>
              <w:t>Même chose que « != » avec une autre syntaxe.</w:t>
            </w:r>
          </w:p>
        </w:tc>
        <w:tc>
          <w:tcPr>
            <w:tcW w:w="1000" w:type="pct"/>
            <w:hideMark/>
          </w:tcPr>
          <w:p w14:paraId="154F50E0"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5 &lt;&gt; 4</w:t>
            </w:r>
          </w:p>
          <w:p w14:paraId="7997F8A6" w14:textId="0766FEF2"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 VRAI</w:t>
            </w:r>
          </w:p>
        </w:tc>
      </w:tr>
      <w:tr w:rsidR="008B7730" w:rsidRPr="008B7730" w14:paraId="4224AF71"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491C49F1"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&gt;</w:t>
            </w:r>
          </w:p>
        </w:tc>
        <w:tc>
          <w:tcPr>
            <w:tcW w:w="3237" w:type="pct"/>
            <w:hideMark/>
          </w:tcPr>
          <w:p w14:paraId="22FBE360" w14:textId="77777777" w:rsid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eastAsia="fr-FR"/>
              </w:rPr>
            </w:pPr>
            <w:r w:rsidRPr="00AE6311">
              <w:rPr>
                <w:rFonts w:ascii="Times New Roman" w:hAnsi="Times New Roman"/>
                <w:b/>
                <w:bCs/>
                <w:sz w:val="24"/>
                <w:szCs w:val="24"/>
                <w:lang w:eastAsia="fr-FR"/>
              </w:rPr>
              <w:t>Plus grand que :</w:t>
            </w:r>
          </w:p>
          <w:p w14:paraId="5D4D8335" w14:textId="3ABEEB46" w:rsidR="00AE6311"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sz w:val="24"/>
                <w:szCs w:val="24"/>
                <w:lang w:eastAsia="fr-FR"/>
              </w:rPr>
              <w:t>Vérifie</w:t>
            </w:r>
            <w:r>
              <w:rPr>
                <w:rFonts w:ascii="Times New Roman" w:hAnsi="Times New Roman"/>
                <w:sz w:val="24"/>
                <w:szCs w:val="24"/>
                <w:lang w:eastAsia="fr-FR"/>
              </w:rPr>
              <w:t xml:space="preserve"> si l’opérande de gauche est plus grand que l’opérande de droite.</w:t>
            </w:r>
            <w:r w:rsidRPr="00AE6311">
              <w:rPr>
                <w:rFonts w:ascii="Times New Roman" w:hAnsi="Times New Roman"/>
                <w:sz w:val="24"/>
                <w:szCs w:val="24"/>
                <w:lang w:eastAsia="fr-FR"/>
              </w:rPr>
              <w:t xml:space="preserve"> </w:t>
            </w:r>
          </w:p>
        </w:tc>
        <w:tc>
          <w:tcPr>
            <w:tcW w:w="1000" w:type="pct"/>
            <w:hideMark/>
          </w:tcPr>
          <w:p w14:paraId="457BE8B5"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4 &gt; 5</w:t>
            </w:r>
          </w:p>
          <w:p w14:paraId="01AF6E3C" w14:textId="62A094DE"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w:t>
            </w:r>
            <w:r w:rsidR="008B7730" w:rsidRPr="008B7730">
              <w:rPr>
                <w:rFonts w:ascii="Times New Roman" w:hAnsi="Times New Roman"/>
                <w:sz w:val="24"/>
                <w:szCs w:val="24"/>
                <w:lang w:eastAsia="fr-FR"/>
              </w:rPr>
              <w:t xml:space="preserve"> </w:t>
            </w:r>
            <w:r>
              <w:rPr>
                <w:rFonts w:ascii="Times New Roman" w:hAnsi="Times New Roman"/>
                <w:sz w:val="24"/>
                <w:szCs w:val="24"/>
                <w:lang w:eastAsia="fr-FR"/>
              </w:rPr>
              <w:t>VRAI</w:t>
            </w:r>
          </w:p>
        </w:tc>
      </w:tr>
      <w:tr w:rsidR="008B7730" w:rsidRPr="008B7730" w14:paraId="0C3AB881"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146B4C03"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&lt;</w:t>
            </w:r>
          </w:p>
        </w:tc>
        <w:tc>
          <w:tcPr>
            <w:tcW w:w="3237" w:type="pct"/>
            <w:hideMark/>
          </w:tcPr>
          <w:p w14:paraId="734FBDEB" w14:textId="4E506DED"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b/>
                <w:bCs/>
                <w:sz w:val="24"/>
                <w:szCs w:val="24"/>
                <w:lang w:eastAsia="fr-FR"/>
              </w:rPr>
              <w:t>Plus petit que :</w:t>
            </w:r>
            <w:r>
              <w:rPr>
                <w:rFonts w:ascii="Times New Roman" w:hAnsi="Times New Roman"/>
                <w:sz w:val="24"/>
                <w:szCs w:val="24"/>
                <w:lang w:eastAsia="fr-FR"/>
              </w:rPr>
              <w:br/>
            </w:r>
            <w:r w:rsidRPr="00AE6311">
              <w:rPr>
                <w:rFonts w:ascii="Times New Roman" w:hAnsi="Times New Roman"/>
                <w:sz w:val="24"/>
                <w:szCs w:val="24"/>
                <w:lang w:eastAsia="fr-FR"/>
              </w:rPr>
              <w:t>Vérifie</w:t>
            </w:r>
            <w:r>
              <w:rPr>
                <w:rFonts w:ascii="Times New Roman" w:hAnsi="Times New Roman"/>
                <w:sz w:val="24"/>
                <w:szCs w:val="24"/>
                <w:lang w:eastAsia="fr-FR"/>
              </w:rPr>
              <w:t xml:space="preserve"> si l’opérande de gauche est plus petit que l’opérande de droite.</w:t>
            </w:r>
          </w:p>
        </w:tc>
        <w:tc>
          <w:tcPr>
            <w:tcW w:w="1000" w:type="pct"/>
            <w:hideMark/>
          </w:tcPr>
          <w:p w14:paraId="6EFD820A"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4 &lt; 5</w:t>
            </w:r>
          </w:p>
          <w:p w14:paraId="5535CE5D" w14:textId="19ABCDA9"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w:t>
            </w:r>
            <w:r w:rsidR="008B7730" w:rsidRPr="008B7730">
              <w:rPr>
                <w:rFonts w:ascii="Times New Roman" w:hAnsi="Times New Roman"/>
                <w:sz w:val="24"/>
                <w:szCs w:val="24"/>
                <w:lang w:eastAsia="fr-FR"/>
              </w:rPr>
              <w:t xml:space="preserve"> </w:t>
            </w:r>
            <w:r>
              <w:rPr>
                <w:rFonts w:ascii="Times New Roman" w:hAnsi="Times New Roman"/>
                <w:sz w:val="24"/>
                <w:szCs w:val="24"/>
                <w:lang w:eastAsia="fr-FR"/>
              </w:rPr>
              <w:t>VRAI</w:t>
            </w:r>
          </w:p>
        </w:tc>
      </w:tr>
      <w:tr w:rsidR="008B7730" w:rsidRPr="008B7730" w14:paraId="0F014ED5"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43C4E3DC"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&gt;=</w:t>
            </w:r>
          </w:p>
        </w:tc>
        <w:tc>
          <w:tcPr>
            <w:tcW w:w="3237" w:type="pct"/>
            <w:hideMark/>
          </w:tcPr>
          <w:p w14:paraId="73665532" w14:textId="3728C56E"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b/>
                <w:bCs/>
                <w:sz w:val="24"/>
                <w:szCs w:val="24"/>
                <w:lang w:eastAsia="fr-FR"/>
              </w:rPr>
              <w:t>Plus grand ou égal :</w:t>
            </w:r>
            <w:r>
              <w:rPr>
                <w:rFonts w:ascii="Times New Roman" w:hAnsi="Times New Roman"/>
                <w:sz w:val="24"/>
                <w:szCs w:val="24"/>
                <w:lang w:eastAsia="fr-FR"/>
              </w:rPr>
              <w:br/>
              <w:t>Vérifie si l’opérande de gauche est plus grand ou égal à l’opérande de droite.</w:t>
            </w:r>
          </w:p>
        </w:tc>
        <w:tc>
          <w:tcPr>
            <w:tcW w:w="1000" w:type="pct"/>
            <w:hideMark/>
          </w:tcPr>
          <w:p w14:paraId="1453AB84"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4 &gt;= 5</w:t>
            </w:r>
          </w:p>
          <w:p w14:paraId="37DF5D0B" w14:textId="50958D1E"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w:t>
            </w:r>
            <w:r>
              <w:rPr>
                <w:rFonts w:ascii="Times New Roman" w:hAnsi="Times New Roman"/>
                <w:sz w:val="24"/>
                <w:szCs w:val="24"/>
                <w:lang w:eastAsia="fr-FR"/>
              </w:rPr>
              <w:br/>
              <w:t>VRAI</w:t>
            </w:r>
          </w:p>
        </w:tc>
      </w:tr>
      <w:tr w:rsidR="008B7730" w:rsidRPr="008B7730" w14:paraId="0CB22CEF"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403A0111"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&lt;=</w:t>
            </w:r>
          </w:p>
        </w:tc>
        <w:tc>
          <w:tcPr>
            <w:tcW w:w="3237" w:type="pct"/>
            <w:hideMark/>
          </w:tcPr>
          <w:p w14:paraId="0C47D227" w14:textId="214ADC5C"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b/>
                <w:bCs/>
                <w:sz w:val="24"/>
                <w:szCs w:val="24"/>
                <w:lang w:eastAsia="fr-FR"/>
              </w:rPr>
              <w:t xml:space="preserve">Plus </w:t>
            </w:r>
            <w:r>
              <w:rPr>
                <w:rFonts w:ascii="Times New Roman" w:hAnsi="Times New Roman"/>
                <w:b/>
                <w:bCs/>
                <w:sz w:val="24"/>
                <w:szCs w:val="24"/>
                <w:lang w:eastAsia="fr-FR"/>
              </w:rPr>
              <w:t>petit</w:t>
            </w:r>
            <w:r w:rsidRPr="00AE6311">
              <w:rPr>
                <w:rFonts w:ascii="Times New Roman" w:hAnsi="Times New Roman"/>
                <w:b/>
                <w:bCs/>
                <w:sz w:val="24"/>
                <w:szCs w:val="24"/>
                <w:lang w:eastAsia="fr-FR"/>
              </w:rPr>
              <w:t xml:space="preserve"> ou égal :</w:t>
            </w:r>
            <w:r>
              <w:rPr>
                <w:rFonts w:ascii="Times New Roman" w:hAnsi="Times New Roman"/>
                <w:sz w:val="24"/>
                <w:szCs w:val="24"/>
                <w:lang w:eastAsia="fr-FR"/>
              </w:rPr>
              <w:br/>
              <w:t>Vérifie si l’opérande de gauche est plus petit ou égal à l’opérande de droite.</w:t>
            </w:r>
          </w:p>
        </w:tc>
        <w:tc>
          <w:tcPr>
            <w:tcW w:w="1000" w:type="pct"/>
            <w:hideMark/>
          </w:tcPr>
          <w:p w14:paraId="783D8460"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4 &lt;= 5</w:t>
            </w:r>
          </w:p>
          <w:p w14:paraId="3A55E800" w14:textId="7FD70DE8"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 VRAI</w:t>
            </w:r>
          </w:p>
        </w:tc>
      </w:tr>
      <w:tr w:rsidR="00583D75" w:rsidRPr="008B7730" w14:paraId="51BDE9A3" w14:textId="77777777" w:rsidTr="00AE6311">
        <w:tc>
          <w:tcPr>
            <w:cnfStyle w:val="001000000000" w:firstRow="0" w:lastRow="0" w:firstColumn="1" w:lastColumn="0" w:oddVBand="0" w:evenVBand="0" w:oddHBand="0" w:evenHBand="0" w:firstRowFirstColumn="0" w:firstRowLastColumn="0" w:lastRowFirstColumn="0" w:lastRowLastColumn="0"/>
            <w:tcW w:w="763" w:type="pct"/>
          </w:tcPr>
          <w:p w14:paraId="0CC16E30" w14:textId="3D5823B5" w:rsidR="00583D75" w:rsidRPr="00583D75" w:rsidRDefault="00583D75" w:rsidP="008B7730">
            <w:pPr>
              <w:suppressAutoHyphens w:val="0"/>
              <w:spacing w:after="0" w:line="240" w:lineRule="auto"/>
              <w:ind w:right="0"/>
              <w:jc w:val="left"/>
              <w:rPr>
                <w:rFonts w:ascii="Times New Roman" w:hAnsi="Times New Roman"/>
                <w:b w:val="0"/>
                <w:bCs w:val="0"/>
                <w:sz w:val="24"/>
                <w:szCs w:val="24"/>
                <w:lang w:eastAsia="fr-FR"/>
              </w:rPr>
            </w:pPr>
            <w:r w:rsidRPr="00583D75">
              <w:rPr>
                <w:rFonts w:ascii="Times New Roman" w:hAnsi="Times New Roman"/>
                <w:b w:val="0"/>
                <w:bCs w:val="0"/>
                <w:sz w:val="24"/>
                <w:szCs w:val="24"/>
                <w:lang w:eastAsia="fr-FR"/>
              </w:rPr>
              <w:t>LIKE</w:t>
            </w:r>
          </w:p>
        </w:tc>
        <w:tc>
          <w:tcPr>
            <w:tcW w:w="3237" w:type="pct"/>
          </w:tcPr>
          <w:p w14:paraId="67A149AB" w14:textId="77777777" w:rsidR="00583D75" w:rsidRDefault="00583D75"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eastAsia="fr-FR"/>
              </w:rPr>
            </w:pPr>
            <w:r>
              <w:rPr>
                <w:rFonts w:ascii="Times New Roman" w:hAnsi="Times New Roman"/>
                <w:b/>
                <w:bCs/>
                <w:sz w:val="24"/>
                <w:szCs w:val="24"/>
                <w:lang w:eastAsia="fr-FR"/>
              </w:rPr>
              <w:t>Egalité pour les chaînes des caractères :</w:t>
            </w:r>
          </w:p>
          <w:p w14:paraId="73ACEC12" w14:textId="792A5239" w:rsidR="00583D75" w:rsidRPr="00AE6311" w:rsidRDefault="00583D75"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eastAsia="fr-FR"/>
              </w:rPr>
            </w:pPr>
          </w:p>
        </w:tc>
        <w:tc>
          <w:tcPr>
            <w:tcW w:w="1000" w:type="pct"/>
          </w:tcPr>
          <w:p w14:paraId="2934DE73" w14:textId="77777777" w:rsidR="00583D75" w:rsidRDefault="00583D75"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‘Bonjour’ LIKE ‘Aurevoir’</w:t>
            </w:r>
          </w:p>
          <w:p w14:paraId="3BE4FE4D" w14:textId="77777777" w:rsidR="00583D75" w:rsidRDefault="00583D75"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w:t>
            </w:r>
          </w:p>
          <w:p w14:paraId="4BE95710" w14:textId="1B53AB69" w:rsidR="00583D75" w:rsidRPr="008B7730" w:rsidRDefault="00583D75"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FAUX</w:t>
            </w:r>
          </w:p>
        </w:tc>
      </w:tr>
    </w:tbl>
    <w:p w14:paraId="45E44887" w14:textId="086B66BB" w:rsidR="008B7730" w:rsidRDefault="008B7730" w:rsidP="00447469">
      <w:pPr>
        <w:rPr>
          <w:rStyle w:val="markedcontent"/>
          <w:rFonts w:cs="Arial"/>
          <w:sz w:val="24"/>
          <w:szCs w:val="24"/>
        </w:rPr>
      </w:pPr>
    </w:p>
    <w:p w14:paraId="0DFB769E" w14:textId="77777777" w:rsidR="00583D75" w:rsidRDefault="00583D75" w:rsidP="00447469">
      <w:pPr>
        <w:rPr>
          <w:rStyle w:val="markedcontent"/>
          <w:rFonts w:cs="Arial"/>
          <w:sz w:val="24"/>
          <w:szCs w:val="24"/>
        </w:rPr>
      </w:pPr>
    </w:p>
    <w:p w14:paraId="583A7A17" w14:textId="1C6A4844" w:rsidR="00AE3A64" w:rsidRDefault="00AE3A64" w:rsidP="00447469">
      <w:pPr>
        <w:rPr>
          <w:rStyle w:val="markedcontent"/>
          <w:rFonts w:cs="Arial"/>
          <w:sz w:val="24"/>
          <w:szCs w:val="24"/>
        </w:rPr>
      </w:pPr>
      <w:r>
        <w:rPr>
          <w:rStyle w:val="markedcontent"/>
          <w:rFonts w:cs="Arial"/>
          <w:sz w:val="24"/>
          <w:szCs w:val="24"/>
        </w:rPr>
        <w:t>Pour plus d’informations sur la clause « </w:t>
      </w:r>
      <w:r w:rsidRPr="00AE3A64">
        <w:rPr>
          <w:rStyle w:val="markedcontent"/>
          <w:rFonts w:ascii="Courier New" w:hAnsi="Courier New" w:cs="Courier New"/>
          <w:b/>
          <w:bCs/>
          <w:sz w:val="24"/>
          <w:szCs w:val="24"/>
        </w:rPr>
        <w:t>WHERE</w:t>
      </w:r>
      <w:r>
        <w:rPr>
          <w:rStyle w:val="markedcontent"/>
          <w:rFonts w:cs="Arial"/>
          <w:sz w:val="24"/>
          <w:szCs w:val="24"/>
        </w:rPr>
        <w:t xml:space="preserve"> » : </w:t>
      </w:r>
      <w:hyperlink r:id="rId19" w:history="1">
        <w:r w:rsidR="009F5A02" w:rsidRPr="009F5A02">
          <w:rPr>
            <w:rStyle w:val="Lienhypertexte"/>
          </w:rPr>
          <w:t>https://sql.sh/cours/where</w:t>
        </w:r>
      </w:hyperlink>
    </w:p>
    <w:p w14:paraId="702DD112" w14:textId="386F0C8F" w:rsidR="00583D75" w:rsidRPr="00583D75" w:rsidRDefault="00583D75" w:rsidP="00583D75">
      <w:pPr>
        <w:pStyle w:val="Paragraphedeliste"/>
        <w:numPr>
          <w:ilvl w:val="0"/>
          <w:numId w:val="32"/>
        </w:numPr>
        <w:rPr>
          <w:rStyle w:val="markedcontent"/>
          <w:rFonts w:cs="Arial"/>
          <w:b/>
          <w:bCs/>
          <w:sz w:val="24"/>
          <w:szCs w:val="24"/>
        </w:rPr>
      </w:pPr>
      <w:r>
        <w:rPr>
          <w:rStyle w:val="markedcontent"/>
          <w:rFonts w:cs="Arial"/>
          <w:b/>
          <w:bCs/>
          <w:sz w:val="24"/>
          <w:szCs w:val="24"/>
        </w:rPr>
        <w:t>Afficher toutes les informations des salariés ayant un salaire supérieur à 25000.</w:t>
      </w:r>
    </w:p>
    <w:p w14:paraId="031EA957" w14:textId="1B50D653" w:rsidR="00AE3A64" w:rsidRDefault="00AE3A64" w:rsidP="00AE3A64">
      <w:pPr>
        <w:pStyle w:val="Paragraphedeliste"/>
        <w:numPr>
          <w:ilvl w:val="0"/>
          <w:numId w:val="32"/>
        </w:numPr>
        <w:rPr>
          <w:rStyle w:val="markedcontent"/>
          <w:rFonts w:cs="Arial"/>
          <w:b/>
          <w:bCs/>
          <w:sz w:val="24"/>
          <w:szCs w:val="24"/>
        </w:rPr>
      </w:pPr>
      <w:r w:rsidRPr="00AE3A64">
        <w:rPr>
          <w:rStyle w:val="markedcontent"/>
          <w:rFonts w:cs="Arial"/>
          <w:b/>
          <w:bCs/>
          <w:sz w:val="24"/>
          <w:szCs w:val="24"/>
        </w:rPr>
        <w:t>Afficher le nom, le numéro d'employé et le numéro du</w:t>
      </w:r>
      <w:r w:rsidRPr="00AE3A64">
        <w:rPr>
          <w:b/>
          <w:bCs/>
          <w:sz w:val="24"/>
          <w:szCs w:val="24"/>
        </w:rPr>
        <w:t xml:space="preserve"> </w:t>
      </w:r>
      <w:r w:rsidRPr="00AE3A64">
        <w:rPr>
          <w:rStyle w:val="markedcontent"/>
          <w:rFonts w:cs="Arial"/>
          <w:b/>
          <w:bCs/>
          <w:sz w:val="24"/>
          <w:szCs w:val="24"/>
        </w:rPr>
        <w:t xml:space="preserve">département des employés dont le titre est « </w:t>
      </w:r>
      <w:r w:rsidRPr="00AE3A64">
        <w:rPr>
          <w:rStyle w:val="markedcontent"/>
          <w:b/>
          <w:bCs/>
          <w:sz w:val="24"/>
          <w:szCs w:val="24"/>
        </w:rPr>
        <w:t xml:space="preserve">Secrétaire </w:t>
      </w:r>
      <w:r w:rsidRPr="00AE3A64">
        <w:rPr>
          <w:rStyle w:val="markedcontent"/>
          <w:rFonts w:cs="Arial"/>
          <w:b/>
          <w:bCs/>
          <w:sz w:val="24"/>
          <w:szCs w:val="24"/>
        </w:rPr>
        <w:t>».</w:t>
      </w:r>
    </w:p>
    <w:p w14:paraId="0A1558E9" w14:textId="25CA3C84" w:rsidR="00AE3A64" w:rsidRPr="00AE3A64" w:rsidRDefault="00AE3A64" w:rsidP="00AE3A64">
      <w:pPr>
        <w:pStyle w:val="Paragraphedeliste"/>
        <w:numPr>
          <w:ilvl w:val="0"/>
          <w:numId w:val="32"/>
        </w:numPr>
        <w:rPr>
          <w:rStyle w:val="markedcontent"/>
          <w:rFonts w:cs="Arial"/>
          <w:b/>
          <w:bCs/>
          <w:sz w:val="24"/>
          <w:szCs w:val="24"/>
        </w:rPr>
      </w:pPr>
      <w:r w:rsidRPr="00AE3A64">
        <w:rPr>
          <w:rStyle w:val="markedcontent"/>
          <w:rFonts w:cs="Arial"/>
          <w:b/>
          <w:bCs/>
          <w:sz w:val="24"/>
          <w:szCs w:val="24"/>
        </w:rPr>
        <w:t>Afficher le nom et le numéro de département dont le numéro de</w:t>
      </w:r>
      <w:r w:rsidRPr="00AE3A64">
        <w:rPr>
          <w:b/>
          <w:bCs/>
          <w:sz w:val="24"/>
          <w:szCs w:val="24"/>
        </w:rPr>
        <w:br/>
      </w:r>
      <w:r w:rsidRPr="00AE3A64">
        <w:rPr>
          <w:rStyle w:val="markedcontent"/>
          <w:rFonts w:cs="Arial"/>
          <w:b/>
          <w:bCs/>
          <w:sz w:val="24"/>
          <w:szCs w:val="24"/>
        </w:rPr>
        <w:t xml:space="preserve">département est supérieur à </w:t>
      </w:r>
      <w:r w:rsidRPr="00AE3A64">
        <w:rPr>
          <w:rStyle w:val="markedcontent"/>
          <w:b/>
          <w:bCs/>
          <w:sz w:val="24"/>
          <w:szCs w:val="24"/>
        </w:rPr>
        <w:t>40</w:t>
      </w:r>
      <w:r w:rsidRPr="00AE3A64">
        <w:rPr>
          <w:rStyle w:val="markedcontent"/>
          <w:rFonts w:cs="Arial"/>
          <w:b/>
          <w:bCs/>
          <w:sz w:val="24"/>
          <w:szCs w:val="24"/>
        </w:rPr>
        <w:t>.</w:t>
      </w:r>
    </w:p>
    <w:p w14:paraId="7107A00B" w14:textId="64FD32B4" w:rsidR="00AE3A64" w:rsidRDefault="00AE3A64" w:rsidP="00447469">
      <w:pPr>
        <w:rPr>
          <w:sz w:val="24"/>
          <w:szCs w:val="24"/>
        </w:rPr>
      </w:pPr>
    </w:p>
    <w:p w14:paraId="608F035F" w14:textId="488EBF89" w:rsidR="00AE3A64" w:rsidRDefault="00AE3A64" w:rsidP="00AE3A64">
      <w:pPr>
        <w:pStyle w:val="Titre2"/>
        <w:rPr>
          <w:rStyle w:val="markedcontent"/>
          <w:rFonts w:cs="Arial"/>
        </w:rPr>
      </w:pPr>
      <w:r>
        <w:rPr>
          <w:rStyle w:val="markedcontent"/>
          <w:rFonts w:cs="Arial"/>
        </w:rPr>
        <w:t>Restriction en comparant les colonnes entre elles</w:t>
      </w:r>
    </w:p>
    <w:p w14:paraId="2756B5C6" w14:textId="4FECCEB7" w:rsidR="00AE3A64" w:rsidRPr="00AE3A64" w:rsidRDefault="00AE3A64" w:rsidP="00AE3A64">
      <w:pPr>
        <w:rPr>
          <w:sz w:val="24"/>
          <w:szCs w:val="24"/>
        </w:rPr>
      </w:pPr>
      <w:r w:rsidRPr="00AE3A64">
        <w:rPr>
          <w:rStyle w:val="markedcontent"/>
          <w:rFonts w:cs="Arial"/>
          <w:sz w:val="24"/>
          <w:szCs w:val="24"/>
        </w:rPr>
        <w:t>La restriction peut mettre en jeu la comparaison de deux ou plusieurs colonnes entre</w:t>
      </w:r>
      <w:r w:rsidRPr="00AE3A64">
        <w:rPr>
          <w:sz w:val="24"/>
          <w:szCs w:val="24"/>
        </w:rPr>
        <w:br/>
      </w:r>
      <w:r w:rsidRPr="00AE3A64">
        <w:rPr>
          <w:rStyle w:val="markedcontent"/>
          <w:rFonts w:cs="Arial"/>
          <w:sz w:val="24"/>
          <w:szCs w:val="24"/>
        </w:rPr>
        <w:t>elles. Il suffit de les appeler par leurs noms.</w:t>
      </w:r>
    </w:p>
    <w:p w14:paraId="18728A44" w14:textId="77777777" w:rsidR="00AE3A64" w:rsidRPr="00AE3A64" w:rsidRDefault="00AE3A64" w:rsidP="00AE3A64">
      <w:pPr>
        <w:pStyle w:val="Paragraphedeliste"/>
        <w:numPr>
          <w:ilvl w:val="0"/>
          <w:numId w:val="32"/>
        </w:numPr>
        <w:rPr>
          <w:rStyle w:val="markedcontent"/>
          <w:b/>
          <w:bCs/>
          <w:sz w:val="24"/>
          <w:szCs w:val="24"/>
        </w:rPr>
      </w:pPr>
      <w:r w:rsidRPr="00AE3A64">
        <w:rPr>
          <w:rStyle w:val="markedcontent"/>
          <w:rFonts w:cs="Arial"/>
          <w:b/>
          <w:bCs/>
          <w:sz w:val="24"/>
          <w:szCs w:val="24"/>
        </w:rPr>
        <w:t>Afficher le nom et le prénom des employés dont le nom est</w:t>
      </w:r>
      <w:r w:rsidRPr="00AE3A64">
        <w:rPr>
          <w:b/>
          <w:bCs/>
          <w:sz w:val="24"/>
          <w:szCs w:val="24"/>
        </w:rPr>
        <w:t xml:space="preserve"> </w:t>
      </w:r>
      <w:r w:rsidRPr="00AE3A64">
        <w:rPr>
          <w:rStyle w:val="markedcontent"/>
          <w:rFonts w:cs="Arial"/>
          <w:b/>
          <w:bCs/>
          <w:sz w:val="24"/>
          <w:szCs w:val="24"/>
        </w:rPr>
        <w:t>alphabétiquement antérieur au prénom.</w:t>
      </w:r>
    </w:p>
    <w:p w14:paraId="54164B91" w14:textId="0055D78C" w:rsidR="00AE3A64" w:rsidRPr="00AE3A64" w:rsidRDefault="00AE3A64" w:rsidP="00AE3A64">
      <w:pPr>
        <w:pStyle w:val="Paragraphedeliste"/>
        <w:numPr>
          <w:ilvl w:val="0"/>
          <w:numId w:val="32"/>
        </w:numPr>
        <w:rPr>
          <w:rStyle w:val="markedcontent"/>
          <w:b/>
          <w:bCs/>
          <w:sz w:val="24"/>
          <w:szCs w:val="24"/>
        </w:rPr>
      </w:pPr>
      <w:r w:rsidRPr="00AE3A64">
        <w:rPr>
          <w:rStyle w:val="markedcontent"/>
          <w:rFonts w:cs="Arial"/>
          <w:b/>
          <w:bCs/>
          <w:sz w:val="24"/>
          <w:szCs w:val="24"/>
        </w:rPr>
        <w:t>Afficher le nom, le salaire et le numéro du département des employés</w:t>
      </w:r>
      <w:r>
        <w:rPr>
          <w:b/>
          <w:bCs/>
          <w:sz w:val="24"/>
          <w:szCs w:val="24"/>
        </w:rPr>
        <w:t xml:space="preserve"> </w:t>
      </w:r>
      <w:r w:rsidRPr="00AE3A64">
        <w:rPr>
          <w:rStyle w:val="markedcontent"/>
          <w:rFonts w:cs="Arial"/>
          <w:b/>
          <w:bCs/>
          <w:sz w:val="24"/>
          <w:szCs w:val="24"/>
        </w:rPr>
        <w:t xml:space="preserve">dont le titre est « </w:t>
      </w:r>
      <w:r w:rsidRPr="00AE3A64">
        <w:rPr>
          <w:rStyle w:val="markedcontent"/>
          <w:b/>
          <w:bCs/>
          <w:sz w:val="24"/>
          <w:szCs w:val="24"/>
        </w:rPr>
        <w:t xml:space="preserve">Représentant </w:t>
      </w:r>
      <w:r w:rsidRPr="00AE3A64">
        <w:rPr>
          <w:rStyle w:val="markedcontent"/>
          <w:rFonts w:cs="Arial"/>
          <w:b/>
          <w:bCs/>
          <w:sz w:val="24"/>
          <w:szCs w:val="24"/>
        </w:rPr>
        <w:t xml:space="preserve">», le numéro de département est </w:t>
      </w:r>
      <w:r w:rsidRPr="00AE3A64">
        <w:rPr>
          <w:rStyle w:val="markedcontent"/>
          <w:b/>
          <w:bCs/>
          <w:sz w:val="24"/>
          <w:szCs w:val="24"/>
        </w:rPr>
        <w:t xml:space="preserve">35 </w:t>
      </w:r>
      <w:r w:rsidRPr="00AE3A64">
        <w:rPr>
          <w:rStyle w:val="markedcontent"/>
          <w:rFonts w:cs="Arial"/>
          <w:b/>
          <w:bCs/>
          <w:sz w:val="24"/>
          <w:szCs w:val="24"/>
        </w:rPr>
        <w:t>et</w:t>
      </w:r>
      <w:r>
        <w:rPr>
          <w:b/>
          <w:bCs/>
          <w:sz w:val="24"/>
          <w:szCs w:val="24"/>
        </w:rPr>
        <w:t xml:space="preserve"> </w:t>
      </w:r>
      <w:r w:rsidRPr="00AE3A64">
        <w:rPr>
          <w:rStyle w:val="markedcontent"/>
          <w:rFonts w:cs="Arial"/>
          <w:b/>
          <w:bCs/>
          <w:sz w:val="24"/>
          <w:szCs w:val="24"/>
        </w:rPr>
        <w:t xml:space="preserve">le salaire est supérieur à </w:t>
      </w:r>
      <w:r w:rsidRPr="00AE3A64">
        <w:rPr>
          <w:rStyle w:val="markedcontent"/>
          <w:b/>
          <w:bCs/>
          <w:sz w:val="24"/>
          <w:szCs w:val="24"/>
        </w:rPr>
        <w:t>20000</w:t>
      </w:r>
    </w:p>
    <w:p w14:paraId="7634A7D5" w14:textId="0025B29F" w:rsidR="00AE3A64" w:rsidRPr="00AE3A64" w:rsidRDefault="00AE3A64" w:rsidP="00AE3A64">
      <w:pPr>
        <w:pStyle w:val="Paragraphedeliste"/>
        <w:numPr>
          <w:ilvl w:val="0"/>
          <w:numId w:val="32"/>
        </w:numPr>
        <w:rPr>
          <w:b/>
          <w:bCs/>
          <w:sz w:val="24"/>
          <w:szCs w:val="24"/>
        </w:rPr>
      </w:pPr>
      <w:r w:rsidRPr="00AE3A64">
        <w:rPr>
          <w:rStyle w:val="markedcontent"/>
          <w:rFonts w:cs="Arial"/>
          <w:b/>
          <w:bCs/>
          <w:sz w:val="24"/>
          <w:szCs w:val="24"/>
        </w:rPr>
        <w:t>Afficher le nom, le titre et le salaire des employés dont le titre est</w:t>
      </w:r>
      <w:r>
        <w:rPr>
          <w:b/>
          <w:bCs/>
          <w:sz w:val="24"/>
          <w:szCs w:val="24"/>
        </w:rPr>
        <w:t xml:space="preserve"> </w:t>
      </w:r>
      <w:r w:rsidRPr="00AE3A64">
        <w:rPr>
          <w:rStyle w:val="markedcontent"/>
          <w:rFonts w:cs="Arial"/>
          <w:b/>
          <w:bCs/>
          <w:sz w:val="24"/>
          <w:szCs w:val="24"/>
        </w:rPr>
        <w:t xml:space="preserve">« </w:t>
      </w:r>
      <w:r w:rsidRPr="00AE3A64">
        <w:rPr>
          <w:rStyle w:val="markedcontent"/>
          <w:b/>
          <w:bCs/>
          <w:sz w:val="24"/>
          <w:szCs w:val="24"/>
        </w:rPr>
        <w:t xml:space="preserve">Représentant </w:t>
      </w:r>
      <w:r w:rsidRPr="00AE3A64">
        <w:rPr>
          <w:rStyle w:val="markedcontent"/>
          <w:rFonts w:cs="Arial"/>
          <w:b/>
          <w:bCs/>
          <w:sz w:val="24"/>
          <w:szCs w:val="24"/>
        </w:rPr>
        <w:t xml:space="preserve">» ou dont le titre est « </w:t>
      </w:r>
      <w:r w:rsidRPr="00AE3A64">
        <w:rPr>
          <w:rStyle w:val="markedcontent"/>
          <w:b/>
          <w:bCs/>
          <w:sz w:val="24"/>
          <w:szCs w:val="24"/>
        </w:rPr>
        <w:t xml:space="preserve">Président </w:t>
      </w:r>
      <w:r w:rsidRPr="00AE3A64">
        <w:rPr>
          <w:rStyle w:val="markedcontent"/>
          <w:rFonts w:cs="Arial"/>
          <w:b/>
          <w:bCs/>
          <w:sz w:val="24"/>
          <w:szCs w:val="24"/>
        </w:rPr>
        <w:t>».</w:t>
      </w:r>
    </w:p>
    <w:p w14:paraId="2F1E6AD3" w14:textId="23C0F049" w:rsidR="00AE3A64" w:rsidRPr="00AE3A64" w:rsidRDefault="00AE3A64" w:rsidP="00AE3A64">
      <w:pPr>
        <w:pStyle w:val="Paragraphedeliste"/>
        <w:numPr>
          <w:ilvl w:val="0"/>
          <w:numId w:val="32"/>
        </w:numPr>
        <w:rPr>
          <w:b/>
          <w:bCs/>
          <w:sz w:val="24"/>
          <w:szCs w:val="24"/>
        </w:rPr>
      </w:pPr>
      <w:r w:rsidRPr="00AE3A64">
        <w:rPr>
          <w:rStyle w:val="markedcontent"/>
          <w:rFonts w:cs="Arial"/>
          <w:b/>
          <w:bCs/>
          <w:sz w:val="24"/>
          <w:szCs w:val="24"/>
        </w:rPr>
        <w:t xml:space="preserve"> Afficher le nom, le titre, le numéro de département, le salaire des</w:t>
      </w:r>
      <w:r>
        <w:rPr>
          <w:b/>
          <w:bCs/>
          <w:sz w:val="24"/>
          <w:szCs w:val="24"/>
        </w:rPr>
        <w:t xml:space="preserve"> </w:t>
      </w:r>
      <w:r w:rsidRPr="00AE3A64">
        <w:rPr>
          <w:rStyle w:val="markedcontent"/>
          <w:rFonts w:cs="Arial"/>
          <w:b/>
          <w:bCs/>
          <w:sz w:val="24"/>
          <w:szCs w:val="24"/>
        </w:rPr>
        <w:t xml:space="preserve">employés du département </w:t>
      </w:r>
      <w:r w:rsidRPr="00AE3A64">
        <w:rPr>
          <w:rStyle w:val="markedcontent"/>
          <w:b/>
          <w:bCs/>
          <w:sz w:val="24"/>
          <w:szCs w:val="24"/>
        </w:rPr>
        <w:t>34</w:t>
      </w:r>
      <w:r w:rsidRPr="00AE3A64">
        <w:rPr>
          <w:rStyle w:val="markedcontent"/>
          <w:rFonts w:cs="Arial"/>
          <w:b/>
          <w:bCs/>
          <w:sz w:val="24"/>
          <w:szCs w:val="24"/>
        </w:rPr>
        <w:t xml:space="preserve">, dont le titre est « </w:t>
      </w:r>
      <w:r w:rsidRPr="00AE3A64">
        <w:rPr>
          <w:rStyle w:val="markedcontent"/>
          <w:b/>
          <w:bCs/>
          <w:sz w:val="24"/>
          <w:szCs w:val="24"/>
        </w:rPr>
        <w:t xml:space="preserve">Représentant </w:t>
      </w:r>
      <w:r w:rsidRPr="00AE3A64">
        <w:rPr>
          <w:rStyle w:val="markedcontent"/>
          <w:rFonts w:cs="Arial"/>
          <w:b/>
          <w:bCs/>
          <w:sz w:val="24"/>
          <w:szCs w:val="24"/>
        </w:rPr>
        <w:t>» ou</w:t>
      </w:r>
      <w:r>
        <w:rPr>
          <w:b/>
          <w:bCs/>
          <w:sz w:val="24"/>
          <w:szCs w:val="24"/>
        </w:rPr>
        <w:t xml:space="preserve"> </w:t>
      </w:r>
      <w:r w:rsidRPr="00AE3A64">
        <w:rPr>
          <w:rStyle w:val="markedcontent"/>
          <w:rFonts w:cs="Arial"/>
          <w:b/>
          <w:bCs/>
          <w:sz w:val="24"/>
          <w:szCs w:val="24"/>
        </w:rPr>
        <w:t xml:space="preserve">« </w:t>
      </w:r>
      <w:r w:rsidRPr="00AE3A64">
        <w:rPr>
          <w:rStyle w:val="markedcontent"/>
          <w:b/>
          <w:bCs/>
          <w:sz w:val="24"/>
          <w:szCs w:val="24"/>
        </w:rPr>
        <w:t xml:space="preserve">Secrétaire </w:t>
      </w:r>
      <w:r w:rsidRPr="00AE3A64">
        <w:rPr>
          <w:rStyle w:val="markedcontent"/>
          <w:rFonts w:cs="Arial"/>
          <w:b/>
          <w:bCs/>
          <w:sz w:val="24"/>
          <w:szCs w:val="24"/>
        </w:rPr>
        <w:t>».</w:t>
      </w:r>
      <w:r>
        <w:rPr>
          <w:rStyle w:val="markedcontent"/>
          <w:rFonts w:cs="Arial"/>
          <w:b/>
          <w:bCs/>
          <w:sz w:val="24"/>
          <w:szCs w:val="24"/>
        </w:rPr>
        <w:t xml:space="preserve"> </w:t>
      </w:r>
    </w:p>
    <w:p w14:paraId="46C13986" w14:textId="468B4C45" w:rsidR="00AE3A64" w:rsidRPr="00AE3A64" w:rsidRDefault="00AE3A64" w:rsidP="00AE3A64">
      <w:pPr>
        <w:pStyle w:val="Paragraphedeliste"/>
        <w:numPr>
          <w:ilvl w:val="0"/>
          <w:numId w:val="32"/>
        </w:numPr>
        <w:rPr>
          <w:b/>
          <w:bCs/>
          <w:sz w:val="24"/>
          <w:szCs w:val="24"/>
        </w:rPr>
      </w:pPr>
      <w:r w:rsidRPr="00AE3A64">
        <w:rPr>
          <w:rStyle w:val="markedcontent"/>
          <w:rFonts w:cs="Arial"/>
          <w:b/>
          <w:bCs/>
          <w:sz w:val="24"/>
          <w:szCs w:val="24"/>
        </w:rPr>
        <w:t xml:space="preserve"> Afficher le nom, le titre, le numéro de département, le salaire des</w:t>
      </w:r>
      <w:r>
        <w:rPr>
          <w:b/>
          <w:bCs/>
          <w:sz w:val="24"/>
          <w:szCs w:val="24"/>
        </w:rPr>
        <w:t xml:space="preserve"> </w:t>
      </w:r>
      <w:r w:rsidRPr="00AE3A64">
        <w:rPr>
          <w:rStyle w:val="markedcontent"/>
          <w:rFonts w:cs="Arial"/>
          <w:b/>
          <w:bCs/>
          <w:sz w:val="24"/>
          <w:szCs w:val="24"/>
        </w:rPr>
        <w:t xml:space="preserve">employés dont le titre est Représentant, ou dont le titre est </w:t>
      </w:r>
      <w:r>
        <w:rPr>
          <w:rStyle w:val="markedcontent"/>
          <w:rFonts w:cs="Arial"/>
          <w:b/>
          <w:bCs/>
          <w:sz w:val="24"/>
          <w:szCs w:val="24"/>
        </w:rPr>
        <w:t>« </w:t>
      </w:r>
      <w:r w:rsidRPr="00AE3A64">
        <w:rPr>
          <w:rStyle w:val="markedcontent"/>
          <w:rFonts w:cs="Arial"/>
          <w:b/>
          <w:bCs/>
          <w:sz w:val="24"/>
          <w:szCs w:val="24"/>
        </w:rPr>
        <w:t>Secrétaire</w:t>
      </w:r>
      <w:r>
        <w:rPr>
          <w:rStyle w:val="markedcontent"/>
          <w:rFonts w:cs="Arial"/>
          <w:b/>
          <w:bCs/>
          <w:sz w:val="24"/>
          <w:szCs w:val="24"/>
        </w:rPr>
        <w:t> »</w:t>
      </w:r>
      <w:r>
        <w:rPr>
          <w:b/>
          <w:bCs/>
          <w:sz w:val="24"/>
          <w:szCs w:val="24"/>
        </w:rPr>
        <w:t xml:space="preserve"> </w:t>
      </w:r>
      <w:r w:rsidRPr="00AE3A64">
        <w:rPr>
          <w:rStyle w:val="markedcontent"/>
          <w:rFonts w:cs="Arial"/>
          <w:b/>
          <w:bCs/>
          <w:sz w:val="24"/>
          <w:szCs w:val="24"/>
        </w:rPr>
        <w:t xml:space="preserve">dans le département numéro </w:t>
      </w:r>
      <w:r w:rsidRPr="00AE3A64">
        <w:rPr>
          <w:rStyle w:val="markedcontent"/>
          <w:b/>
          <w:bCs/>
          <w:sz w:val="24"/>
          <w:szCs w:val="24"/>
        </w:rPr>
        <w:t>34</w:t>
      </w:r>
      <w:r w:rsidRPr="00AE3A64">
        <w:rPr>
          <w:rStyle w:val="markedcontent"/>
          <w:rFonts w:cs="Arial"/>
          <w:b/>
          <w:bCs/>
          <w:sz w:val="24"/>
          <w:szCs w:val="24"/>
        </w:rPr>
        <w:t>.</w:t>
      </w:r>
    </w:p>
    <w:p w14:paraId="601E3720" w14:textId="72E469D5" w:rsidR="00AE3A64" w:rsidRPr="00AE72C7" w:rsidRDefault="00AE3A64" w:rsidP="00AE3A64">
      <w:pPr>
        <w:pStyle w:val="Paragraphedeliste"/>
        <w:numPr>
          <w:ilvl w:val="0"/>
          <w:numId w:val="32"/>
        </w:numPr>
        <w:rPr>
          <w:rStyle w:val="markedcontent"/>
          <w:b/>
          <w:bCs/>
          <w:sz w:val="24"/>
          <w:szCs w:val="24"/>
        </w:rPr>
      </w:pPr>
      <w:r w:rsidRPr="00AE3A64">
        <w:rPr>
          <w:b/>
          <w:bCs/>
          <w:sz w:val="24"/>
          <w:szCs w:val="24"/>
        </w:rPr>
        <w:t xml:space="preserve"> </w:t>
      </w:r>
      <w:r w:rsidRPr="00AE3A64">
        <w:rPr>
          <w:rStyle w:val="markedcontent"/>
          <w:rFonts w:cs="Arial"/>
          <w:b/>
          <w:bCs/>
          <w:sz w:val="24"/>
          <w:szCs w:val="24"/>
        </w:rPr>
        <w:t>Afficher le nom, et le salaire des employés dont le salaire est compris</w:t>
      </w:r>
      <w:r w:rsidRPr="00AE3A64">
        <w:rPr>
          <w:b/>
          <w:bCs/>
          <w:sz w:val="24"/>
          <w:szCs w:val="24"/>
        </w:rPr>
        <w:br/>
      </w:r>
      <w:r w:rsidRPr="00AE3A64">
        <w:rPr>
          <w:rStyle w:val="markedcontent"/>
          <w:rFonts w:cs="Arial"/>
          <w:b/>
          <w:bCs/>
          <w:sz w:val="24"/>
          <w:szCs w:val="24"/>
        </w:rPr>
        <w:t xml:space="preserve">entre </w:t>
      </w:r>
      <w:r w:rsidRPr="00AE3A64">
        <w:rPr>
          <w:rStyle w:val="markedcontent"/>
          <w:b/>
          <w:bCs/>
          <w:sz w:val="24"/>
          <w:szCs w:val="24"/>
        </w:rPr>
        <w:t xml:space="preserve">20000 </w:t>
      </w:r>
      <w:r w:rsidRPr="00AE3A64">
        <w:rPr>
          <w:rStyle w:val="markedcontent"/>
          <w:rFonts w:cs="Arial"/>
          <w:b/>
          <w:bCs/>
          <w:sz w:val="24"/>
          <w:szCs w:val="24"/>
        </w:rPr>
        <w:t xml:space="preserve">et </w:t>
      </w:r>
      <w:r w:rsidRPr="00AE3A64">
        <w:rPr>
          <w:rStyle w:val="markedcontent"/>
          <w:b/>
          <w:bCs/>
          <w:sz w:val="24"/>
          <w:szCs w:val="24"/>
        </w:rPr>
        <w:t>30000</w:t>
      </w:r>
      <w:r w:rsidRPr="00AE3A64">
        <w:rPr>
          <w:rStyle w:val="markedcontent"/>
          <w:rFonts w:cs="Arial"/>
          <w:b/>
          <w:bCs/>
          <w:sz w:val="24"/>
          <w:szCs w:val="24"/>
        </w:rPr>
        <w:t>.</w:t>
      </w:r>
    </w:p>
    <w:p w14:paraId="3FBD0FAF" w14:textId="5F98F7D9" w:rsidR="00AE72C7" w:rsidRDefault="00AE72C7" w:rsidP="00AE72C7">
      <w:pPr>
        <w:rPr>
          <w:b/>
          <w:bCs/>
          <w:sz w:val="24"/>
          <w:szCs w:val="24"/>
        </w:rPr>
      </w:pPr>
    </w:p>
    <w:p w14:paraId="0A6929DC" w14:textId="0C490EF2" w:rsidR="00AE72C7" w:rsidRDefault="00AE72C7" w:rsidP="00AE72C7">
      <w:pPr>
        <w:pStyle w:val="Titre2"/>
      </w:pPr>
      <w:r>
        <w:t>Négation et recherche approchée</w:t>
      </w:r>
    </w:p>
    <w:p w14:paraId="4ABF542C" w14:textId="77777777" w:rsidR="00AE72C7" w:rsidRPr="00AE72C7" w:rsidRDefault="00AE72C7" w:rsidP="00AE72C7">
      <w:pPr>
        <w:rPr>
          <w:rStyle w:val="markedcontent"/>
          <w:rFonts w:cs="Arial"/>
          <w:sz w:val="24"/>
          <w:szCs w:val="24"/>
        </w:rPr>
      </w:pPr>
      <w:r w:rsidRPr="00AE72C7">
        <w:rPr>
          <w:rStyle w:val="markedcontent"/>
          <w:rFonts w:cs="Arial"/>
          <w:sz w:val="24"/>
          <w:szCs w:val="24"/>
        </w:rPr>
        <w:t xml:space="preserve">Les opérateurs arithmétiques sont niés avec « </w:t>
      </w:r>
      <w:r w:rsidRPr="00AE72C7">
        <w:rPr>
          <w:rStyle w:val="markedcontent"/>
          <w:sz w:val="24"/>
          <w:szCs w:val="24"/>
        </w:rPr>
        <w:t xml:space="preserve">! </w:t>
      </w:r>
      <w:r w:rsidRPr="00AE72C7">
        <w:rPr>
          <w:rStyle w:val="markedcontent"/>
          <w:rFonts w:cs="Arial"/>
          <w:sz w:val="24"/>
          <w:szCs w:val="24"/>
        </w:rPr>
        <w:t>» : par exemple « non égal » s'écrit</w:t>
      </w:r>
      <w:r w:rsidRPr="00AE72C7">
        <w:rPr>
          <w:sz w:val="24"/>
          <w:szCs w:val="24"/>
        </w:rPr>
        <w:br/>
      </w:r>
      <w:r w:rsidRPr="00AE72C7">
        <w:rPr>
          <w:rStyle w:val="markedcontent"/>
          <w:rFonts w:cs="Arial"/>
          <w:sz w:val="24"/>
          <w:szCs w:val="24"/>
        </w:rPr>
        <w:t xml:space="preserve">« </w:t>
      </w:r>
      <w:r w:rsidRPr="00AE72C7">
        <w:rPr>
          <w:rStyle w:val="markedcontent"/>
          <w:sz w:val="24"/>
          <w:szCs w:val="24"/>
        </w:rPr>
        <w:t xml:space="preserve">!= </w:t>
      </w:r>
      <w:r w:rsidRPr="00AE72C7">
        <w:rPr>
          <w:rStyle w:val="markedcontent"/>
          <w:rFonts w:cs="Arial"/>
          <w:sz w:val="24"/>
          <w:szCs w:val="24"/>
        </w:rPr>
        <w:t xml:space="preserve">» (ou « </w:t>
      </w:r>
      <w:r w:rsidRPr="00AE72C7">
        <w:rPr>
          <w:rStyle w:val="markedcontent"/>
          <w:sz w:val="24"/>
          <w:szCs w:val="24"/>
        </w:rPr>
        <w:t xml:space="preserve">&lt;&gt; </w:t>
      </w:r>
      <w:r w:rsidRPr="00AE72C7">
        <w:rPr>
          <w:rStyle w:val="markedcontent"/>
          <w:rFonts w:cs="Arial"/>
          <w:sz w:val="24"/>
          <w:szCs w:val="24"/>
        </w:rPr>
        <w:t>»).</w:t>
      </w:r>
    </w:p>
    <w:p w14:paraId="69CF024C" w14:textId="11BAEA68" w:rsidR="00AE72C7" w:rsidRPr="00AE72C7" w:rsidRDefault="00AE72C7" w:rsidP="00AE72C7">
      <w:pPr>
        <w:rPr>
          <w:sz w:val="24"/>
          <w:szCs w:val="24"/>
        </w:rPr>
      </w:pPr>
      <w:r w:rsidRPr="00AE72C7">
        <w:rPr>
          <w:sz w:val="24"/>
          <w:szCs w:val="24"/>
        </w:rPr>
        <w:br/>
      </w:r>
      <w:r w:rsidRPr="00AE72C7">
        <w:rPr>
          <w:rStyle w:val="markedcontent"/>
          <w:rFonts w:cs="Arial"/>
          <w:sz w:val="24"/>
          <w:szCs w:val="24"/>
        </w:rPr>
        <w:t xml:space="preserve">Les autres opérateurs sont niés par « </w:t>
      </w:r>
      <w:r w:rsidRPr="00AE72C7">
        <w:rPr>
          <w:rStyle w:val="markedcontent"/>
          <w:sz w:val="24"/>
          <w:szCs w:val="24"/>
        </w:rPr>
        <w:t xml:space="preserve">NOT </w:t>
      </w:r>
      <w:r w:rsidRPr="00AE72C7">
        <w:rPr>
          <w:rStyle w:val="markedcontent"/>
          <w:rFonts w:cs="Arial"/>
          <w:sz w:val="24"/>
          <w:szCs w:val="24"/>
        </w:rPr>
        <w:t xml:space="preserve">» : par exemple « pas dans » s'écrit « </w:t>
      </w:r>
      <w:r w:rsidRPr="00AE72C7">
        <w:rPr>
          <w:rStyle w:val="markedcontent"/>
          <w:sz w:val="24"/>
          <w:szCs w:val="24"/>
        </w:rPr>
        <w:t>NOT</w:t>
      </w:r>
      <w:r w:rsidRPr="00AE72C7">
        <w:rPr>
          <w:sz w:val="24"/>
          <w:szCs w:val="24"/>
        </w:rPr>
        <w:br/>
      </w:r>
      <w:r w:rsidRPr="00AE72C7">
        <w:rPr>
          <w:rStyle w:val="markedcontent"/>
          <w:sz w:val="24"/>
          <w:szCs w:val="24"/>
        </w:rPr>
        <w:t xml:space="preserve">IN </w:t>
      </w:r>
      <w:r w:rsidRPr="00AE72C7">
        <w:rPr>
          <w:rStyle w:val="markedcontent"/>
          <w:rFonts w:cs="Arial"/>
          <w:sz w:val="24"/>
          <w:szCs w:val="24"/>
        </w:rPr>
        <w:t>».</w:t>
      </w:r>
    </w:p>
    <w:p w14:paraId="290B094E" w14:textId="31C13962" w:rsidR="00AE72C7" w:rsidRPr="00AE72C7" w:rsidRDefault="00AE72C7" w:rsidP="00AE72C7">
      <w:pPr>
        <w:rPr>
          <w:b/>
          <w:bCs/>
          <w:sz w:val="24"/>
          <w:szCs w:val="24"/>
        </w:rPr>
      </w:pPr>
      <w:r w:rsidRPr="00AE72C7">
        <w:rPr>
          <w:rStyle w:val="markedcontent"/>
          <w:rFonts w:cs="Arial"/>
          <w:sz w:val="24"/>
          <w:szCs w:val="24"/>
        </w:rPr>
        <w:t xml:space="preserve">Les caractères jokers sont « </w:t>
      </w:r>
      <w:r w:rsidRPr="00AE72C7">
        <w:rPr>
          <w:rStyle w:val="markedcontent"/>
          <w:sz w:val="24"/>
          <w:szCs w:val="24"/>
        </w:rPr>
        <w:t xml:space="preserve">% </w:t>
      </w:r>
      <w:r w:rsidRPr="00AE72C7">
        <w:rPr>
          <w:rStyle w:val="markedcontent"/>
          <w:rFonts w:cs="Arial"/>
          <w:sz w:val="24"/>
          <w:szCs w:val="24"/>
        </w:rPr>
        <w:t xml:space="preserve">» pour une chaîne et « </w:t>
      </w:r>
      <w:r w:rsidRPr="00AE72C7">
        <w:rPr>
          <w:rStyle w:val="markedcontent"/>
          <w:sz w:val="24"/>
          <w:szCs w:val="24"/>
        </w:rPr>
        <w:t xml:space="preserve">_ </w:t>
      </w:r>
      <w:r w:rsidRPr="00AE72C7">
        <w:rPr>
          <w:rStyle w:val="markedcontent"/>
          <w:rFonts w:cs="Arial"/>
          <w:sz w:val="24"/>
          <w:szCs w:val="24"/>
        </w:rPr>
        <w:t>» pour un caractère. On les</w:t>
      </w:r>
      <w:r w:rsidRPr="00AE72C7">
        <w:rPr>
          <w:sz w:val="24"/>
          <w:szCs w:val="24"/>
        </w:rPr>
        <w:br/>
      </w:r>
      <w:r w:rsidRPr="00AE72C7">
        <w:rPr>
          <w:rStyle w:val="markedcontent"/>
          <w:rFonts w:cs="Arial"/>
          <w:sz w:val="24"/>
          <w:szCs w:val="24"/>
        </w:rPr>
        <w:t xml:space="preserve">utilise avec l'opérateur </w:t>
      </w:r>
      <w:r w:rsidRPr="00AE72C7">
        <w:rPr>
          <w:rStyle w:val="markedcontent"/>
          <w:sz w:val="24"/>
          <w:szCs w:val="24"/>
        </w:rPr>
        <w:t>LIKE</w:t>
      </w:r>
      <w:r w:rsidRPr="00AE72C7">
        <w:rPr>
          <w:rStyle w:val="markedcontent"/>
          <w:rFonts w:cs="Arial"/>
          <w:sz w:val="24"/>
          <w:szCs w:val="24"/>
        </w:rPr>
        <w:t>.</w:t>
      </w:r>
    </w:p>
    <w:p w14:paraId="34199798" w14:textId="77777777" w:rsidR="00D275FA" w:rsidRPr="00D275FA" w:rsidRDefault="00AE72C7" w:rsidP="00AE72C7">
      <w:pPr>
        <w:pStyle w:val="Paragraphedeliste"/>
        <w:numPr>
          <w:ilvl w:val="0"/>
          <w:numId w:val="32"/>
        </w:numPr>
        <w:rPr>
          <w:b/>
          <w:bCs/>
          <w:sz w:val="24"/>
          <w:szCs w:val="24"/>
        </w:rPr>
      </w:pPr>
      <w:r w:rsidRPr="00D275FA">
        <w:rPr>
          <w:rStyle w:val="markedcontent"/>
          <w:rFonts w:cs="Arial"/>
          <w:b/>
          <w:bCs/>
          <w:sz w:val="24"/>
          <w:szCs w:val="24"/>
        </w:rPr>
        <w:t xml:space="preserve">Afficher le nom des employés commençant par la lettre « </w:t>
      </w:r>
      <w:r w:rsidRPr="00D275FA">
        <w:rPr>
          <w:rStyle w:val="markedcontent"/>
          <w:b/>
          <w:bCs/>
          <w:sz w:val="24"/>
          <w:szCs w:val="24"/>
        </w:rPr>
        <w:t xml:space="preserve">H </w:t>
      </w:r>
      <w:r w:rsidRPr="00D275FA">
        <w:rPr>
          <w:rStyle w:val="markedcontent"/>
          <w:rFonts w:cs="Arial"/>
          <w:b/>
          <w:bCs/>
          <w:sz w:val="24"/>
          <w:szCs w:val="24"/>
        </w:rPr>
        <w:t>».</w:t>
      </w:r>
    </w:p>
    <w:p w14:paraId="00FEBE7E" w14:textId="77777777" w:rsidR="00D275FA" w:rsidRPr="00D275FA" w:rsidRDefault="00AE72C7" w:rsidP="00AE72C7">
      <w:pPr>
        <w:pStyle w:val="Paragraphedeliste"/>
        <w:numPr>
          <w:ilvl w:val="0"/>
          <w:numId w:val="32"/>
        </w:numPr>
        <w:rPr>
          <w:b/>
          <w:bCs/>
          <w:sz w:val="24"/>
          <w:szCs w:val="24"/>
        </w:rPr>
      </w:pPr>
      <w:r w:rsidRPr="00D275FA">
        <w:rPr>
          <w:rStyle w:val="markedcontent"/>
          <w:rFonts w:cs="Arial"/>
          <w:b/>
          <w:bCs/>
          <w:sz w:val="24"/>
          <w:szCs w:val="24"/>
        </w:rPr>
        <w:t xml:space="preserve">Afficher le nom des employés se terminant par la lettre « </w:t>
      </w:r>
      <w:r w:rsidRPr="00D275FA">
        <w:rPr>
          <w:rStyle w:val="markedcontent"/>
          <w:b/>
          <w:bCs/>
          <w:sz w:val="24"/>
          <w:szCs w:val="24"/>
        </w:rPr>
        <w:t xml:space="preserve">n </w:t>
      </w:r>
      <w:r w:rsidRPr="00D275FA">
        <w:rPr>
          <w:rStyle w:val="markedcontent"/>
          <w:rFonts w:cs="Arial"/>
          <w:b/>
          <w:bCs/>
          <w:sz w:val="24"/>
          <w:szCs w:val="24"/>
        </w:rPr>
        <w:t>».</w:t>
      </w:r>
    </w:p>
    <w:p w14:paraId="7563614C" w14:textId="509100C6" w:rsidR="00D275FA" w:rsidRPr="00D275FA" w:rsidRDefault="00AE72C7" w:rsidP="00AE72C7">
      <w:pPr>
        <w:pStyle w:val="Paragraphedeliste"/>
        <w:numPr>
          <w:ilvl w:val="0"/>
          <w:numId w:val="32"/>
        </w:numPr>
        <w:rPr>
          <w:rStyle w:val="markedcontent"/>
          <w:b/>
          <w:bCs/>
          <w:sz w:val="24"/>
          <w:szCs w:val="24"/>
        </w:rPr>
      </w:pPr>
      <w:r w:rsidRPr="00D275FA">
        <w:rPr>
          <w:rStyle w:val="markedcontent"/>
          <w:rFonts w:cs="Arial"/>
          <w:b/>
          <w:bCs/>
          <w:sz w:val="24"/>
          <w:szCs w:val="24"/>
        </w:rPr>
        <w:t xml:space="preserve">Afficher le nom des employés contenant la lettre « </w:t>
      </w:r>
      <w:r w:rsidRPr="00D275FA">
        <w:rPr>
          <w:rStyle w:val="markedcontent"/>
          <w:b/>
          <w:bCs/>
          <w:sz w:val="24"/>
          <w:szCs w:val="24"/>
        </w:rPr>
        <w:t xml:space="preserve">u </w:t>
      </w:r>
      <w:r w:rsidRPr="00D275FA">
        <w:rPr>
          <w:rStyle w:val="markedcontent"/>
          <w:rFonts w:cs="Arial"/>
          <w:b/>
          <w:bCs/>
          <w:sz w:val="24"/>
          <w:szCs w:val="24"/>
        </w:rPr>
        <w:t>» en 3ème</w:t>
      </w:r>
      <w:r w:rsidRPr="00D275FA">
        <w:rPr>
          <w:b/>
          <w:bCs/>
          <w:sz w:val="24"/>
          <w:szCs w:val="24"/>
        </w:rPr>
        <w:br/>
      </w:r>
      <w:r w:rsidRPr="00D275FA">
        <w:rPr>
          <w:rStyle w:val="markedcontent"/>
          <w:rFonts w:cs="Arial"/>
          <w:b/>
          <w:bCs/>
          <w:sz w:val="24"/>
          <w:szCs w:val="24"/>
        </w:rPr>
        <w:t>position.</w:t>
      </w:r>
    </w:p>
    <w:p w14:paraId="569D94F8" w14:textId="7668CD2D" w:rsidR="00D275FA" w:rsidRDefault="009F5A02" w:rsidP="009F5A02">
      <w:pPr>
        <w:suppressAutoHyphens w:val="0"/>
        <w:spacing w:after="0" w:line="240" w:lineRule="auto"/>
        <w:ind w:right="0"/>
        <w:jc w:val="left"/>
        <w:rPr>
          <w:b/>
          <w:bCs/>
          <w:sz w:val="24"/>
          <w:szCs w:val="24"/>
        </w:rPr>
      </w:pPr>
      <w:r>
        <w:rPr>
          <w:b/>
          <w:bCs/>
          <w:sz w:val="24"/>
          <w:szCs w:val="24"/>
        </w:rPr>
        <w:br w:type="page"/>
      </w:r>
    </w:p>
    <w:p w14:paraId="56618121" w14:textId="0815B8F9" w:rsidR="00D275FA" w:rsidRDefault="00D275FA" w:rsidP="00D275FA">
      <w:pPr>
        <w:pStyle w:val="Titre2"/>
      </w:pPr>
      <w:r>
        <w:lastRenderedPageBreak/>
        <w:t>Tri des résultats</w:t>
      </w:r>
    </w:p>
    <w:p w14:paraId="27180158" w14:textId="4DFB2349" w:rsidR="00D275FA" w:rsidRDefault="00D275FA" w:rsidP="00D275FA">
      <w:pPr>
        <w:rPr>
          <w:b/>
          <w:bCs/>
          <w:sz w:val="24"/>
          <w:szCs w:val="24"/>
        </w:rPr>
      </w:pPr>
      <w:r w:rsidRPr="00D275FA">
        <w:rPr>
          <w:sz w:val="24"/>
          <w:szCs w:val="24"/>
        </w:rPr>
        <w:t>La clause</w:t>
      </w:r>
      <w:r>
        <w:rPr>
          <w:b/>
          <w:bCs/>
          <w:sz w:val="24"/>
          <w:szCs w:val="24"/>
        </w:rPr>
        <w:t xml:space="preserve"> « </w:t>
      </w:r>
      <w:r w:rsidRPr="00D275FA">
        <w:rPr>
          <w:rFonts w:ascii="Courier New" w:hAnsi="Courier New" w:cs="Courier New"/>
          <w:b/>
          <w:bCs/>
          <w:sz w:val="24"/>
          <w:szCs w:val="24"/>
        </w:rPr>
        <w:t>ORDER BY </w:t>
      </w:r>
      <w:r>
        <w:rPr>
          <w:b/>
          <w:bCs/>
          <w:sz w:val="24"/>
          <w:szCs w:val="24"/>
        </w:rPr>
        <w:t xml:space="preserve">» </w:t>
      </w:r>
      <w:r w:rsidRPr="00D275FA">
        <w:rPr>
          <w:sz w:val="24"/>
          <w:szCs w:val="24"/>
        </w:rPr>
        <w:t>permet de trier les résultats en fonction d’une colonn</w:t>
      </w:r>
      <w:r>
        <w:rPr>
          <w:sz w:val="24"/>
          <w:szCs w:val="24"/>
        </w:rPr>
        <w:t>e</w:t>
      </w:r>
      <w:r w:rsidRPr="00D275FA">
        <w:rPr>
          <w:sz w:val="24"/>
          <w:szCs w:val="24"/>
        </w:rPr>
        <w:t>.</w:t>
      </w:r>
      <w:r>
        <w:rPr>
          <w:sz w:val="24"/>
          <w:szCs w:val="24"/>
        </w:rPr>
        <w:t xml:space="preserve"> Vous pouvez vous référer à la ressource suivante pour un compréhension de son fonctionnement : </w:t>
      </w:r>
      <w:hyperlink r:id="rId20" w:history="1">
        <w:r w:rsidRPr="00D275FA">
          <w:rPr>
            <w:rStyle w:val="Lienhypertexte"/>
            <w:sz w:val="24"/>
            <w:szCs w:val="24"/>
          </w:rPr>
          <w:t>https://sql.sh/cours/order-by</w:t>
        </w:r>
      </w:hyperlink>
    </w:p>
    <w:p w14:paraId="791175F0" w14:textId="77777777" w:rsidR="00D275FA" w:rsidRPr="00D275FA" w:rsidRDefault="00D275FA" w:rsidP="00D275FA">
      <w:pPr>
        <w:rPr>
          <w:b/>
          <w:bCs/>
          <w:sz w:val="24"/>
          <w:szCs w:val="24"/>
        </w:rPr>
      </w:pPr>
    </w:p>
    <w:p w14:paraId="231B5A3B" w14:textId="4E359E93" w:rsidR="00D275FA" w:rsidRPr="00D275FA" w:rsidRDefault="00AE72C7" w:rsidP="00AE72C7">
      <w:pPr>
        <w:pStyle w:val="Paragraphedeliste"/>
        <w:numPr>
          <w:ilvl w:val="0"/>
          <w:numId w:val="32"/>
        </w:numPr>
        <w:rPr>
          <w:b/>
          <w:bCs/>
          <w:sz w:val="24"/>
          <w:szCs w:val="24"/>
        </w:rPr>
      </w:pPr>
      <w:r w:rsidRPr="00D275FA">
        <w:rPr>
          <w:rStyle w:val="markedcontent"/>
          <w:rFonts w:cs="Arial"/>
          <w:b/>
          <w:bCs/>
          <w:sz w:val="24"/>
          <w:szCs w:val="24"/>
        </w:rPr>
        <w:t xml:space="preserve">Afficher le salaire et le nom des employés du service </w:t>
      </w:r>
      <w:r w:rsidRPr="00D275FA">
        <w:rPr>
          <w:rStyle w:val="markedcontent"/>
          <w:b/>
          <w:bCs/>
          <w:sz w:val="24"/>
          <w:szCs w:val="24"/>
        </w:rPr>
        <w:t xml:space="preserve">41 </w:t>
      </w:r>
      <w:r w:rsidRPr="00D275FA">
        <w:rPr>
          <w:rStyle w:val="markedcontent"/>
          <w:rFonts w:cs="Arial"/>
          <w:b/>
          <w:bCs/>
          <w:sz w:val="24"/>
          <w:szCs w:val="24"/>
        </w:rPr>
        <w:t>classés par</w:t>
      </w:r>
      <w:r w:rsidR="00D275FA">
        <w:rPr>
          <w:b/>
          <w:bCs/>
          <w:sz w:val="24"/>
          <w:szCs w:val="24"/>
        </w:rPr>
        <w:t xml:space="preserve"> </w:t>
      </w:r>
      <w:r w:rsidRPr="00D275FA">
        <w:rPr>
          <w:rStyle w:val="markedcontent"/>
          <w:rFonts w:cs="Arial"/>
          <w:b/>
          <w:bCs/>
          <w:sz w:val="24"/>
          <w:szCs w:val="24"/>
        </w:rPr>
        <w:t>salaire croissant.</w:t>
      </w:r>
    </w:p>
    <w:p w14:paraId="23C38194" w14:textId="03CA287E" w:rsidR="00D275FA" w:rsidRPr="00D275FA" w:rsidRDefault="00AE72C7" w:rsidP="00AE72C7">
      <w:pPr>
        <w:pStyle w:val="Paragraphedeliste"/>
        <w:numPr>
          <w:ilvl w:val="0"/>
          <w:numId w:val="32"/>
        </w:numPr>
        <w:rPr>
          <w:b/>
          <w:bCs/>
          <w:sz w:val="24"/>
          <w:szCs w:val="24"/>
        </w:rPr>
      </w:pPr>
      <w:r w:rsidRPr="00D275FA">
        <w:rPr>
          <w:rStyle w:val="markedcontent"/>
          <w:rFonts w:cs="Arial"/>
          <w:b/>
          <w:bCs/>
          <w:sz w:val="24"/>
          <w:szCs w:val="24"/>
        </w:rPr>
        <w:t xml:space="preserve">Afficher le salaire et le nom des employés du service </w:t>
      </w:r>
      <w:r w:rsidRPr="00D275FA">
        <w:rPr>
          <w:rStyle w:val="markedcontent"/>
          <w:b/>
          <w:bCs/>
          <w:sz w:val="24"/>
          <w:szCs w:val="24"/>
        </w:rPr>
        <w:t xml:space="preserve">41 </w:t>
      </w:r>
      <w:r w:rsidRPr="00D275FA">
        <w:rPr>
          <w:rStyle w:val="markedcontent"/>
          <w:rFonts w:cs="Arial"/>
          <w:b/>
          <w:bCs/>
          <w:sz w:val="24"/>
          <w:szCs w:val="24"/>
        </w:rPr>
        <w:t>classés par</w:t>
      </w:r>
      <w:r w:rsidR="00D275FA">
        <w:rPr>
          <w:b/>
          <w:bCs/>
          <w:sz w:val="24"/>
          <w:szCs w:val="24"/>
        </w:rPr>
        <w:t xml:space="preserve"> </w:t>
      </w:r>
      <w:r w:rsidRPr="00D275FA">
        <w:rPr>
          <w:rStyle w:val="markedcontent"/>
          <w:rFonts w:cs="Arial"/>
          <w:b/>
          <w:bCs/>
          <w:sz w:val="24"/>
          <w:szCs w:val="24"/>
        </w:rPr>
        <w:t>salaire décroissant.</w:t>
      </w:r>
    </w:p>
    <w:p w14:paraId="738F96AE" w14:textId="61EBC207" w:rsidR="00AE72C7" w:rsidRPr="00AB6FCB" w:rsidRDefault="00AE72C7" w:rsidP="00AE72C7">
      <w:pPr>
        <w:pStyle w:val="Paragraphedeliste"/>
        <w:numPr>
          <w:ilvl w:val="0"/>
          <w:numId w:val="32"/>
        </w:numPr>
        <w:rPr>
          <w:rStyle w:val="markedcontent"/>
          <w:b/>
          <w:bCs/>
          <w:sz w:val="24"/>
          <w:szCs w:val="24"/>
        </w:rPr>
      </w:pPr>
      <w:r w:rsidRPr="00D275FA">
        <w:rPr>
          <w:rStyle w:val="markedcontent"/>
          <w:rFonts w:cs="Arial"/>
          <w:b/>
          <w:bCs/>
          <w:sz w:val="24"/>
          <w:szCs w:val="24"/>
        </w:rPr>
        <w:t>Afficher le titre, le salaire et le nom des employés classés par titre</w:t>
      </w:r>
      <w:r w:rsidR="00D275FA">
        <w:rPr>
          <w:b/>
          <w:bCs/>
          <w:sz w:val="24"/>
          <w:szCs w:val="24"/>
        </w:rPr>
        <w:t xml:space="preserve"> </w:t>
      </w:r>
      <w:r w:rsidRPr="00D275FA">
        <w:rPr>
          <w:rStyle w:val="markedcontent"/>
          <w:rFonts w:cs="Arial"/>
          <w:b/>
          <w:bCs/>
          <w:sz w:val="24"/>
          <w:szCs w:val="24"/>
        </w:rPr>
        <w:t>croissant et par salaire décroissant.</w:t>
      </w:r>
    </w:p>
    <w:p w14:paraId="6BCC6A90" w14:textId="3A6DD3B1" w:rsidR="00AE72C7" w:rsidRDefault="00AE72C7" w:rsidP="00AE72C7">
      <w:pPr>
        <w:rPr>
          <w:b/>
          <w:bCs/>
          <w:sz w:val="24"/>
          <w:szCs w:val="24"/>
        </w:rPr>
      </w:pPr>
    </w:p>
    <w:p w14:paraId="225EF888" w14:textId="41B22ACC" w:rsidR="00AB6FCB" w:rsidRDefault="00AB6FCB" w:rsidP="00AB6FCB">
      <w:pPr>
        <w:pStyle w:val="Titre2"/>
        <w:rPr>
          <w:rStyle w:val="markedcontent"/>
          <w:rFonts w:cs="Arial"/>
        </w:rPr>
      </w:pPr>
      <w:r>
        <w:rPr>
          <w:rStyle w:val="markedcontent"/>
          <w:rFonts w:cs="Arial"/>
        </w:rPr>
        <w:t>Valeurs non renseignées</w:t>
      </w:r>
    </w:p>
    <w:p w14:paraId="16D031DD" w14:textId="77777777" w:rsidR="00AB6FCB" w:rsidRDefault="00AB6FCB" w:rsidP="00AB6FCB">
      <w:pPr>
        <w:rPr>
          <w:rStyle w:val="markedcontent"/>
          <w:rFonts w:cs="Arial"/>
          <w:sz w:val="24"/>
          <w:szCs w:val="24"/>
        </w:rPr>
      </w:pPr>
      <w:r w:rsidRPr="00AB6FCB">
        <w:rPr>
          <w:rStyle w:val="markedcontent"/>
          <w:rFonts w:cs="Arial"/>
          <w:sz w:val="24"/>
          <w:szCs w:val="24"/>
        </w:rPr>
        <w:t>En SQL il existe une valeur correspondant à la valeur vide. C'est l'équivalent de la valeur</w:t>
      </w:r>
      <w:r>
        <w:rPr>
          <w:sz w:val="24"/>
          <w:szCs w:val="24"/>
        </w:rPr>
        <w:t xml:space="preserve"> « </w:t>
      </w:r>
      <w:r w:rsidRPr="00AB6FCB">
        <w:rPr>
          <w:rStyle w:val="markedcontent"/>
          <w:sz w:val="24"/>
          <w:szCs w:val="24"/>
        </w:rPr>
        <w:t>Null</w:t>
      </w:r>
      <w:r>
        <w:rPr>
          <w:rStyle w:val="markedcontent"/>
          <w:sz w:val="24"/>
          <w:szCs w:val="24"/>
        </w:rPr>
        <w:t> »</w:t>
      </w:r>
      <w:r w:rsidRPr="00AB6FCB">
        <w:rPr>
          <w:rStyle w:val="markedcontent"/>
          <w:sz w:val="24"/>
          <w:szCs w:val="24"/>
        </w:rPr>
        <w:t xml:space="preserve"> </w:t>
      </w:r>
      <w:r w:rsidRPr="00AB6FCB">
        <w:rPr>
          <w:rStyle w:val="markedcontent"/>
          <w:rFonts w:cs="Arial"/>
          <w:sz w:val="24"/>
          <w:szCs w:val="24"/>
        </w:rPr>
        <w:t>de certains langages de programmation (</w:t>
      </w:r>
      <w:r>
        <w:rPr>
          <w:rStyle w:val="markedcontent"/>
          <w:rFonts w:cs="Arial"/>
          <w:sz w:val="24"/>
          <w:szCs w:val="24"/>
        </w:rPr>
        <w:t>J</w:t>
      </w:r>
      <w:r w:rsidRPr="00AB6FCB">
        <w:rPr>
          <w:rStyle w:val="markedcontent"/>
          <w:rFonts w:cs="Arial"/>
          <w:sz w:val="24"/>
          <w:szCs w:val="24"/>
        </w:rPr>
        <w:t>ava</w:t>
      </w:r>
      <w:r>
        <w:rPr>
          <w:rStyle w:val="markedcontent"/>
          <w:rFonts w:cs="Arial"/>
          <w:sz w:val="24"/>
          <w:szCs w:val="24"/>
        </w:rPr>
        <w:t>, C++, P</w:t>
      </w:r>
      <w:r w:rsidRPr="00AB6FCB">
        <w:rPr>
          <w:rStyle w:val="markedcontent"/>
          <w:rFonts w:cs="Arial"/>
          <w:sz w:val="24"/>
          <w:szCs w:val="24"/>
        </w:rPr>
        <w:t>ython). C'est la valeur</w:t>
      </w:r>
      <w:r>
        <w:rPr>
          <w:sz w:val="24"/>
          <w:szCs w:val="24"/>
        </w:rPr>
        <w:t xml:space="preserve"> </w:t>
      </w:r>
      <w:r w:rsidRPr="00AB6FCB">
        <w:rPr>
          <w:rStyle w:val="markedcontent"/>
          <w:rFonts w:cs="Arial"/>
          <w:sz w:val="24"/>
          <w:szCs w:val="24"/>
        </w:rPr>
        <w:t>qu</w:t>
      </w:r>
      <w:r>
        <w:rPr>
          <w:rStyle w:val="markedcontent"/>
          <w:rFonts w:cs="Arial"/>
          <w:sz w:val="24"/>
          <w:szCs w:val="24"/>
        </w:rPr>
        <w:t>e prenne</w:t>
      </w:r>
      <w:r w:rsidRPr="00AB6FCB">
        <w:rPr>
          <w:rStyle w:val="markedcontent"/>
          <w:rFonts w:cs="Arial"/>
          <w:sz w:val="24"/>
          <w:szCs w:val="24"/>
        </w:rPr>
        <w:t xml:space="preserve"> les champs non renseignés.</w:t>
      </w:r>
    </w:p>
    <w:p w14:paraId="6B20B909" w14:textId="0B8074CB" w:rsidR="00AB6FCB" w:rsidRDefault="00AB6FCB" w:rsidP="00AB6FCB">
      <w:pPr>
        <w:rPr>
          <w:rStyle w:val="markedcontent"/>
          <w:rFonts w:cs="Arial"/>
          <w:sz w:val="24"/>
          <w:szCs w:val="24"/>
        </w:rPr>
      </w:pPr>
      <w:r w:rsidRPr="00AB6FCB">
        <w:rPr>
          <w:rStyle w:val="markedcontent"/>
          <w:rFonts w:cs="Arial"/>
          <w:sz w:val="24"/>
          <w:szCs w:val="24"/>
        </w:rPr>
        <w:t xml:space="preserve">Elle s'appelle également </w:t>
      </w:r>
      <w:r>
        <w:rPr>
          <w:rStyle w:val="markedcontent"/>
          <w:rFonts w:cs="Arial"/>
          <w:sz w:val="24"/>
          <w:szCs w:val="24"/>
        </w:rPr>
        <w:t>« </w:t>
      </w:r>
      <w:r w:rsidRPr="00AB6FCB">
        <w:rPr>
          <w:rStyle w:val="markedcontent"/>
          <w:rFonts w:ascii="Courier New" w:hAnsi="Courier New" w:cs="Courier New"/>
          <w:b/>
          <w:bCs/>
          <w:sz w:val="24"/>
          <w:szCs w:val="24"/>
        </w:rPr>
        <w:t>NULL</w:t>
      </w:r>
      <w:r>
        <w:rPr>
          <w:rStyle w:val="markedcontent"/>
          <w:b/>
          <w:bCs/>
          <w:sz w:val="24"/>
          <w:szCs w:val="24"/>
        </w:rPr>
        <w:t> »</w:t>
      </w:r>
      <w:r w:rsidRPr="00AB6FCB">
        <w:rPr>
          <w:rStyle w:val="markedcontent"/>
          <w:rFonts w:cs="Arial"/>
          <w:sz w:val="24"/>
          <w:szCs w:val="24"/>
        </w:rPr>
        <w:t>. Cette valeur n'est pas</w:t>
      </w:r>
      <w:r>
        <w:rPr>
          <w:sz w:val="24"/>
          <w:szCs w:val="24"/>
        </w:rPr>
        <w:t xml:space="preserve"> </w:t>
      </w:r>
      <w:r w:rsidRPr="00AB6FCB">
        <w:rPr>
          <w:rStyle w:val="markedcontent"/>
          <w:rFonts w:cs="Arial"/>
          <w:sz w:val="24"/>
          <w:szCs w:val="24"/>
        </w:rPr>
        <w:t>prise en compte dans les classements.</w:t>
      </w:r>
    </w:p>
    <w:p w14:paraId="5A0D598D" w14:textId="5387AE61" w:rsidR="00AB6FCB" w:rsidRPr="00AB6FCB" w:rsidRDefault="00AB6FCB" w:rsidP="00AB6FCB">
      <w:pPr>
        <w:pStyle w:val="Paragraphedeliste"/>
        <w:numPr>
          <w:ilvl w:val="0"/>
          <w:numId w:val="32"/>
        </w:numPr>
        <w:rPr>
          <w:rStyle w:val="markedcontent"/>
          <w:b/>
          <w:bCs/>
          <w:sz w:val="24"/>
          <w:szCs w:val="24"/>
        </w:rPr>
      </w:pPr>
      <w:r w:rsidRPr="00AB6FCB">
        <w:rPr>
          <w:rStyle w:val="markedcontent"/>
          <w:rFonts w:cs="Arial"/>
          <w:b/>
          <w:bCs/>
          <w:sz w:val="24"/>
          <w:szCs w:val="24"/>
        </w:rPr>
        <w:t>Afficher le taux de commission, le salaire et le nom des employés</w:t>
      </w:r>
      <w:r w:rsidRPr="00AB6FCB">
        <w:rPr>
          <w:b/>
          <w:bCs/>
          <w:sz w:val="24"/>
          <w:szCs w:val="24"/>
        </w:rPr>
        <w:t xml:space="preserve"> </w:t>
      </w:r>
      <w:r w:rsidRPr="00AB6FCB">
        <w:rPr>
          <w:rStyle w:val="markedcontent"/>
          <w:rFonts w:cs="Arial"/>
          <w:b/>
          <w:bCs/>
          <w:sz w:val="24"/>
          <w:szCs w:val="24"/>
        </w:rPr>
        <w:t>classés par taux de commission croissante.</w:t>
      </w:r>
    </w:p>
    <w:p w14:paraId="79FC11E5" w14:textId="56476751" w:rsidR="00AB6FCB" w:rsidRPr="00AB6FCB" w:rsidRDefault="00AB6FCB" w:rsidP="00AB6FCB">
      <w:pPr>
        <w:rPr>
          <w:b/>
          <w:bCs/>
          <w:sz w:val="24"/>
          <w:szCs w:val="24"/>
        </w:rPr>
      </w:pPr>
    </w:p>
    <w:p w14:paraId="0C536246" w14:textId="5586B50C" w:rsidR="00AB6FCB" w:rsidRPr="00AB6FCB" w:rsidRDefault="00AB6FCB" w:rsidP="00AB6FCB">
      <w:pPr>
        <w:rPr>
          <w:b/>
          <w:bCs/>
          <w:sz w:val="24"/>
          <w:szCs w:val="24"/>
        </w:rPr>
      </w:pPr>
      <w:r w:rsidRPr="00AB6FCB">
        <w:rPr>
          <w:rStyle w:val="markedcontent"/>
          <w:rFonts w:cs="Arial"/>
          <w:sz w:val="24"/>
          <w:szCs w:val="24"/>
        </w:rPr>
        <w:t>Si on veut utiliser les valeurs non renseignées dans une restriction ce sera avec les</w:t>
      </w:r>
      <w:r w:rsidRPr="00AB6FCB">
        <w:rPr>
          <w:sz w:val="24"/>
          <w:szCs w:val="24"/>
        </w:rPr>
        <w:br/>
      </w:r>
      <w:r w:rsidRPr="00AB6FCB">
        <w:rPr>
          <w:rStyle w:val="markedcontent"/>
          <w:rFonts w:cs="Arial"/>
          <w:sz w:val="24"/>
          <w:szCs w:val="24"/>
        </w:rPr>
        <w:t xml:space="preserve">clauses </w:t>
      </w:r>
      <w:r>
        <w:rPr>
          <w:rStyle w:val="markedcontent"/>
          <w:rFonts w:cs="Arial"/>
          <w:sz w:val="24"/>
          <w:szCs w:val="24"/>
        </w:rPr>
        <w:t>« </w:t>
      </w:r>
      <w:r w:rsidRPr="00AB6FCB">
        <w:rPr>
          <w:rStyle w:val="markedcontent"/>
          <w:rFonts w:ascii="Courier New" w:hAnsi="Courier New" w:cs="Courier New"/>
          <w:b/>
          <w:bCs/>
          <w:sz w:val="24"/>
          <w:szCs w:val="24"/>
        </w:rPr>
        <w:t>IS NULL</w:t>
      </w:r>
      <w:r>
        <w:rPr>
          <w:rStyle w:val="markedcontent"/>
          <w:sz w:val="24"/>
          <w:szCs w:val="24"/>
        </w:rPr>
        <w:t> »</w:t>
      </w:r>
      <w:r w:rsidRPr="00AB6FCB">
        <w:rPr>
          <w:rStyle w:val="markedcontent"/>
          <w:sz w:val="24"/>
          <w:szCs w:val="24"/>
        </w:rPr>
        <w:t xml:space="preserve"> </w:t>
      </w:r>
      <w:r w:rsidRPr="00AB6FCB">
        <w:rPr>
          <w:rStyle w:val="markedcontent"/>
          <w:rFonts w:cs="Arial"/>
          <w:sz w:val="24"/>
          <w:szCs w:val="24"/>
        </w:rPr>
        <w:t>ou</w:t>
      </w:r>
      <w:r>
        <w:rPr>
          <w:rStyle w:val="markedcontent"/>
          <w:rFonts w:cs="Arial"/>
          <w:sz w:val="24"/>
          <w:szCs w:val="24"/>
        </w:rPr>
        <w:t> « </w:t>
      </w:r>
      <w:r w:rsidRPr="00AB6FCB">
        <w:rPr>
          <w:rStyle w:val="markedcontent"/>
          <w:rFonts w:ascii="Courier New" w:hAnsi="Courier New" w:cs="Courier New"/>
          <w:b/>
          <w:bCs/>
          <w:sz w:val="24"/>
          <w:szCs w:val="24"/>
        </w:rPr>
        <w:t>IS NOT NULL</w:t>
      </w:r>
      <w:r>
        <w:rPr>
          <w:rStyle w:val="markedcontent"/>
          <w:sz w:val="24"/>
          <w:szCs w:val="24"/>
        </w:rPr>
        <w:t> »</w:t>
      </w:r>
      <w:r w:rsidRPr="00AB6FCB">
        <w:rPr>
          <w:rStyle w:val="markedcontent"/>
          <w:rFonts w:cs="Arial"/>
          <w:sz w:val="24"/>
          <w:szCs w:val="24"/>
        </w:rPr>
        <w:t>.</w:t>
      </w:r>
    </w:p>
    <w:p w14:paraId="0B8699D9" w14:textId="77777777" w:rsidR="003020CA" w:rsidRPr="003020CA" w:rsidRDefault="003020CA" w:rsidP="003020CA">
      <w:pPr>
        <w:pStyle w:val="Paragraphedeliste"/>
        <w:numPr>
          <w:ilvl w:val="0"/>
          <w:numId w:val="32"/>
        </w:numPr>
        <w:rPr>
          <w:b/>
          <w:bCs/>
          <w:sz w:val="24"/>
          <w:szCs w:val="24"/>
        </w:rPr>
      </w:pPr>
      <w:r w:rsidRPr="003020CA">
        <w:rPr>
          <w:rStyle w:val="markedcontent"/>
          <w:rFonts w:cs="Arial"/>
          <w:b/>
          <w:bCs/>
          <w:sz w:val="24"/>
          <w:szCs w:val="24"/>
        </w:rPr>
        <w:t>Afficher le nom, le salaire, le taux de commission et le titre des</w:t>
      </w:r>
      <w:r w:rsidRPr="003020CA">
        <w:rPr>
          <w:b/>
          <w:bCs/>
          <w:sz w:val="24"/>
          <w:szCs w:val="24"/>
        </w:rPr>
        <w:t xml:space="preserve"> </w:t>
      </w:r>
      <w:r w:rsidRPr="003020CA">
        <w:rPr>
          <w:rStyle w:val="markedcontent"/>
          <w:rFonts w:cs="Arial"/>
          <w:b/>
          <w:bCs/>
          <w:sz w:val="24"/>
          <w:szCs w:val="24"/>
        </w:rPr>
        <w:t>employés dont le taux de commission n'est pas renseigné.</w:t>
      </w:r>
    </w:p>
    <w:p w14:paraId="57B73858" w14:textId="77777777" w:rsidR="003020CA" w:rsidRPr="003020CA" w:rsidRDefault="003020CA" w:rsidP="003020CA">
      <w:pPr>
        <w:pStyle w:val="Paragraphedeliste"/>
        <w:numPr>
          <w:ilvl w:val="0"/>
          <w:numId w:val="32"/>
        </w:numPr>
        <w:rPr>
          <w:b/>
          <w:bCs/>
          <w:sz w:val="24"/>
          <w:szCs w:val="24"/>
        </w:rPr>
      </w:pPr>
      <w:r w:rsidRPr="003020CA">
        <w:rPr>
          <w:rStyle w:val="markedcontent"/>
          <w:rFonts w:cs="Arial"/>
          <w:b/>
          <w:bCs/>
          <w:sz w:val="24"/>
          <w:szCs w:val="24"/>
        </w:rPr>
        <w:t>Afficher le nom, le salaire, le taux de commission et le titre des</w:t>
      </w:r>
      <w:r w:rsidRPr="003020CA">
        <w:rPr>
          <w:b/>
          <w:bCs/>
          <w:sz w:val="24"/>
          <w:szCs w:val="24"/>
        </w:rPr>
        <w:t xml:space="preserve"> </w:t>
      </w:r>
      <w:r w:rsidRPr="003020CA">
        <w:rPr>
          <w:rStyle w:val="markedcontent"/>
          <w:rFonts w:cs="Arial"/>
          <w:b/>
          <w:bCs/>
          <w:sz w:val="24"/>
          <w:szCs w:val="24"/>
        </w:rPr>
        <w:t>employés dont le taux de commission est renseigné.</w:t>
      </w:r>
    </w:p>
    <w:p w14:paraId="5743790C" w14:textId="3A92C015" w:rsidR="003020CA" w:rsidRPr="003020CA" w:rsidRDefault="003020CA" w:rsidP="003020CA">
      <w:pPr>
        <w:pStyle w:val="Paragraphedeliste"/>
        <w:numPr>
          <w:ilvl w:val="0"/>
          <w:numId w:val="32"/>
        </w:numPr>
        <w:rPr>
          <w:b/>
          <w:bCs/>
          <w:sz w:val="24"/>
          <w:szCs w:val="24"/>
        </w:rPr>
      </w:pPr>
      <w:r w:rsidRPr="003020CA">
        <w:rPr>
          <w:rStyle w:val="markedcontent"/>
          <w:rFonts w:cs="Arial"/>
          <w:b/>
          <w:bCs/>
          <w:sz w:val="24"/>
          <w:szCs w:val="24"/>
        </w:rPr>
        <w:t>Afficher le nom, le salaire, le taux de commission, le titre des</w:t>
      </w:r>
      <w:r w:rsidRPr="003020CA">
        <w:rPr>
          <w:b/>
          <w:bCs/>
          <w:sz w:val="24"/>
          <w:szCs w:val="24"/>
        </w:rPr>
        <w:t xml:space="preserve"> </w:t>
      </w:r>
      <w:r w:rsidRPr="003020CA">
        <w:rPr>
          <w:rStyle w:val="markedcontent"/>
          <w:rFonts w:cs="Arial"/>
          <w:b/>
          <w:bCs/>
          <w:sz w:val="24"/>
          <w:szCs w:val="24"/>
        </w:rPr>
        <w:t xml:space="preserve">employés dont le taux de commission est inférieur à </w:t>
      </w:r>
      <w:r w:rsidRPr="003020CA">
        <w:rPr>
          <w:rStyle w:val="markedcontent"/>
          <w:b/>
          <w:bCs/>
          <w:sz w:val="24"/>
          <w:szCs w:val="24"/>
        </w:rPr>
        <w:t>15</w:t>
      </w:r>
      <w:r w:rsidRPr="003020CA">
        <w:rPr>
          <w:rStyle w:val="markedcontent"/>
          <w:rFonts w:cs="Arial"/>
          <w:b/>
          <w:bCs/>
          <w:sz w:val="24"/>
          <w:szCs w:val="24"/>
        </w:rPr>
        <w:t>.</w:t>
      </w:r>
    </w:p>
    <w:p w14:paraId="752F195D" w14:textId="2C861ADF" w:rsidR="003020CA" w:rsidRPr="003020CA" w:rsidRDefault="003020CA" w:rsidP="003020CA">
      <w:pPr>
        <w:pStyle w:val="Paragraphedeliste"/>
        <w:numPr>
          <w:ilvl w:val="0"/>
          <w:numId w:val="32"/>
        </w:numPr>
        <w:rPr>
          <w:rStyle w:val="markedcontent"/>
          <w:b/>
          <w:bCs/>
          <w:sz w:val="24"/>
          <w:szCs w:val="24"/>
        </w:rPr>
      </w:pPr>
      <w:r w:rsidRPr="003020CA">
        <w:rPr>
          <w:rStyle w:val="markedcontent"/>
          <w:rFonts w:cs="Arial"/>
          <w:b/>
          <w:bCs/>
          <w:sz w:val="24"/>
          <w:szCs w:val="24"/>
        </w:rPr>
        <w:t>Afficher le nom, le salaire, le taux de commission, le titre des</w:t>
      </w:r>
      <w:r w:rsidRPr="003020CA">
        <w:rPr>
          <w:b/>
          <w:bCs/>
          <w:sz w:val="24"/>
          <w:szCs w:val="24"/>
        </w:rPr>
        <w:t xml:space="preserve"> </w:t>
      </w:r>
      <w:r w:rsidRPr="003020CA">
        <w:rPr>
          <w:rStyle w:val="markedcontent"/>
          <w:rFonts w:cs="Arial"/>
          <w:b/>
          <w:bCs/>
          <w:sz w:val="24"/>
          <w:szCs w:val="24"/>
        </w:rPr>
        <w:t xml:space="preserve">employés dont le taux de commission est supérieur à </w:t>
      </w:r>
      <w:r w:rsidRPr="003020CA">
        <w:rPr>
          <w:rStyle w:val="markedcontent"/>
          <w:b/>
          <w:bCs/>
          <w:sz w:val="24"/>
          <w:szCs w:val="24"/>
        </w:rPr>
        <w:t>15</w:t>
      </w:r>
      <w:r w:rsidRPr="003020CA">
        <w:rPr>
          <w:rStyle w:val="markedcontent"/>
          <w:rFonts w:cs="Arial"/>
          <w:b/>
          <w:bCs/>
          <w:sz w:val="24"/>
          <w:szCs w:val="24"/>
        </w:rPr>
        <w:t>.</w:t>
      </w:r>
    </w:p>
    <w:p w14:paraId="2FC194D6" w14:textId="2D942472" w:rsidR="009F5A02" w:rsidRDefault="009F5A02">
      <w:pPr>
        <w:suppressAutoHyphens w:val="0"/>
        <w:spacing w:after="0" w:line="240" w:lineRule="auto"/>
        <w:ind w:right="0"/>
        <w:jc w:val="left"/>
        <w:rPr>
          <w:b/>
          <w:bCs/>
          <w:sz w:val="24"/>
          <w:szCs w:val="24"/>
        </w:rPr>
      </w:pPr>
      <w:r>
        <w:rPr>
          <w:b/>
          <w:bCs/>
          <w:sz w:val="24"/>
          <w:szCs w:val="24"/>
        </w:rPr>
        <w:br w:type="page"/>
      </w:r>
    </w:p>
    <w:p w14:paraId="4C0D689B" w14:textId="5A5DB187" w:rsidR="003020CA" w:rsidRDefault="003020CA" w:rsidP="003020CA">
      <w:pPr>
        <w:pStyle w:val="Titre2"/>
        <w:rPr>
          <w:rStyle w:val="markedcontent"/>
          <w:rFonts w:cs="Arial"/>
        </w:rPr>
      </w:pPr>
      <w:r>
        <w:rPr>
          <w:rStyle w:val="markedcontent"/>
          <w:rFonts w:cs="Arial"/>
        </w:rPr>
        <w:lastRenderedPageBreak/>
        <w:t>Expressions arithmétiques</w:t>
      </w:r>
    </w:p>
    <w:p w14:paraId="577071EA" w14:textId="0B7AF3D6" w:rsidR="003020CA" w:rsidRDefault="003020CA" w:rsidP="003020CA">
      <w:pPr>
        <w:rPr>
          <w:rStyle w:val="markedcontent"/>
          <w:rFonts w:cs="Arial"/>
        </w:rPr>
      </w:pPr>
      <w:r>
        <w:rPr>
          <w:rStyle w:val="markedcontent"/>
          <w:rFonts w:cs="Arial"/>
        </w:rPr>
        <w:t xml:space="preserve">Des expressions arithmétiques peuvent être utilisées après : </w:t>
      </w:r>
      <w:r w:rsidRPr="00570665">
        <w:rPr>
          <w:rStyle w:val="markedcontent"/>
          <w:rFonts w:ascii="Courier New" w:hAnsi="Courier New" w:cs="Courier New"/>
        </w:rPr>
        <w:t>SELECT</w:t>
      </w:r>
      <w:r>
        <w:rPr>
          <w:rStyle w:val="markedcontent"/>
          <w:rFonts w:cs="Arial"/>
        </w:rPr>
        <w:t xml:space="preserve">, </w:t>
      </w:r>
      <w:r w:rsidRPr="00570665">
        <w:rPr>
          <w:rStyle w:val="markedcontent"/>
          <w:rFonts w:ascii="Courier New" w:hAnsi="Courier New" w:cs="Courier New"/>
        </w:rPr>
        <w:t>WHERE</w:t>
      </w:r>
      <w:r>
        <w:rPr>
          <w:rStyle w:val="markedcontent"/>
          <w:rFonts w:cs="Arial"/>
        </w:rPr>
        <w:t xml:space="preserve">, et </w:t>
      </w:r>
      <w:r w:rsidRPr="00570665">
        <w:rPr>
          <w:rStyle w:val="markedcontent"/>
          <w:rFonts w:ascii="Courier New" w:hAnsi="Courier New" w:cs="Courier New"/>
        </w:rPr>
        <w:t>ORDER</w:t>
      </w:r>
      <w:r>
        <w:br/>
      </w:r>
      <w:r w:rsidRPr="00570665">
        <w:rPr>
          <w:rStyle w:val="markedcontent"/>
          <w:rFonts w:ascii="Courier New" w:hAnsi="Courier New" w:cs="Courier New"/>
        </w:rPr>
        <w:t>BY</w:t>
      </w:r>
      <w:r>
        <w:rPr>
          <w:rStyle w:val="markedcontent"/>
          <w:rFonts w:cs="Arial"/>
        </w:rPr>
        <w:t>.</w:t>
      </w:r>
    </w:p>
    <w:p w14:paraId="5B35EC9B" w14:textId="77777777" w:rsidR="00570665" w:rsidRPr="00570665" w:rsidRDefault="00570665" w:rsidP="00570665">
      <w:pPr>
        <w:pStyle w:val="Paragraphedeliste"/>
        <w:numPr>
          <w:ilvl w:val="0"/>
          <w:numId w:val="32"/>
        </w:numPr>
        <w:rPr>
          <w:rFonts w:cs="Arial"/>
          <w:b/>
          <w:bCs/>
          <w:sz w:val="24"/>
          <w:szCs w:val="24"/>
        </w:rPr>
      </w:pPr>
      <w:r w:rsidRPr="00570665">
        <w:rPr>
          <w:rStyle w:val="markedcontent"/>
          <w:rFonts w:cs="Arial"/>
          <w:b/>
          <w:bCs/>
          <w:sz w:val="24"/>
          <w:szCs w:val="24"/>
        </w:rPr>
        <w:t>Afficher le nom, le salaire, le taux de commission et la commission des</w:t>
      </w:r>
      <w:r w:rsidRPr="00570665">
        <w:rPr>
          <w:b/>
          <w:bCs/>
          <w:sz w:val="24"/>
          <w:szCs w:val="24"/>
        </w:rPr>
        <w:t xml:space="preserve"> </w:t>
      </w:r>
      <w:r w:rsidRPr="00570665">
        <w:rPr>
          <w:rStyle w:val="markedcontent"/>
          <w:rFonts w:cs="Arial"/>
          <w:b/>
          <w:bCs/>
          <w:sz w:val="24"/>
          <w:szCs w:val="24"/>
        </w:rPr>
        <w:t>employés dont le taux de commission n'est pas nul. (la commission</w:t>
      </w:r>
      <w:r w:rsidRPr="00570665">
        <w:rPr>
          <w:b/>
          <w:bCs/>
          <w:sz w:val="24"/>
          <w:szCs w:val="24"/>
        </w:rPr>
        <w:t xml:space="preserve"> </w:t>
      </w:r>
      <w:r w:rsidRPr="00570665">
        <w:rPr>
          <w:rStyle w:val="markedcontent"/>
          <w:rFonts w:cs="Arial"/>
          <w:b/>
          <w:bCs/>
          <w:sz w:val="24"/>
          <w:szCs w:val="24"/>
        </w:rPr>
        <w:t>est calculée en multipliant le salaire par le taux de commission).</w:t>
      </w:r>
    </w:p>
    <w:p w14:paraId="06E915AA" w14:textId="3556094C" w:rsidR="00570665" w:rsidRDefault="00570665" w:rsidP="00570665">
      <w:pPr>
        <w:pStyle w:val="Paragraphedeliste"/>
        <w:numPr>
          <w:ilvl w:val="0"/>
          <w:numId w:val="32"/>
        </w:numPr>
        <w:rPr>
          <w:rStyle w:val="markedcontent"/>
          <w:rFonts w:cs="Arial"/>
          <w:b/>
          <w:bCs/>
          <w:sz w:val="24"/>
          <w:szCs w:val="24"/>
        </w:rPr>
      </w:pPr>
      <w:r w:rsidRPr="00570665">
        <w:rPr>
          <w:rStyle w:val="markedcontent"/>
          <w:rFonts w:cs="Arial"/>
          <w:b/>
          <w:bCs/>
          <w:sz w:val="24"/>
          <w:szCs w:val="24"/>
        </w:rPr>
        <w:t>Afficher le nom, le salaire, le taux de commission, la commission des</w:t>
      </w:r>
      <w:r w:rsidRPr="00570665">
        <w:rPr>
          <w:b/>
          <w:bCs/>
          <w:sz w:val="24"/>
          <w:szCs w:val="24"/>
        </w:rPr>
        <w:t xml:space="preserve"> </w:t>
      </w:r>
      <w:r w:rsidRPr="00570665">
        <w:rPr>
          <w:rStyle w:val="markedcontent"/>
          <w:rFonts w:cs="Arial"/>
          <w:b/>
          <w:bCs/>
          <w:sz w:val="24"/>
          <w:szCs w:val="24"/>
        </w:rPr>
        <w:t>employés dont le taux de commission n'est pas nul, classé par taux de</w:t>
      </w:r>
      <w:r w:rsidRPr="00570665">
        <w:rPr>
          <w:b/>
          <w:bCs/>
          <w:sz w:val="24"/>
          <w:szCs w:val="24"/>
        </w:rPr>
        <w:t xml:space="preserve"> </w:t>
      </w:r>
      <w:r w:rsidRPr="00570665">
        <w:rPr>
          <w:rStyle w:val="markedcontent"/>
          <w:rFonts w:cs="Arial"/>
          <w:b/>
          <w:bCs/>
          <w:sz w:val="24"/>
          <w:szCs w:val="24"/>
        </w:rPr>
        <w:t>commission croissant.</w:t>
      </w:r>
    </w:p>
    <w:p w14:paraId="36FCD05F" w14:textId="1BD29DE3" w:rsidR="00570665" w:rsidRDefault="00570665" w:rsidP="00570665">
      <w:pPr>
        <w:rPr>
          <w:rStyle w:val="markedcontent"/>
          <w:rFonts w:cs="Arial"/>
          <w:b/>
          <w:bCs/>
          <w:sz w:val="24"/>
          <w:szCs w:val="24"/>
        </w:rPr>
      </w:pPr>
    </w:p>
    <w:p w14:paraId="4EB65136" w14:textId="58F2E8D7" w:rsidR="00570665" w:rsidRDefault="00570665" w:rsidP="00570665">
      <w:pPr>
        <w:pStyle w:val="Titre2"/>
        <w:rPr>
          <w:rStyle w:val="markedcontent"/>
          <w:rFonts w:cs="Arial"/>
          <w:b w:val="0"/>
          <w:bCs w:val="0"/>
          <w:sz w:val="24"/>
        </w:rPr>
      </w:pPr>
      <w:r>
        <w:rPr>
          <w:rStyle w:val="markedcontent"/>
          <w:rFonts w:cs="Arial"/>
          <w:b w:val="0"/>
          <w:bCs w:val="0"/>
          <w:sz w:val="24"/>
        </w:rPr>
        <w:t>Concaténation</w:t>
      </w:r>
    </w:p>
    <w:p w14:paraId="79DB5A8A" w14:textId="0C887002" w:rsidR="00570665" w:rsidRPr="00570665" w:rsidRDefault="00570665" w:rsidP="00570665">
      <w:pPr>
        <w:rPr>
          <w:sz w:val="24"/>
          <w:szCs w:val="24"/>
        </w:rPr>
      </w:pPr>
      <w:r w:rsidRPr="00570665">
        <w:rPr>
          <w:rStyle w:val="markedcontent"/>
          <w:rFonts w:cs="Arial"/>
          <w:sz w:val="24"/>
          <w:szCs w:val="24"/>
        </w:rPr>
        <w:t xml:space="preserve">La fonction qui permet la concaténation de chaînes de caractères est </w:t>
      </w:r>
      <w:hyperlink r:id="rId21" w:history="1">
        <w:r w:rsidRPr="00570665">
          <w:rPr>
            <w:rStyle w:val="Lienhypertexte"/>
            <w:sz w:val="24"/>
            <w:szCs w:val="24"/>
          </w:rPr>
          <w:t>CONCAT</w:t>
        </w:r>
      </w:hyperlink>
    </w:p>
    <w:p w14:paraId="15CFC5ED" w14:textId="60337D51" w:rsidR="003020CA" w:rsidRPr="006B10B3" w:rsidRDefault="00570665" w:rsidP="00570665">
      <w:pPr>
        <w:pStyle w:val="Paragraphedeliste"/>
        <w:numPr>
          <w:ilvl w:val="0"/>
          <w:numId w:val="32"/>
        </w:numPr>
        <w:rPr>
          <w:rStyle w:val="markedcontent"/>
          <w:b/>
          <w:bCs/>
          <w:sz w:val="24"/>
          <w:szCs w:val="24"/>
        </w:rPr>
      </w:pPr>
      <w:r w:rsidRPr="006B10B3">
        <w:rPr>
          <w:rStyle w:val="markedcontent"/>
          <w:rFonts w:cs="Arial"/>
          <w:b/>
          <w:bCs/>
          <w:sz w:val="24"/>
          <w:szCs w:val="24"/>
        </w:rPr>
        <w:t>Afficher le nom et le prénom (concaténés) des employés. Renommer</w:t>
      </w:r>
      <w:r w:rsidRPr="006B10B3">
        <w:rPr>
          <w:b/>
          <w:bCs/>
          <w:sz w:val="24"/>
          <w:szCs w:val="24"/>
        </w:rPr>
        <w:t xml:space="preserve"> </w:t>
      </w:r>
      <w:r w:rsidRPr="006B10B3">
        <w:rPr>
          <w:rStyle w:val="markedcontent"/>
          <w:rFonts w:cs="Arial"/>
          <w:b/>
          <w:bCs/>
          <w:sz w:val="24"/>
          <w:szCs w:val="24"/>
        </w:rPr>
        <w:t>les colonnes.</w:t>
      </w:r>
    </w:p>
    <w:p w14:paraId="1E48B97E" w14:textId="325B885C" w:rsidR="00570665" w:rsidRDefault="00570665" w:rsidP="00570665">
      <w:pPr>
        <w:rPr>
          <w:b/>
          <w:bCs/>
          <w:sz w:val="24"/>
          <w:szCs w:val="24"/>
        </w:rPr>
      </w:pPr>
    </w:p>
    <w:p w14:paraId="4EB60513" w14:textId="771AB1B7" w:rsidR="00570665" w:rsidRDefault="00570665" w:rsidP="00570665">
      <w:pPr>
        <w:pStyle w:val="Titre2"/>
      </w:pPr>
      <w:r>
        <w:t>Chaînes de caractère</w:t>
      </w:r>
    </w:p>
    <w:p w14:paraId="59584965" w14:textId="2A577F4C" w:rsidR="009F5A02" w:rsidRPr="007D0177" w:rsidRDefault="00570665" w:rsidP="00570665">
      <w:pPr>
        <w:rPr>
          <w:rStyle w:val="markedcontent"/>
          <w:rFonts w:cs="Arial"/>
          <w:sz w:val="24"/>
          <w:szCs w:val="24"/>
        </w:rPr>
      </w:pPr>
      <w:r w:rsidRPr="007D0177">
        <w:rPr>
          <w:rStyle w:val="markedcontent"/>
          <w:rFonts w:cs="Arial"/>
          <w:sz w:val="24"/>
          <w:szCs w:val="24"/>
        </w:rPr>
        <w:t>La fonction extraction de chaîne de caractères « </w:t>
      </w:r>
      <w:r w:rsidRPr="009F5A02">
        <w:rPr>
          <w:rFonts w:ascii="Courier New" w:hAnsi="Courier New" w:cs="Courier New"/>
          <w:sz w:val="24"/>
          <w:szCs w:val="24"/>
        </w:rPr>
        <w:t>SUBSTRING(expr, p, n)</w:t>
      </w:r>
      <w:r w:rsidRPr="009F5A02">
        <w:rPr>
          <w:sz w:val="24"/>
          <w:szCs w:val="24"/>
        </w:rPr>
        <w:t> </w:t>
      </w:r>
      <w:r w:rsidRPr="007D0177">
        <w:rPr>
          <w:rStyle w:val="markedcontent"/>
          <w:sz w:val="24"/>
          <w:szCs w:val="24"/>
        </w:rPr>
        <w:t xml:space="preserve">» </w:t>
      </w:r>
      <w:r w:rsidRPr="007D0177">
        <w:rPr>
          <w:rStyle w:val="markedcontent"/>
          <w:rFonts w:cs="Arial"/>
          <w:sz w:val="24"/>
          <w:szCs w:val="24"/>
        </w:rPr>
        <w:t>permet</w:t>
      </w:r>
      <w:r w:rsidRPr="007D0177">
        <w:rPr>
          <w:sz w:val="24"/>
          <w:szCs w:val="24"/>
        </w:rPr>
        <w:t xml:space="preserve"> </w:t>
      </w:r>
      <w:r w:rsidRPr="007D0177">
        <w:rPr>
          <w:rStyle w:val="markedcontent"/>
          <w:rFonts w:cs="Arial"/>
          <w:sz w:val="24"/>
          <w:szCs w:val="24"/>
        </w:rPr>
        <w:t>d'extraire un sous-chaîne commençant à la position « p » et de taille « n » de « </w:t>
      </w:r>
      <w:r w:rsidRPr="007D0177">
        <w:rPr>
          <w:rStyle w:val="markedcontent"/>
          <w:rFonts w:ascii="Courier New" w:hAnsi="Courier New" w:cs="Courier New"/>
          <w:sz w:val="24"/>
          <w:szCs w:val="24"/>
        </w:rPr>
        <w:t>expr</w:t>
      </w:r>
      <w:r w:rsidRPr="007D0177">
        <w:rPr>
          <w:rStyle w:val="markedcontent"/>
          <w:sz w:val="24"/>
          <w:szCs w:val="24"/>
        </w:rPr>
        <w:t> »</w:t>
      </w:r>
      <w:r w:rsidRPr="007D0177">
        <w:rPr>
          <w:rStyle w:val="markedcontent"/>
          <w:rFonts w:cs="Arial"/>
          <w:sz w:val="24"/>
          <w:szCs w:val="24"/>
        </w:rPr>
        <w:t>.</w:t>
      </w:r>
    </w:p>
    <w:p w14:paraId="0A6835C0" w14:textId="338E91C9" w:rsidR="00570665" w:rsidRPr="007D0177" w:rsidRDefault="00570665" w:rsidP="00570665">
      <w:pPr>
        <w:rPr>
          <w:rStyle w:val="markedcontent"/>
          <w:rFonts w:cs="Arial"/>
          <w:sz w:val="24"/>
          <w:szCs w:val="24"/>
        </w:rPr>
      </w:pPr>
      <w:r w:rsidRPr="007D0177">
        <w:rPr>
          <w:sz w:val="24"/>
          <w:szCs w:val="24"/>
        </w:rPr>
        <w:br/>
      </w:r>
      <w:r w:rsidR="008158F4" w:rsidRPr="007D0177">
        <w:rPr>
          <w:rStyle w:val="markedcontent"/>
          <w:rFonts w:cs="Arial"/>
          <w:sz w:val="24"/>
          <w:szCs w:val="24"/>
        </w:rPr>
        <w:t>La fonction « </w:t>
      </w:r>
      <w:r w:rsidR="008158F4" w:rsidRPr="007D0177">
        <w:rPr>
          <w:rStyle w:val="markedcontent"/>
          <w:rFonts w:ascii="Courier New" w:hAnsi="Courier New" w:cs="Courier New"/>
          <w:sz w:val="24"/>
          <w:szCs w:val="24"/>
        </w:rPr>
        <w:t>POSITION(search_string IN main_string)</w:t>
      </w:r>
      <w:r w:rsidR="008158F4" w:rsidRPr="007D0177">
        <w:rPr>
          <w:rStyle w:val="markedcontent"/>
          <w:rFonts w:cs="Arial"/>
          <w:sz w:val="24"/>
          <w:szCs w:val="24"/>
        </w:rPr>
        <w:t xml:space="preserve"> » permet de retrouver l’index </w:t>
      </w:r>
      <w:r w:rsidR="001222E2" w:rsidRPr="007D0177">
        <w:rPr>
          <w:rStyle w:val="markedcontent"/>
          <w:rFonts w:cs="Arial"/>
          <w:sz w:val="24"/>
          <w:szCs w:val="24"/>
        </w:rPr>
        <w:t>du début de la chaîne « </w:t>
      </w:r>
      <w:r w:rsidR="001222E2" w:rsidRPr="007D0177">
        <w:rPr>
          <w:rStyle w:val="markedcontent"/>
          <w:rFonts w:ascii="Courier New" w:hAnsi="Courier New" w:cs="Courier New"/>
          <w:sz w:val="24"/>
          <w:szCs w:val="24"/>
        </w:rPr>
        <w:t>search_string</w:t>
      </w:r>
      <w:r w:rsidR="001222E2" w:rsidRPr="007D0177">
        <w:rPr>
          <w:rStyle w:val="markedcontent"/>
          <w:rFonts w:cs="Arial"/>
          <w:sz w:val="24"/>
          <w:szCs w:val="24"/>
        </w:rPr>
        <w:t> » dans « </w:t>
      </w:r>
      <w:r w:rsidR="001222E2" w:rsidRPr="007D0177">
        <w:rPr>
          <w:rStyle w:val="markedcontent"/>
          <w:rFonts w:ascii="Courier New" w:hAnsi="Courier New" w:cs="Courier New"/>
          <w:sz w:val="24"/>
          <w:szCs w:val="24"/>
        </w:rPr>
        <w:t>main_string</w:t>
      </w:r>
      <w:r w:rsidR="001222E2" w:rsidRPr="007D0177">
        <w:rPr>
          <w:rStyle w:val="markedcontent"/>
          <w:rFonts w:cs="Arial"/>
          <w:sz w:val="24"/>
          <w:szCs w:val="24"/>
        </w:rPr>
        <w:t> ».</w:t>
      </w:r>
    </w:p>
    <w:p w14:paraId="6B6CE69A" w14:textId="4540F399" w:rsidR="00570665" w:rsidRPr="007D0177" w:rsidRDefault="00570665" w:rsidP="00570665">
      <w:pPr>
        <w:rPr>
          <w:rStyle w:val="markedcontent"/>
          <w:rFonts w:cs="Arial"/>
          <w:sz w:val="24"/>
          <w:szCs w:val="24"/>
        </w:rPr>
      </w:pPr>
      <w:r w:rsidRPr="007D0177">
        <w:rPr>
          <w:sz w:val="24"/>
          <w:szCs w:val="24"/>
        </w:rPr>
        <w:br/>
      </w:r>
      <w:r w:rsidRPr="007D0177">
        <w:rPr>
          <w:rStyle w:val="markedcontent"/>
          <w:rFonts w:cs="Arial"/>
          <w:sz w:val="24"/>
          <w:szCs w:val="24"/>
        </w:rPr>
        <w:t xml:space="preserve">Les fonctions </w:t>
      </w:r>
      <w:r w:rsidR="001222E2" w:rsidRPr="007D0177">
        <w:rPr>
          <w:rStyle w:val="markedcontent"/>
          <w:rFonts w:cs="Arial"/>
          <w:sz w:val="24"/>
          <w:szCs w:val="24"/>
        </w:rPr>
        <w:t>« </w:t>
      </w:r>
      <w:r w:rsidRPr="009F5A02">
        <w:rPr>
          <w:rFonts w:ascii="Courier New" w:hAnsi="Courier New" w:cs="Courier New"/>
          <w:sz w:val="24"/>
          <w:szCs w:val="24"/>
        </w:rPr>
        <w:t>UPPER(</w:t>
      </w:r>
      <w:r w:rsidR="001222E2" w:rsidRPr="009F5A02">
        <w:rPr>
          <w:rFonts w:ascii="Courier New" w:hAnsi="Courier New" w:cs="Courier New"/>
          <w:sz w:val="24"/>
          <w:szCs w:val="24"/>
        </w:rPr>
        <w:t>str</w:t>
      </w:r>
      <w:r w:rsidRPr="009F5A02">
        <w:rPr>
          <w:rFonts w:ascii="Courier New" w:hAnsi="Courier New" w:cs="Courier New"/>
          <w:sz w:val="24"/>
          <w:szCs w:val="24"/>
        </w:rPr>
        <w:t>)</w:t>
      </w:r>
      <w:r w:rsidR="001222E2" w:rsidRPr="007D0177">
        <w:rPr>
          <w:rStyle w:val="markedcontent"/>
          <w:sz w:val="24"/>
          <w:szCs w:val="24"/>
        </w:rPr>
        <w:t>»</w:t>
      </w:r>
      <w:r w:rsidRPr="007D0177">
        <w:rPr>
          <w:rStyle w:val="markedcontent"/>
          <w:sz w:val="24"/>
          <w:szCs w:val="24"/>
        </w:rPr>
        <w:t xml:space="preserve"> </w:t>
      </w:r>
      <w:r w:rsidRPr="007D0177">
        <w:rPr>
          <w:rStyle w:val="markedcontent"/>
          <w:rFonts w:cs="Arial"/>
          <w:sz w:val="24"/>
          <w:szCs w:val="24"/>
        </w:rPr>
        <w:t xml:space="preserve">et </w:t>
      </w:r>
      <w:r w:rsidR="001222E2" w:rsidRPr="007D0177">
        <w:rPr>
          <w:rStyle w:val="markedcontent"/>
          <w:rFonts w:cs="Arial"/>
          <w:sz w:val="24"/>
          <w:szCs w:val="24"/>
        </w:rPr>
        <w:t>« </w:t>
      </w:r>
      <w:r w:rsidRPr="009F5A02">
        <w:rPr>
          <w:rFonts w:ascii="Courier New" w:hAnsi="Courier New" w:cs="Courier New"/>
          <w:sz w:val="24"/>
          <w:szCs w:val="24"/>
        </w:rPr>
        <w:t>LOWER(</w:t>
      </w:r>
      <w:r w:rsidR="001222E2" w:rsidRPr="009F5A02">
        <w:rPr>
          <w:rFonts w:ascii="Courier New" w:hAnsi="Courier New" w:cs="Courier New"/>
          <w:sz w:val="24"/>
          <w:szCs w:val="24"/>
        </w:rPr>
        <w:t>str</w:t>
      </w:r>
      <w:r w:rsidR="007D0177" w:rsidRPr="009F5A02">
        <w:rPr>
          <w:rFonts w:ascii="Courier New" w:hAnsi="Courier New" w:cs="Courier New"/>
          <w:sz w:val="24"/>
          <w:szCs w:val="24"/>
        </w:rPr>
        <w:t>)</w:t>
      </w:r>
      <w:r w:rsidR="001222E2" w:rsidRPr="007D0177">
        <w:rPr>
          <w:rStyle w:val="markedcontent"/>
          <w:sz w:val="24"/>
          <w:szCs w:val="24"/>
        </w:rPr>
        <w:t> »</w:t>
      </w:r>
      <w:r w:rsidRPr="007D0177">
        <w:rPr>
          <w:rStyle w:val="markedcontent"/>
          <w:sz w:val="24"/>
          <w:szCs w:val="24"/>
        </w:rPr>
        <w:t xml:space="preserve"> </w:t>
      </w:r>
      <w:r w:rsidRPr="007D0177">
        <w:rPr>
          <w:rStyle w:val="markedcontent"/>
          <w:rFonts w:cs="Arial"/>
          <w:sz w:val="24"/>
          <w:szCs w:val="24"/>
        </w:rPr>
        <w:t>permettent respectivement de forcer à la</w:t>
      </w:r>
      <w:r w:rsidRPr="007D0177">
        <w:rPr>
          <w:sz w:val="24"/>
          <w:szCs w:val="24"/>
        </w:rPr>
        <w:br/>
      </w:r>
      <w:r w:rsidRPr="007D0177">
        <w:rPr>
          <w:rStyle w:val="markedcontent"/>
          <w:rFonts w:cs="Arial"/>
          <w:sz w:val="24"/>
          <w:szCs w:val="24"/>
        </w:rPr>
        <w:t>majuscule ou à la minuscule.</w:t>
      </w:r>
    </w:p>
    <w:p w14:paraId="5620B7E2" w14:textId="65572A90" w:rsidR="00570665" w:rsidRDefault="00570665" w:rsidP="00570665">
      <w:pPr>
        <w:rPr>
          <w:rStyle w:val="markedcontent"/>
          <w:rFonts w:cs="Arial"/>
          <w:sz w:val="24"/>
          <w:szCs w:val="24"/>
        </w:rPr>
      </w:pPr>
      <w:r w:rsidRPr="007D0177">
        <w:rPr>
          <w:sz w:val="24"/>
          <w:szCs w:val="24"/>
        </w:rPr>
        <w:br/>
      </w:r>
      <w:r w:rsidRPr="007D0177">
        <w:rPr>
          <w:rStyle w:val="markedcontent"/>
          <w:rFonts w:cs="Arial"/>
          <w:sz w:val="24"/>
          <w:szCs w:val="24"/>
        </w:rPr>
        <w:t xml:space="preserve">La fonction </w:t>
      </w:r>
      <w:r w:rsidR="007D0177" w:rsidRPr="007D0177">
        <w:rPr>
          <w:rStyle w:val="markedcontent"/>
          <w:rFonts w:cs="Arial"/>
          <w:sz w:val="24"/>
          <w:szCs w:val="24"/>
        </w:rPr>
        <w:t>« </w:t>
      </w:r>
      <w:r w:rsidRPr="009F5A02">
        <w:rPr>
          <w:rFonts w:ascii="Courier New" w:hAnsi="Courier New" w:cs="Courier New"/>
          <w:sz w:val="24"/>
          <w:szCs w:val="24"/>
        </w:rPr>
        <w:t>LENGTH(arg1)</w:t>
      </w:r>
      <w:r w:rsidR="007D0177" w:rsidRPr="007D0177">
        <w:rPr>
          <w:rStyle w:val="markedcontent"/>
          <w:sz w:val="24"/>
          <w:szCs w:val="24"/>
        </w:rPr>
        <w:t> »</w:t>
      </w:r>
      <w:r w:rsidRPr="007D0177">
        <w:rPr>
          <w:rStyle w:val="markedcontent"/>
          <w:sz w:val="24"/>
          <w:szCs w:val="24"/>
        </w:rPr>
        <w:t xml:space="preserve"> </w:t>
      </w:r>
      <w:r w:rsidRPr="007D0177">
        <w:rPr>
          <w:rStyle w:val="markedcontent"/>
          <w:rFonts w:cs="Arial"/>
          <w:sz w:val="24"/>
          <w:szCs w:val="24"/>
        </w:rPr>
        <w:t>permet d'obtenir le nombre de caractères d'une chaîne de</w:t>
      </w:r>
      <w:r w:rsidRPr="007D0177">
        <w:rPr>
          <w:sz w:val="24"/>
          <w:szCs w:val="24"/>
        </w:rPr>
        <w:br/>
      </w:r>
      <w:r w:rsidRPr="007D0177">
        <w:rPr>
          <w:rStyle w:val="markedcontent"/>
          <w:rFonts w:cs="Arial"/>
          <w:sz w:val="24"/>
          <w:szCs w:val="24"/>
        </w:rPr>
        <w:t>caractères.</w:t>
      </w:r>
    </w:p>
    <w:p w14:paraId="562C44E3" w14:textId="77777777" w:rsidR="009F5A02" w:rsidRDefault="009F5A02" w:rsidP="00570665">
      <w:pPr>
        <w:rPr>
          <w:rStyle w:val="markedcontent"/>
          <w:rFonts w:cs="Arial"/>
          <w:sz w:val="24"/>
          <w:szCs w:val="24"/>
        </w:rPr>
      </w:pPr>
    </w:p>
    <w:tbl>
      <w:tblPr>
        <w:tblStyle w:val="Grilledutableau"/>
        <w:tblW w:w="0" w:type="auto"/>
        <w:tblLook w:val="04A0" w:firstRow="1" w:lastRow="0" w:firstColumn="1" w:lastColumn="0" w:noHBand="0" w:noVBand="1"/>
      </w:tblPr>
      <w:tblGrid>
        <w:gridCol w:w="9921"/>
      </w:tblGrid>
      <w:tr w:rsidR="009F5A02" w14:paraId="77C5E200" w14:textId="77777777" w:rsidTr="00CA1D69">
        <w:tc>
          <w:tcPr>
            <w:tcW w:w="9921" w:type="dxa"/>
            <w:tcBorders>
              <w:top w:val="nil"/>
              <w:left w:val="single" w:sz="48" w:space="0" w:color="FFC000"/>
              <w:bottom w:val="nil"/>
              <w:right w:val="nil"/>
            </w:tcBorders>
            <w:shd w:val="clear" w:color="auto" w:fill="FFE697"/>
          </w:tcPr>
          <w:p w14:paraId="73F421E9" w14:textId="77777777" w:rsidR="009F5A02" w:rsidRPr="009105A4" w:rsidRDefault="009F5A02" w:rsidP="00CA1D69">
            <w:pPr>
              <w:rPr>
                <w:b/>
                <w:bCs/>
              </w:rPr>
            </w:pPr>
            <w:r>
              <w:rPr>
                <w:b/>
                <w:bCs/>
              </w:rPr>
              <w:t>Attention</w:t>
            </w:r>
          </w:p>
        </w:tc>
      </w:tr>
      <w:tr w:rsidR="009F5A02" w14:paraId="1E480028" w14:textId="77777777" w:rsidTr="00CA1D69">
        <w:trPr>
          <w:trHeight w:val="401"/>
        </w:trPr>
        <w:tc>
          <w:tcPr>
            <w:tcW w:w="9921" w:type="dxa"/>
            <w:tcBorders>
              <w:top w:val="nil"/>
              <w:left w:val="single" w:sz="48" w:space="0" w:color="FFC000"/>
              <w:bottom w:val="nil"/>
              <w:right w:val="nil"/>
            </w:tcBorders>
          </w:tcPr>
          <w:p w14:paraId="7D7C2297" w14:textId="12B55C23" w:rsidR="009F5A02" w:rsidRPr="00AC74A6" w:rsidRDefault="009F5A02" w:rsidP="00CA1D69">
            <w:pPr>
              <w:suppressAutoHyphens w:val="0"/>
              <w:spacing w:before="100" w:beforeAutospacing="1" w:afterAutospacing="1" w:line="240" w:lineRule="auto"/>
              <w:ind w:right="0"/>
              <w:jc w:val="left"/>
              <w:rPr>
                <w:rFonts w:ascii="Times New Roman" w:hAnsi="Times New Roman"/>
                <w:sz w:val="24"/>
                <w:szCs w:val="24"/>
                <w:lang w:eastAsia="fr-FR"/>
              </w:rPr>
            </w:pPr>
            <w:r>
              <w:t>Vous pourrez rechercher les pages de documentation de ces diverses fonctions via votre moteur de recherche favoris en précisant le SGBDR que vous utilisez.</w:t>
            </w:r>
          </w:p>
        </w:tc>
      </w:tr>
    </w:tbl>
    <w:p w14:paraId="27E7DAD6" w14:textId="54BE00F5" w:rsidR="00570665" w:rsidRPr="00570665" w:rsidRDefault="00570665" w:rsidP="00570665">
      <w:pPr>
        <w:rPr>
          <w:rStyle w:val="markedcontent"/>
          <w:rFonts w:cs="Arial"/>
          <w:b/>
          <w:bCs/>
          <w:sz w:val="24"/>
          <w:szCs w:val="24"/>
        </w:rPr>
      </w:pPr>
    </w:p>
    <w:p w14:paraId="3B97AFAB" w14:textId="77777777" w:rsidR="00570665" w:rsidRPr="00570665" w:rsidRDefault="00570665" w:rsidP="00570665">
      <w:pPr>
        <w:pStyle w:val="Paragraphedeliste"/>
        <w:numPr>
          <w:ilvl w:val="0"/>
          <w:numId w:val="32"/>
        </w:numPr>
        <w:rPr>
          <w:rStyle w:val="markedcontent"/>
          <w:rFonts w:cs="Arial"/>
          <w:b/>
          <w:bCs/>
          <w:sz w:val="24"/>
          <w:szCs w:val="24"/>
        </w:rPr>
      </w:pPr>
      <w:r w:rsidRPr="00570665">
        <w:rPr>
          <w:rStyle w:val="markedcontent"/>
          <w:rFonts w:cs="Arial"/>
          <w:b/>
          <w:bCs/>
          <w:sz w:val="24"/>
          <w:szCs w:val="24"/>
        </w:rPr>
        <w:t>Afficher les 5 premières lettres du nom des employés</w:t>
      </w:r>
    </w:p>
    <w:p w14:paraId="7723FA03" w14:textId="77777777" w:rsidR="00570665" w:rsidRPr="00570665" w:rsidRDefault="00570665" w:rsidP="00570665">
      <w:pPr>
        <w:pStyle w:val="Paragraphedeliste"/>
        <w:numPr>
          <w:ilvl w:val="0"/>
          <w:numId w:val="32"/>
        </w:numPr>
        <w:rPr>
          <w:rFonts w:cs="Arial"/>
          <w:b/>
          <w:bCs/>
          <w:sz w:val="24"/>
          <w:szCs w:val="24"/>
        </w:rPr>
      </w:pPr>
      <w:r w:rsidRPr="00570665">
        <w:rPr>
          <w:rStyle w:val="markedcontent"/>
          <w:rFonts w:cs="Arial"/>
          <w:b/>
          <w:bCs/>
          <w:sz w:val="24"/>
          <w:szCs w:val="24"/>
        </w:rPr>
        <w:t xml:space="preserve">Afficher le nom et le rang de la lettre « </w:t>
      </w:r>
      <w:r w:rsidRPr="00570665">
        <w:rPr>
          <w:rStyle w:val="markedcontent"/>
          <w:b/>
          <w:bCs/>
          <w:sz w:val="24"/>
          <w:szCs w:val="24"/>
        </w:rPr>
        <w:t xml:space="preserve">r </w:t>
      </w:r>
      <w:r w:rsidRPr="00570665">
        <w:rPr>
          <w:rStyle w:val="markedcontent"/>
          <w:rFonts w:cs="Arial"/>
          <w:b/>
          <w:bCs/>
          <w:sz w:val="24"/>
          <w:szCs w:val="24"/>
        </w:rPr>
        <w:t>» dans le nom des</w:t>
      </w:r>
      <w:r w:rsidRPr="00570665">
        <w:rPr>
          <w:b/>
          <w:bCs/>
          <w:sz w:val="24"/>
          <w:szCs w:val="24"/>
        </w:rPr>
        <w:br/>
      </w:r>
      <w:r w:rsidRPr="00570665">
        <w:rPr>
          <w:rStyle w:val="markedcontent"/>
          <w:rFonts w:cs="Arial"/>
          <w:b/>
          <w:bCs/>
          <w:sz w:val="24"/>
          <w:szCs w:val="24"/>
        </w:rPr>
        <w:t>employés.</w:t>
      </w:r>
    </w:p>
    <w:p w14:paraId="72C38066" w14:textId="0DECAA58" w:rsidR="00570665" w:rsidRPr="00570665" w:rsidRDefault="00570665" w:rsidP="00570665">
      <w:pPr>
        <w:pStyle w:val="Paragraphedeliste"/>
        <w:numPr>
          <w:ilvl w:val="0"/>
          <w:numId w:val="32"/>
        </w:numPr>
        <w:rPr>
          <w:rFonts w:cs="Arial"/>
          <w:b/>
          <w:bCs/>
          <w:sz w:val="24"/>
          <w:szCs w:val="24"/>
        </w:rPr>
      </w:pPr>
      <w:r w:rsidRPr="00570665">
        <w:rPr>
          <w:rStyle w:val="markedcontent"/>
          <w:rFonts w:cs="Arial"/>
          <w:b/>
          <w:bCs/>
          <w:sz w:val="24"/>
          <w:szCs w:val="24"/>
        </w:rPr>
        <w:t>Afficher le nom, le nom en majuscule et le nom en minuscule de</w:t>
      </w:r>
      <w:r w:rsidRPr="00570665">
        <w:rPr>
          <w:b/>
          <w:bCs/>
          <w:sz w:val="24"/>
          <w:szCs w:val="24"/>
        </w:rPr>
        <w:br/>
      </w:r>
      <w:r w:rsidRPr="00570665">
        <w:rPr>
          <w:rStyle w:val="markedcontent"/>
          <w:rFonts w:cs="Arial"/>
          <w:b/>
          <w:bCs/>
          <w:sz w:val="24"/>
          <w:szCs w:val="24"/>
        </w:rPr>
        <w:t xml:space="preserve">l'employé dont le nom est </w:t>
      </w:r>
      <w:r w:rsidR="005B1AAA">
        <w:rPr>
          <w:rStyle w:val="markedcontent"/>
          <w:rFonts w:cs="Arial"/>
          <w:b/>
          <w:bCs/>
          <w:sz w:val="24"/>
          <w:szCs w:val="24"/>
        </w:rPr>
        <w:t>« </w:t>
      </w:r>
      <w:r w:rsidRPr="00570665">
        <w:rPr>
          <w:rStyle w:val="markedcontent"/>
          <w:b/>
          <w:bCs/>
          <w:sz w:val="24"/>
          <w:szCs w:val="24"/>
        </w:rPr>
        <w:t>Vrante</w:t>
      </w:r>
      <w:r w:rsidR="005B1AAA">
        <w:rPr>
          <w:rStyle w:val="markedcontent"/>
          <w:b/>
          <w:bCs/>
          <w:sz w:val="24"/>
          <w:szCs w:val="24"/>
        </w:rPr>
        <w:t> »</w:t>
      </w:r>
      <w:r w:rsidRPr="00570665">
        <w:rPr>
          <w:rStyle w:val="markedcontent"/>
          <w:rFonts w:cs="Arial"/>
          <w:b/>
          <w:bCs/>
          <w:sz w:val="24"/>
          <w:szCs w:val="24"/>
        </w:rPr>
        <w:t>.</w:t>
      </w:r>
    </w:p>
    <w:p w14:paraId="4BD31065" w14:textId="70E758D2" w:rsidR="00570665" w:rsidRPr="007D0177" w:rsidRDefault="00570665" w:rsidP="007D0177">
      <w:pPr>
        <w:pStyle w:val="Paragraphedeliste"/>
        <w:numPr>
          <w:ilvl w:val="0"/>
          <w:numId w:val="32"/>
        </w:numPr>
        <w:rPr>
          <w:rStyle w:val="markedcontent"/>
          <w:rFonts w:cs="Arial"/>
          <w:b/>
          <w:bCs/>
          <w:sz w:val="24"/>
          <w:szCs w:val="24"/>
        </w:rPr>
      </w:pPr>
      <w:r w:rsidRPr="00570665">
        <w:rPr>
          <w:rStyle w:val="markedcontent"/>
          <w:rFonts w:cs="Arial"/>
          <w:b/>
          <w:bCs/>
          <w:sz w:val="24"/>
          <w:szCs w:val="24"/>
        </w:rPr>
        <w:t>Afficher le nom et le nombre de caractères du nom des employés.</w:t>
      </w:r>
    </w:p>
    <w:p w14:paraId="154C756C" w14:textId="17418CDD" w:rsidR="00583D75" w:rsidRDefault="00583D75">
      <w:pPr>
        <w:suppressAutoHyphens w:val="0"/>
        <w:spacing w:after="0" w:line="240" w:lineRule="auto"/>
        <w:ind w:right="0"/>
        <w:jc w:val="left"/>
      </w:pPr>
      <w:r>
        <w:br w:type="page"/>
      </w:r>
    </w:p>
    <w:p w14:paraId="48C5B5A1" w14:textId="77777777" w:rsidR="00A66B98" w:rsidRDefault="00A66B98" w:rsidP="00570665"/>
    <w:p w14:paraId="36755973" w14:textId="77777777" w:rsidR="00A66B98" w:rsidRPr="00570665" w:rsidRDefault="00A66B98" w:rsidP="00570665"/>
    <w:p w14:paraId="0C54F8EA" w14:textId="77777777" w:rsidR="009D302A" w:rsidRDefault="009D302A" w:rsidP="009D302A">
      <w:pPr>
        <w:pStyle w:val="Noparagraphstyle"/>
        <w:spacing w:line="100" w:lineRule="atLeast"/>
        <w:rPr>
          <w:rFonts w:ascii="Myriad Pro" w:hAnsi="Myriad Pro" w:cs="Arial"/>
          <w:b/>
          <w:bCs/>
        </w:rPr>
      </w:pPr>
      <w:r>
        <w:rPr>
          <w:rFonts w:ascii="Myriad Pro" w:hAnsi="Myriad Pro" w:cs="Arial"/>
          <w:b/>
          <w:bCs/>
        </w:rPr>
        <w:t>CREDITS</w:t>
      </w:r>
    </w:p>
    <w:p w14:paraId="32DDE09B" w14:textId="77777777" w:rsidR="009D302A" w:rsidRDefault="009D302A" w:rsidP="009D302A">
      <w:pPr>
        <w:pStyle w:val="Noparagraphstyle"/>
        <w:spacing w:line="100" w:lineRule="atLeast"/>
        <w:rPr>
          <w:rFonts w:ascii="Myriad Pro" w:hAnsi="Myriad Pro" w:cs="Arial"/>
          <w:b/>
          <w:bCs/>
        </w:rPr>
      </w:pPr>
    </w:p>
    <w:p w14:paraId="04FE6B9C" w14:textId="77777777" w:rsidR="009D302A" w:rsidRDefault="009D302A" w:rsidP="009D302A">
      <w:pPr>
        <w:pStyle w:val="Noparagraphstyle"/>
        <w:spacing w:line="100" w:lineRule="atLeast"/>
        <w:rPr>
          <w:rFonts w:ascii="Myriad Pro" w:hAnsi="Myriad Pro" w:cs="Arial"/>
          <w:b/>
          <w:bCs/>
        </w:rPr>
      </w:pPr>
      <w:r>
        <w:rPr>
          <w:rFonts w:ascii="Myriad Pro" w:hAnsi="Myriad Pro" w:cs="Arial"/>
          <w:b/>
          <w:bCs/>
        </w:rPr>
        <w:t>ŒUVRE COLLECTIVE DE l’AFPA</w:t>
      </w:r>
    </w:p>
    <w:p w14:paraId="2F72F639" w14:textId="77777777" w:rsidR="009D302A" w:rsidRDefault="009D302A" w:rsidP="009D302A">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14:paraId="685CA52C" w14:textId="77777777" w:rsidR="009D302A" w:rsidRDefault="009D302A" w:rsidP="009D302A">
      <w:pPr>
        <w:pStyle w:val="Noparagraphstyle"/>
        <w:spacing w:line="100" w:lineRule="atLeast"/>
        <w:rPr>
          <w:rFonts w:ascii="Myriad Pro" w:hAnsi="Myriad Pro" w:cs="Arial"/>
          <w:b/>
          <w:bCs/>
        </w:rPr>
      </w:pPr>
    </w:p>
    <w:p w14:paraId="4539793A" w14:textId="77777777" w:rsidR="009D302A" w:rsidRDefault="009D302A" w:rsidP="009D302A">
      <w:pPr>
        <w:pStyle w:val="Noparagraphstyle"/>
        <w:spacing w:line="100" w:lineRule="atLeast"/>
        <w:rPr>
          <w:rFonts w:ascii="Myriad Pro" w:hAnsi="Myriad Pro" w:cs="Arial"/>
          <w:b/>
          <w:bCs/>
        </w:rPr>
      </w:pPr>
      <w:r>
        <w:rPr>
          <w:rFonts w:ascii="Myriad Pro" w:hAnsi="Myriad Pro" w:cs="Arial"/>
          <w:b/>
          <w:bCs/>
        </w:rPr>
        <w:t>Equipe de conception (IF, formateur, mediatiseur)</w:t>
      </w:r>
    </w:p>
    <w:p w14:paraId="48EC83A8" w14:textId="77777777" w:rsidR="009D302A" w:rsidRDefault="009D302A" w:rsidP="009D302A">
      <w:pPr>
        <w:pStyle w:val="Noparagraphstyle"/>
        <w:spacing w:line="100" w:lineRule="atLeast"/>
        <w:rPr>
          <w:rFonts w:ascii="Times New Roman" w:hAnsi="Times New Roman"/>
          <w:iCs/>
          <w:sz w:val="20"/>
          <w:szCs w:val="20"/>
        </w:rPr>
      </w:pPr>
      <w:r>
        <w:rPr>
          <w:rFonts w:ascii="Times New Roman" w:hAnsi="Times New Roman"/>
          <w:iCs/>
          <w:sz w:val="20"/>
          <w:szCs w:val="20"/>
        </w:rPr>
        <w:t>Michel Coulard – Formateur Evry</w:t>
      </w:r>
    </w:p>
    <w:p w14:paraId="348398DA" w14:textId="77777777" w:rsidR="009D302A" w:rsidRDefault="009D302A" w:rsidP="009D302A">
      <w:pPr>
        <w:pStyle w:val="Noparagraphstyle"/>
        <w:spacing w:line="100" w:lineRule="atLeast"/>
        <w:rPr>
          <w:rFonts w:ascii="Times New Roman" w:hAnsi="Times New Roman"/>
          <w:iCs/>
          <w:sz w:val="20"/>
          <w:szCs w:val="20"/>
        </w:rPr>
      </w:pPr>
      <w:r>
        <w:rPr>
          <w:rFonts w:ascii="Times New Roman" w:hAnsi="Times New Roman"/>
          <w:iCs/>
          <w:sz w:val="20"/>
          <w:szCs w:val="20"/>
        </w:rPr>
        <w:t>Chantal Perrachon – IF Neuilly sur Marne</w:t>
      </w:r>
    </w:p>
    <w:p w14:paraId="378BAE59" w14:textId="77777777" w:rsidR="009D302A" w:rsidRDefault="009D302A" w:rsidP="009D302A"/>
    <w:p w14:paraId="04AC6D4B" w14:textId="67ECF279" w:rsidR="009D302A" w:rsidRDefault="009D302A" w:rsidP="009D302A">
      <w:r>
        <w:rPr>
          <w:b/>
        </w:rPr>
        <w:t>Date de mise à jour</w:t>
      </w:r>
      <w:r>
        <w:t xml:space="preserve"> : </w:t>
      </w:r>
      <w:r w:rsidR="009F5A02">
        <w:t>02</w:t>
      </w:r>
      <w:r>
        <w:t>/</w:t>
      </w:r>
      <w:r w:rsidR="009F5A02">
        <w:t>04</w:t>
      </w:r>
      <w:r>
        <w:t>/</w:t>
      </w:r>
      <w:r w:rsidR="002D6F5F">
        <w:t>202</w:t>
      </w:r>
      <w:r w:rsidR="009F5A02">
        <w:t>4</w:t>
      </w:r>
    </w:p>
    <w:p w14:paraId="65E98B5E" w14:textId="77777777" w:rsidR="009D302A" w:rsidRPr="00C62607" w:rsidRDefault="009D302A" w:rsidP="009D302A">
      <w:r>
        <w:rPr>
          <w:noProof/>
          <w:lang w:eastAsia="fr-FR"/>
        </w:rPr>
        <mc:AlternateContent>
          <mc:Choice Requires="wps">
            <w:drawing>
              <wp:anchor distT="0" distB="0" distL="114935" distR="114935" simplePos="0" relativeHeight="251732992" behindDoc="0" locked="0" layoutInCell="1" allowOverlap="1" wp14:anchorId="5C0ABD60" wp14:editId="230FE87D">
                <wp:simplePos x="0" y="0"/>
                <wp:positionH relativeFrom="column">
                  <wp:posOffset>988724</wp:posOffset>
                </wp:positionH>
                <wp:positionV relativeFrom="paragraph">
                  <wp:posOffset>3667848</wp:posOffset>
                </wp:positionV>
                <wp:extent cx="3957320" cy="1437640"/>
                <wp:effectExtent l="0" t="0" r="508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437640"/>
                        </a:xfrm>
                        <a:prstGeom prst="rect">
                          <a:avLst/>
                        </a:prstGeom>
                        <a:solidFill>
                          <a:srgbClr val="C7D2E8"/>
                        </a:solidFill>
                        <a:ln>
                          <a:noFill/>
                        </a:ln>
                      </wps:spPr>
                      <wps:txbx>
                        <w:txbxContent>
                          <w:p w14:paraId="3F5F58AD" w14:textId="77777777" w:rsidR="009D302A" w:rsidRDefault="009D302A" w:rsidP="009D302A">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14:paraId="47D9AFDA" w14:textId="77777777" w:rsidR="009D302A" w:rsidRDefault="009D302A" w:rsidP="009D302A">
                            <w:pPr>
                              <w:pStyle w:val="Noparagraphstyle"/>
                              <w:spacing w:line="100" w:lineRule="atLeast"/>
                              <w:ind w:left="113" w:right="113"/>
                              <w:jc w:val="both"/>
                              <w:rPr>
                                <w:rFonts w:ascii="Myriad Pro" w:hAnsi="Myriad Pro"/>
                                <w:b/>
                                <w:sz w:val="18"/>
                              </w:rPr>
                            </w:pPr>
                          </w:p>
                          <w:p w14:paraId="053C1138" w14:textId="77777777" w:rsidR="009D302A" w:rsidRDefault="009D302A" w:rsidP="009D302A">
                            <w:pPr>
                              <w:pStyle w:val="Corpsdetexte31"/>
                            </w:pPr>
                            <w:r>
                              <w:t>Article L 122-4 du code de la propriété intellectuelle.</w:t>
                            </w:r>
                          </w:p>
                          <w:p w14:paraId="6C6D4EB5" w14:textId="77777777" w:rsidR="009D302A" w:rsidRDefault="009D302A" w:rsidP="009D302A">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ABD60" id="Text Box 13" o:spid="_x0000_s1037" type="#_x0000_t202" style="position:absolute;left:0;text-align:left;margin-left:77.85pt;margin-top:288.8pt;width:311.6pt;height:113.2pt;z-index:251732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" fillcolor="#c7d2e8" stroked="f">
                <v:textbox inset="0,0,0,0">
                  <w:txbxContent>
                    <w:p w14:paraId="3F5F58AD" w14:textId="77777777" w:rsidR="009D302A" w:rsidRDefault="009D302A" w:rsidP="009D302A">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14:paraId="47D9AFDA" w14:textId="77777777" w:rsidR="009D302A" w:rsidRDefault="009D302A" w:rsidP="009D302A">
                      <w:pPr>
                        <w:pStyle w:val="Noparagraphstyle"/>
                        <w:spacing w:line="100" w:lineRule="atLeast"/>
                        <w:ind w:left="113" w:right="113"/>
                        <w:jc w:val="both"/>
                        <w:rPr>
                          <w:rFonts w:ascii="Myriad Pro" w:hAnsi="Myriad Pro"/>
                          <w:b/>
                          <w:sz w:val="18"/>
                        </w:rPr>
                      </w:pPr>
                    </w:p>
                    <w:p w14:paraId="053C1138" w14:textId="77777777" w:rsidR="009D302A" w:rsidRDefault="009D302A" w:rsidP="009D302A">
                      <w:pPr>
                        <w:pStyle w:val="Corpsdetexte31"/>
                      </w:pPr>
                      <w:r>
                        <w:t>Article L 122-4 du code de la propriété intellectuelle.</w:t>
                      </w:r>
                    </w:p>
                    <w:p w14:paraId="6C6D4EB5" w14:textId="77777777" w:rsidR="009D302A" w:rsidRDefault="009D302A" w:rsidP="009D302A">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v:shape>
            </w:pict>
          </mc:Fallback>
        </mc:AlternateContent>
      </w:r>
    </w:p>
    <w:p w14:paraId="38716CE4" w14:textId="77777777" w:rsidR="000B7D18" w:rsidRPr="00C62607" w:rsidRDefault="000B7D18" w:rsidP="00476499"/>
    <w:sectPr w:rsidR="000B7D18" w:rsidRPr="00C62607" w:rsidSect="00463A60">
      <w:footerReference w:type="default" r:id="rId22"/>
      <w:pgSz w:w="11906" w:h="16838"/>
      <w:pgMar w:top="1418" w:right="991" w:bottom="1418" w:left="1134" w:header="720" w:footer="2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473F0" w14:textId="77777777" w:rsidR="0059089E" w:rsidRDefault="0059089E" w:rsidP="00476499">
      <w:r>
        <w:separator/>
      </w:r>
    </w:p>
    <w:p w14:paraId="58607E2D" w14:textId="77777777" w:rsidR="0059089E" w:rsidRDefault="0059089E" w:rsidP="00476499"/>
  </w:endnote>
  <w:endnote w:type="continuationSeparator" w:id="0">
    <w:p w14:paraId="7D3D6116" w14:textId="77777777" w:rsidR="0059089E" w:rsidRDefault="0059089E" w:rsidP="00476499">
      <w:r>
        <w:continuationSeparator/>
      </w:r>
    </w:p>
    <w:p w14:paraId="36C295C9" w14:textId="77777777" w:rsidR="0059089E" w:rsidRDefault="0059089E" w:rsidP="004764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Myriad Pr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utch 801 SWA">
    <w:altName w:val="Times New Roman"/>
    <w:charset w:val="00"/>
    <w:family w:val="roman"/>
    <w:pitch w:val="variable"/>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Euphemia">
    <w:altName w:val="Euphemia"/>
    <w:charset w:val="00"/>
    <w:family w:val="swiss"/>
    <w:pitch w:val="variable"/>
    <w:sig w:usb0="8000006F" w:usb1="0000004A" w:usb2="00002000" w:usb3="00000000" w:csb0="00000001" w:csb1="00000000"/>
  </w:font>
  <w:font w:name="Corbel">
    <w:panose1 w:val="020B0503020204020204"/>
    <w:charset w:val="00"/>
    <w:family w:val="swiss"/>
    <w:pitch w:val="variable"/>
    <w:sig w:usb0="A00002EF" w:usb1="4000A44B" w:usb2="00000000" w:usb3="00000000" w:csb0="0000019F" w:csb1="00000000"/>
  </w:font>
  <w:font w:name="Myriad Pro Cond">
    <w:altName w:val="Arial"/>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70" w:type="dxa"/>
        <w:right w:w="70" w:type="dxa"/>
      </w:tblCellMar>
      <w:tblLook w:val="0000" w:firstRow="0" w:lastRow="0" w:firstColumn="0" w:lastColumn="0" w:noHBand="0" w:noVBand="0"/>
    </w:tblPr>
    <w:tblGrid>
      <w:gridCol w:w="8886"/>
    </w:tblGrid>
    <w:tr w:rsidR="00AE00B9" w14:paraId="16F5DCC9" w14:textId="77777777" w:rsidTr="00273B55">
      <w:trPr>
        <w:jc w:val="center"/>
      </w:trPr>
      <w:tc>
        <w:tcPr>
          <w:tcW w:w="8886" w:type="dxa"/>
        </w:tcPr>
        <w:p w14:paraId="1688BE36" w14:textId="0FF4D13B" w:rsidR="00AE00B9" w:rsidRDefault="00823CBE" w:rsidP="001B1C41">
          <w:pPr>
            <w:pStyle w:val="Pieddepage"/>
            <w:jc w:val="center"/>
          </w:pPr>
          <w:r>
            <w:t>Programmation orientée objet – Première application</w:t>
          </w:r>
        </w:p>
      </w:tc>
    </w:tr>
    <w:tr w:rsidR="00AE00B9" w14:paraId="4D9DF0C6" w14:textId="77777777" w:rsidTr="00273B55">
      <w:trPr>
        <w:jc w:val="center"/>
      </w:trPr>
      <w:tc>
        <w:tcPr>
          <w:tcW w:w="8886" w:type="dxa"/>
        </w:tcPr>
        <w:p w14:paraId="7123C337" w14:textId="0C40C847" w:rsidR="00AE00B9" w:rsidRDefault="001B1C41" w:rsidP="00273B55">
          <w:pPr>
            <w:pStyle w:val="Pieddepage"/>
            <w:ind w:left="-70"/>
            <w:jc w:val="center"/>
            <w:rPr>
              <w:rStyle w:val="Numrodepage"/>
              <w:iCs/>
              <w:color w:val="000000"/>
              <w:sz w:val="16"/>
              <w:szCs w:val="16"/>
            </w:rPr>
          </w:pPr>
          <w:r>
            <w:rPr>
              <w:iCs/>
            </w:rPr>
            <w:t>A</w:t>
          </w:r>
          <w:r w:rsidR="00AE00B9">
            <w:rPr>
              <w:iCs/>
            </w:rPr>
            <w:t xml:space="preserve">fpa </w:t>
          </w:r>
          <w:r w:rsidR="00AE00B9">
            <w:rPr>
              <w:rFonts w:ascii="Symbol" w:hAnsi="Symbol"/>
              <w:iCs/>
            </w:rPr>
            <w:t></w:t>
          </w:r>
          <w:r w:rsidR="00AE00B9">
            <w:rPr>
              <w:iCs/>
            </w:rPr>
            <w:t xml:space="preserve"> 20</w:t>
          </w:r>
          <w:r w:rsidR="002D7196">
            <w:rPr>
              <w:iCs/>
            </w:rPr>
            <w:t>22</w:t>
          </w:r>
          <w:r>
            <w:rPr>
              <w:iCs/>
            </w:rPr>
            <w:t xml:space="preserve"> </w:t>
          </w:r>
          <w:r w:rsidR="00AE00B9">
            <w:t xml:space="preserve">– Section Tertiaire Informatique – Filière </w:t>
          </w:r>
          <w:r w:rsidR="00002D72">
            <w:t>« E</w:t>
          </w:r>
          <w:r w:rsidR="00AE00B9">
            <w:t xml:space="preserve">tude </w:t>
          </w:r>
          <w:r>
            <w:t>et</w:t>
          </w:r>
          <w:r w:rsidR="00AE00B9">
            <w:t xml:space="preserve"> développement</w:t>
          </w:r>
          <w:r w:rsidR="00002D72">
            <w:t> »</w:t>
          </w:r>
          <w:r w:rsidR="00273B55">
            <w:t xml:space="preserve"> </w:t>
          </w:r>
          <w:r w:rsidR="00AE00B9">
            <w:rPr>
              <w:rStyle w:val="Numrodepage"/>
              <w:sz w:val="16"/>
            </w:rPr>
            <w:fldChar w:fldCharType="begin"/>
          </w:r>
          <w:r w:rsidR="00AE00B9">
            <w:rPr>
              <w:rStyle w:val="Numrodepage"/>
              <w:sz w:val="16"/>
            </w:rPr>
            <w:instrText xml:space="preserve"> PAGE </w:instrText>
          </w:r>
          <w:r w:rsidR="00AE00B9">
            <w:rPr>
              <w:rStyle w:val="Numrodepage"/>
              <w:sz w:val="16"/>
            </w:rPr>
            <w:fldChar w:fldCharType="separate"/>
          </w:r>
          <w:r w:rsidR="002C3E46">
            <w:rPr>
              <w:rStyle w:val="Numrodepage"/>
              <w:noProof/>
              <w:sz w:val="16"/>
            </w:rPr>
            <w:t>12</w:t>
          </w:r>
          <w:r w:rsidR="00AE00B9">
            <w:rPr>
              <w:rStyle w:val="Numrodepage"/>
              <w:sz w:val="16"/>
            </w:rPr>
            <w:fldChar w:fldCharType="end"/>
          </w:r>
          <w:r w:rsidR="00AE00B9">
            <w:rPr>
              <w:rStyle w:val="Numrodepage"/>
              <w:iCs/>
              <w:color w:val="000000"/>
              <w:sz w:val="16"/>
              <w:szCs w:val="16"/>
            </w:rPr>
            <w:t>/</w:t>
          </w:r>
          <w:r w:rsidR="00273B55">
            <w:rPr>
              <w:rStyle w:val="Numrodepage"/>
              <w:iCs/>
              <w:color w:val="000000"/>
              <w:sz w:val="16"/>
              <w:szCs w:val="16"/>
            </w:rPr>
            <w:t>10</w:t>
          </w:r>
        </w:p>
        <w:p w14:paraId="0404F7AA" w14:textId="77777777" w:rsidR="00273B55" w:rsidRDefault="00273B55" w:rsidP="00273B55">
          <w:pPr>
            <w:pStyle w:val="Pieddepage"/>
            <w:jc w:val="center"/>
          </w:pPr>
        </w:p>
      </w:tc>
    </w:tr>
  </w:tbl>
  <w:p w14:paraId="3F2AC8BA" w14:textId="77777777" w:rsidR="00843BD5" w:rsidRDefault="00843BD5" w:rsidP="00273B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1E756" w14:textId="77777777" w:rsidR="0059089E" w:rsidRDefault="0059089E" w:rsidP="00476499">
      <w:r>
        <w:separator/>
      </w:r>
    </w:p>
    <w:p w14:paraId="5AA4A635" w14:textId="77777777" w:rsidR="0059089E" w:rsidRDefault="0059089E" w:rsidP="00476499"/>
  </w:footnote>
  <w:footnote w:type="continuationSeparator" w:id="0">
    <w:p w14:paraId="1CFEAF19" w14:textId="77777777" w:rsidR="0059089E" w:rsidRDefault="0059089E" w:rsidP="00476499">
      <w:r>
        <w:continuationSeparator/>
      </w:r>
    </w:p>
    <w:p w14:paraId="719016F0" w14:textId="77777777" w:rsidR="0059089E" w:rsidRDefault="0059089E" w:rsidP="004764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66649BFC"/>
    <w:name w:val="WW8Num1"/>
    <w:lvl w:ilvl="0">
      <w:start w:val="1"/>
      <w:numFmt w:val="upperRoman"/>
      <w:lvlText w:val="%1"/>
      <w:lvlJc w:val="left"/>
      <w:pPr>
        <w:tabs>
          <w:tab w:val="num" w:pos="999"/>
        </w:tabs>
        <w:ind w:left="999" w:hanging="432"/>
      </w:pPr>
    </w:lvl>
    <w:lvl w:ilvl="1">
      <w:start w:val="1"/>
      <w:numFmt w:val="decimal"/>
      <w:lvlText w:val="%1.%2"/>
      <w:lvlJc w:val="left"/>
      <w:pPr>
        <w:tabs>
          <w:tab w:val="num" w:pos="1428"/>
        </w:tabs>
        <w:ind w:left="1428" w:hanging="576"/>
      </w:pPr>
    </w:lvl>
    <w:lvl w:ilvl="2">
      <w:start w:val="1"/>
      <w:numFmt w:val="decimal"/>
      <w:lvlText w:val="%1.%2.%3"/>
      <w:lvlJc w:val="left"/>
      <w:pPr>
        <w:tabs>
          <w:tab w:val="num" w:pos="1287"/>
        </w:tabs>
        <w:ind w:left="1287"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1" w15:restartNumberingAfterBreak="0">
    <w:nsid w:val="00000003"/>
    <w:multiLevelType w:val="multilevel"/>
    <w:tmpl w:val="00000003"/>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5"/>
    <w:multiLevelType w:val="multilevel"/>
    <w:tmpl w:val="00000005"/>
    <w:name w:val="WW8Num4"/>
    <w:lvl w:ilvl="0">
      <w:start w:val="1"/>
      <w:numFmt w:val="decimal"/>
      <w:lvlText w:val="%1."/>
      <w:lvlJc w:val="left"/>
      <w:pPr>
        <w:tabs>
          <w:tab w:val="num" w:pos="1315"/>
        </w:tabs>
        <w:ind w:left="1315" w:hanging="360"/>
      </w:pPr>
    </w:lvl>
    <w:lvl w:ilvl="1">
      <w:start w:val="1"/>
      <w:numFmt w:val="bullet"/>
      <w:lvlText w:val="o"/>
      <w:lvlJc w:val="left"/>
      <w:pPr>
        <w:tabs>
          <w:tab w:val="num" w:pos="2035"/>
        </w:tabs>
        <w:ind w:left="2035" w:hanging="360"/>
      </w:pPr>
      <w:rPr>
        <w:rFonts w:ascii="Courier New" w:hAnsi="Courier New" w:cs="Courier New"/>
      </w:rPr>
    </w:lvl>
    <w:lvl w:ilvl="2">
      <w:start w:val="1"/>
      <w:numFmt w:val="bullet"/>
      <w:lvlText w:val=""/>
      <w:lvlJc w:val="left"/>
      <w:pPr>
        <w:tabs>
          <w:tab w:val="num" w:pos="2755"/>
        </w:tabs>
        <w:ind w:left="2755" w:hanging="360"/>
      </w:pPr>
      <w:rPr>
        <w:rFonts w:ascii="Wingdings" w:hAnsi="Wingdings"/>
      </w:rPr>
    </w:lvl>
    <w:lvl w:ilvl="3">
      <w:start w:val="1"/>
      <w:numFmt w:val="bullet"/>
      <w:lvlText w:val=""/>
      <w:lvlJc w:val="left"/>
      <w:pPr>
        <w:tabs>
          <w:tab w:val="num" w:pos="3475"/>
        </w:tabs>
        <w:ind w:left="3475" w:hanging="360"/>
      </w:pPr>
      <w:rPr>
        <w:rFonts w:ascii="Wingdings" w:hAnsi="Wingdings"/>
      </w:rPr>
    </w:lvl>
    <w:lvl w:ilvl="4">
      <w:start w:val="1"/>
      <w:numFmt w:val="bullet"/>
      <w:lvlText w:val=""/>
      <w:lvlJc w:val="left"/>
      <w:pPr>
        <w:tabs>
          <w:tab w:val="num" w:pos="4195"/>
        </w:tabs>
        <w:ind w:left="4195" w:hanging="360"/>
      </w:pPr>
      <w:rPr>
        <w:rFonts w:ascii="Wingdings" w:hAnsi="Wingdings"/>
      </w:rPr>
    </w:lvl>
    <w:lvl w:ilvl="5">
      <w:start w:val="1"/>
      <w:numFmt w:val="bullet"/>
      <w:lvlText w:val=""/>
      <w:lvlJc w:val="left"/>
      <w:pPr>
        <w:tabs>
          <w:tab w:val="num" w:pos="4915"/>
        </w:tabs>
        <w:ind w:left="4915" w:hanging="360"/>
      </w:pPr>
      <w:rPr>
        <w:rFonts w:ascii="Wingdings" w:hAnsi="Wingdings"/>
      </w:rPr>
    </w:lvl>
    <w:lvl w:ilvl="6">
      <w:start w:val="1"/>
      <w:numFmt w:val="bullet"/>
      <w:lvlText w:val=""/>
      <w:lvlJc w:val="left"/>
      <w:pPr>
        <w:tabs>
          <w:tab w:val="num" w:pos="5635"/>
        </w:tabs>
        <w:ind w:left="5635" w:hanging="360"/>
      </w:pPr>
      <w:rPr>
        <w:rFonts w:ascii="Wingdings" w:hAnsi="Wingdings"/>
      </w:rPr>
    </w:lvl>
    <w:lvl w:ilvl="7">
      <w:start w:val="1"/>
      <w:numFmt w:val="bullet"/>
      <w:lvlText w:val=""/>
      <w:lvlJc w:val="left"/>
      <w:pPr>
        <w:tabs>
          <w:tab w:val="num" w:pos="6355"/>
        </w:tabs>
        <w:ind w:left="6355" w:hanging="360"/>
      </w:pPr>
      <w:rPr>
        <w:rFonts w:ascii="Wingdings" w:hAnsi="Wingdings"/>
      </w:rPr>
    </w:lvl>
    <w:lvl w:ilvl="8">
      <w:start w:val="1"/>
      <w:numFmt w:val="bullet"/>
      <w:lvlText w:val=""/>
      <w:lvlJc w:val="left"/>
      <w:pPr>
        <w:tabs>
          <w:tab w:val="num" w:pos="7075"/>
        </w:tabs>
        <w:ind w:left="7075" w:hanging="360"/>
      </w:pPr>
      <w:rPr>
        <w:rFonts w:ascii="Wingdings" w:hAnsi="Wingdings"/>
      </w:rPr>
    </w:lvl>
  </w:abstractNum>
  <w:abstractNum w:abstractNumId="4"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7"/>
    <w:multiLevelType w:val="singleLevel"/>
    <w:tmpl w:val="00000007"/>
    <w:name w:val="WW8Num6"/>
    <w:lvl w:ilvl="0">
      <w:start w:val="1"/>
      <w:numFmt w:val="decimal"/>
      <w:lvlText w:val="%1-"/>
      <w:lvlJc w:val="left"/>
      <w:pPr>
        <w:tabs>
          <w:tab w:val="num" w:pos="720"/>
        </w:tabs>
        <w:ind w:left="720" w:hanging="360"/>
      </w:pPr>
    </w:lvl>
  </w:abstractNum>
  <w:abstractNum w:abstractNumId="6"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9"/>
    <w:multiLevelType w:val="multilevel"/>
    <w:tmpl w:val="00000009"/>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A"/>
    <w:multiLevelType w:val="multilevel"/>
    <w:tmpl w:val="0000000A"/>
    <w:name w:val="WW8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0000000B"/>
    <w:multiLevelType w:val="singleLevel"/>
    <w:tmpl w:val="0000000B"/>
    <w:name w:val="WW8Num10"/>
    <w:lvl w:ilvl="0">
      <w:start w:val="1"/>
      <w:numFmt w:val="decimal"/>
      <w:lvlText w:val="%1."/>
      <w:lvlJc w:val="left"/>
      <w:pPr>
        <w:tabs>
          <w:tab w:val="num" w:pos="644"/>
        </w:tabs>
        <w:ind w:left="644" w:hanging="360"/>
      </w:pPr>
    </w:lvl>
  </w:abstractNum>
  <w:abstractNum w:abstractNumId="10" w15:restartNumberingAfterBreak="0">
    <w:nsid w:val="0000000C"/>
    <w:multiLevelType w:val="multilevel"/>
    <w:tmpl w:val="0000000C"/>
    <w:name w:val="WW8Num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D"/>
    <w:multiLevelType w:val="multilevel"/>
    <w:tmpl w:val="0000000D"/>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15:restartNumberingAfterBreak="0">
    <w:nsid w:val="0000000E"/>
    <w:multiLevelType w:val="multilevel"/>
    <w:tmpl w:val="0000000E"/>
    <w:name w:val="WW8Num13"/>
    <w:lvl w:ilvl="0">
      <w:start w:val="1"/>
      <w:numFmt w:val="bullet"/>
      <w:lvlText w:val=""/>
      <w:lvlJc w:val="left"/>
      <w:pPr>
        <w:tabs>
          <w:tab w:val="num" w:pos="720"/>
        </w:tabs>
        <w:ind w:left="720" w:hanging="360"/>
      </w:pPr>
      <w:rPr>
        <w:rFonts w:ascii="Symbol" w:hAnsi="Symbol"/>
        <w:b w:val="0"/>
        <w:i w:val="0"/>
        <w:sz w:val="22"/>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15:restartNumberingAfterBreak="0">
    <w:nsid w:val="0000000F"/>
    <w:multiLevelType w:val="multilevel"/>
    <w:tmpl w:val="0000000F"/>
    <w:name w:val="WW8Num14"/>
    <w:lvl w:ilvl="0">
      <w:start w:val="1"/>
      <w:numFmt w:val="bullet"/>
      <w:lvlText w:val=""/>
      <w:lvlJc w:val="left"/>
      <w:pPr>
        <w:tabs>
          <w:tab w:val="num" w:pos="720"/>
        </w:tabs>
        <w:ind w:left="720" w:hanging="360"/>
      </w:pPr>
      <w:rPr>
        <w:rFonts w:ascii="Symbol" w:hAnsi="Symbol"/>
        <w:b w:val="0"/>
        <w:i w:val="0"/>
        <w:sz w:val="22"/>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15:restartNumberingAfterBreak="0">
    <w:nsid w:val="00000010"/>
    <w:multiLevelType w:val="multilevel"/>
    <w:tmpl w:val="00000010"/>
    <w:name w:val="WW8Num1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Times New Roman"/>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15:restartNumberingAfterBreak="0">
    <w:nsid w:val="00000011"/>
    <w:multiLevelType w:val="multilevel"/>
    <w:tmpl w:val="00000011"/>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15:restartNumberingAfterBreak="0">
    <w:nsid w:val="00000012"/>
    <w:multiLevelType w:val="multilevel"/>
    <w:tmpl w:val="00000012"/>
    <w:name w:val="WW8Num1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15:restartNumberingAfterBreak="0">
    <w:nsid w:val="00000013"/>
    <w:multiLevelType w:val="multilevel"/>
    <w:tmpl w:val="00000013"/>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Symbol" w:hAnsi="Symbol"/>
        <w:sz w:val="40"/>
      </w:rPr>
    </w:lvl>
  </w:abstractNum>
  <w:abstractNum w:abstractNumId="24" w15:restartNumberingAfterBreak="0">
    <w:nsid w:val="0000001A"/>
    <w:multiLevelType w:val="multilevel"/>
    <w:tmpl w:val="0000001A"/>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15:restartNumberingAfterBreak="0">
    <w:nsid w:val="0000001B"/>
    <w:multiLevelType w:val="multilevel"/>
    <w:tmpl w:val="0000001B"/>
    <w:name w:val="WW8Num2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15:restartNumberingAfterBreak="0">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OpenSymbol" w:hAnsi="OpenSymbol"/>
        <w:sz w:val="20"/>
      </w:rPr>
    </w:lvl>
  </w:abstractNum>
  <w:abstractNum w:abstractNumId="28" w15:restartNumberingAfterBreak="0">
    <w:nsid w:val="0000001E"/>
    <w:multiLevelType w:val="multilevel"/>
    <w:tmpl w:val="0000001E"/>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15:restartNumberingAfterBreak="0">
    <w:nsid w:val="00000020"/>
    <w:multiLevelType w:val="multilevel"/>
    <w:tmpl w:val="00000020"/>
    <w:name w:val="WW8Num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15:restartNumberingAfterBreak="0">
    <w:nsid w:val="00000021"/>
    <w:multiLevelType w:val="singleLevel"/>
    <w:tmpl w:val="00000021"/>
    <w:name w:val="WW8Num33"/>
    <w:lvl w:ilvl="0">
      <w:start w:val="1"/>
      <w:numFmt w:val="bullet"/>
      <w:lvlText w:val=""/>
      <w:lvlJc w:val="left"/>
      <w:pPr>
        <w:tabs>
          <w:tab w:val="num" w:pos="360"/>
        </w:tabs>
        <w:ind w:left="360" w:hanging="360"/>
      </w:pPr>
      <w:rPr>
        <w:rFonts w:ascii="Symbol" w:hAnsi="Symbol"/>
        <w:sz w:val="20"/>
      </w:rPr>
    </w:lvl>
  </w:abstractNum>
  <w:abstractNum w:abstractNumId="32" w15:restartNumberingAfterBreak="0">
    <w:nsid w:val="00000022"/>
    <w:multiLevelType w:val="multilevel"/>
    <w:tmpl w:val="00000022"/>
    <w:name w:val="WW8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3" w15:restartNumberingAfterBreak="0">
    <w:nsid w:val="00000023"/>
    <w:multiLevelType w:val="multilevel"/>
    <w:tmpl w:val="00000023"/>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4" w15:restartNumberingAfterBreak="0">
    <w:nsid w:val="00000024"/>
    <w:multiLevelType w:val="multilevel"/>
    <w:tmpl w:val="00000024"/>
    <w:name w:val="WW8Num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15:restartNumberingAfterBreak="0">
    <w:nsid w:val="00000025"/>
    <w:multiLevelType w:val="multilevel"/>
    <w:tmpl w:val="00000025"/>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15:restartNumberingAfterBreak="0">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15:restartNumberingAfterBreak="0">
    <w:nsid w:val="00000027"/>
    <w:multiLevelType w:val="multilevel"/>
    <w:tmpl w:val="00000027"/>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8" w15:restartNumberingAfterBreak="0">
    <w:nsid w:val="00000028"/>
    <w:multiLevelType w:val="singleLevel"/>
    <w:tmpl w:val="00000028"/>
    <w:name w:val="WW8Num41"/>
    <w:lvl w:ilvl="0">
      <w:start w:val="1"/>
      <w:numFmt w:val="bullet"/>
      <w:lvlText w:val=""/>
      <w:lvlJc w:val="left"/>
      <w:pPr>
        <w:tabs>
          <w:tab w:val="num" w:pos="0"/>
        </w:tabs>
        <w:ind w:left="720" w:hanging="360"/>
      </w:pPr>
      <w:rPr>
        <w:rFonts w:ascii="Symbol" w:hAnsi="Symbol"/>
        <w:sz w:val="20"/>
      </w:rPr>
    </w:lvl>
  </w:abstractNum>
  <w:abstractNum w:abstractNumId="39" w15:restartNumberingAfterBreak="0">
    <w:nsid w:val="00000029"/>
    <w:multiLevelType w:val="singleLevel"/>
    <w:tmpl w:val="00000029"/>
    <w:name w:val="WW8Num42"/>
    <w:lvl w:ilvl="0">
      <w:start w:val="1"/>
      <w:numFmt w:val="bullet"/>
      <w:lvlText w:val=""/>
      <w:lvlJc w:val="left"/>
      <w:pPr>
        <w:tabs>
          <w:tab w:val="num" w:pos="0"/>
        </w:tabs>
        <w:ind w:left="1069" w:hanging="360"/>
      </w:pPr>
      <w:rPr>
        <w:rFonts w:ascii="Symbol" w:hAnsi="Symbol"/>
      </w:rPr>
    </w:lvl>
  </w:abstractNum>
  <w:abstractNum w:abstractNumId="40" w15:restartNumberingAfterBreak="0">
    <w:nsid w:val="0000002A"/>
    <w:multiLevelType w:val="singleLevel"/>
    <w:tmpl w:val="0000002A"/>
    <w:name w:val="WW8Num43"/>
    <w:lvl w:ilvl="0">
      <w:start w:val="3"/>
      <w:numFmt w:val="decimal"/>
      <w:pStyle w:val="cours"/>
      <w:lvlText w:val="%1)"/>
      <w:lvlJc w:val="left"/>
      <w:pPr>
        <w:tabs>
          <w:tab w:val="num" w:pos="360"/>
        </w:tabs>
        <w:ind w:left="360" w:hanging="360"/>
      </w:pPr>
    </w:lvl>
  </w:abstractNum>
  <w:abstractNum w:abstractNumId="41" w15:restartNumberingAfterBreak="0">
    <w:nsid w:val="0000002B"/>
    <w:multiLevelType w:val="singleLevel"/>
    <w:tmpl w:val="0000002B"/>
    <w:name w:val="WW8Num44"/>
    <w:lvl w:ilvl="0">
      <w:start w:val="1"/>
      <w:numFmt w:val="bullet"/>
      <w:lvlText w:val=""/>
      <w:lvlJc w:val="left"/>
      <w:pPr>
        <w:tabs>
          <w:tab w:val="num" w:pos="0"/>
        </w:tabs>
        <w:ind w:left="1440" w:hanging="360"/>
      </w:pPr>
      <w:rPr>
        <w:rFonts w:ascii="Symbol" w:hAnsi="Symbol"/>
        <w:sz w:val="20"/>
      </w:rPr>
    </w:lvl>
  </w:abstractNum>
  <w:abstractNum w:abstractNumId="42" w15:restartNumberingAfterBreak="0">
    <w:nsid w:val="0000002C"/>
    <w:multiLevelType w:val="singleLevel"/>
    <w:tmpl w:val="0000002C"/>
    <w:name w:val="WW8Num45"/>
    <w:lvl w:ilvl="0">
      <w:start w:val="1"/>
      <w:numFmt w:val="bullet"/>
      <w:lvlText w:val=""/>
      <w:lvlJc w:val="left"/>
      <w:pPr>
        <w:tabs>
          <w:tab w:val="num" w:pos="0"/>
        </w:tabs>
        <w:ind w:left="720" w:hanging="360"/>
      </w:pPr>
      <w:rPr>
        <w:rFonts w:ascii="Symbol" w:hAnsi="Symbol"/>
        <w:sz w:val="20"/>
      </w:rPr>
    </w:lvl>
  </w:abstractNum>
  <w:abstractNum w:abstractNumId="43" w15:restartNumberingAfterBreak="0">
    <w:nsid w:val="0000002D"/>
    <w:multiLevelType w:val="singleLevel"/>
    <w:tmpl w:val="0000002D"/>
    <w:name w:val="WW8Num47"/>
    <w:lvl w:ilvl="0">
      <w:start w:val="1"/>
      <w:numFmt w:val="bullet"/>
      <w:lvlText w:val=""/>
      <w:lvlJc w:val="left"/>
      <w:pPr>
        <w:tabs>
          <w:tab w:val="num" w:pos="0"/>
        </w:tabs>
        <w:ind w:left="720" w:hanging="360"/>
      </w:pPr>
      <w:rPr>
        <w:rFonts w:ascii="Symbol" w:hAnsi="Symbol"/>
        <w:sz w:val="20"/>
      </w:rPr>
    </w:lvl>
  </w:abstractNum>
  <w:abstractNum w:abstractNumId="44" w15:restartNumberingAfterBreak="0">
    <w:nsid w:val="0000002E"/>
    <w:multiLevelType w:val="singleLevel"/>
    <w:tmpl w:val="0000002E"/>
    <w:name w:val="WW8Num48"/>
    <w:lvl w:ilvl="0">
      <w:start w:val="1"/>
      <w:numFmt w:val="bullet"/>
      <w:lvlText w:val=""/>
      <w:lvlJc w:val="left"/>
      <w:pPr>
        <w:tabs>
          <w:tab w:val="num" w:pos="0"/>
        </w:tabs>
        <w:ind w:left="927" w:hanging="360"/>
      </w:pPr>
      <w:rPr>
        <w:rFonts w:ascii="Symbol" w:hAnsi="Symbol"/>
        <w:sz w:val="20"/>
      </w:rPr>
    </w:lvl>
  </w:abstractNum>
  <w:abstractNum w:abstractNumId="45" w15:restartNumberingAfterBreak="0">
    <w:nsid w:val="0000002F"/>
    <w:multiLevelType w:val="multilevel"/>
    <w:tmpl w:val="0000002F"/>
    <w:name w:val="WW8Num49"/>
    <w:lvl w:ilvl="0">
      <w:start w:val="1"/>
      <w:numFmt w:val="decimal"/>
      <w:pStyle w:val="dtails"/>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6" w15:restartNumberingAfterBreak="0">
    <w:nsid w:val="00000030"/>
    <w:multiLevelType w:val="singleLevel"/>
    <w:tmpl w:val="00000030"/>
    <w:name w:val="WW8Num50"/>
    <w:lvl w:ilvl="0">
      <w:start w:val="1"/>
      <w:numFmt w:val="bullet"/>
      <w:lvlText w:val=""/>
      <w:lvlJc w:val="left"/>
      <w:pPr>
        <w:tabs>
          <w:tab w:val="num" w:pos="0"/>
        </w:tabs>
        <w:ind w:left="720" w:hanging="360"/>
      </w:pPr>
      <w:rPr>
        <w:rFonts w:ascii="Symbol" w:hAnsi="Symbol"/>
        <w:sz w:val="20"/>
      </w:rPr>
    </w:lvl>
  </w:abstractNum>
  <w:abstractNum w:abstractNumId="47"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8" w15:restartNumberingAfterBreak="0">
    <w:nsid w:val="09733DB6"/>
    <w:multiLevelType w:val="hybridMultilevel"/>
    <w:tmpl w:val="4112BB32"/>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49" w15:restartNumberingAfterBreak="0">
    <w:nsid w:val="0E260051"/>
    <w:multiLevelType w:val="hybridMultilevel"/>
    <w:tmpl w:val="B85C4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10606D9F"/>
    <w:multiLevelType w:val="hybridMultilevel"/>
    <w:tmpl w:val="5E347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1562777D"/>
    <w:multiLevelType w:val="hybridMultilevel"/>
    <w:tmpl w:val="7850F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16BB4120"/>
    <w:multiLevelType w:val="hybridMultilevel"/>
    <w:tmpl w:val="4CC0E2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22566FD4"/>
    <w:multiLevelType w:val="hybridMultilevel"/>
    <w:tmpl w:val="EE724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24A64063"/>
    <w:multiLevelType w:val="hybridMultilevel"/>
    <w:tmpl w:val="C13EF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253178EC"/>
    <w:multiLevelType w:val="hybridMultilevel"/>
    <w:tmpl w:val="A9C0A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2F6917A9"/>
    <w:multiLevelType w:val="hybridMultilevel"/>
    <w:tmpl w:val="A92A3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34A43CB7"/>
    <w:multiLevelType w:val="hybridMultilevel"/>
    <w:tmpl w:val="EF66B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35EE34A6"/>
    <w:multiLevelType w:val="hybridMultilevel"/>
    <w:tmpl w:val="F6D26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36674DE6"/>
    <w:multiLevelType w:val="hybridMultilevel"/>
    <w:tmpl w:val="B818016E"/>
    <w:lvl w:ilvl="0" w:tplc="040C000F">
      <w:start w:val="1"/>
      <w:numFmt w:val="decimal"/>
      <w:lvlText w:val="%1."/>
      <w:lvlJc w:val="left"/>
      <w:pPr>
        <w:ind w:left="360" w:hanging="360"/>
      </w:pPr>
      <w:rPr>
        <w:rFonts w:hint="default"/>
      </w:rPr>
    </w:lvl>
    <w:lvl w:ilvl="1" w:tplc="040C0001">
      <w:start w:val="1"/>
      <w:numFmt w:val="bullet"/>
      <w:lvlText w:val=""/>
      <w:lvlJc w:val="left"/>
      <w:pPr>
        <w:ind w:left="1080" w:hanging="360"/>
      </w:pPr>
      <w:rPr>
        <w:rFonts w:ascii="Symbol" w:hAnsi="Symbol"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0" w15:restartNumberingAfterBreak="0">
    <w:nsid w:val="36AB6A48"/>
    <w:multiLevelType w:val="hybridMultilevel"/>
    <w:tmpl w:val="32BA78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3B0313BC"/>
    <w:multiLevelType w:val="hybridMultilevel"/>
    <w:tmpl w:val="A614F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427004F9"/>
    <w:multiLevelType w:val="hybridMultilevel"/>
    <w:tmpl w:val="ED98A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43961A18"/>
    <w:multiLevelType w:val="hybridMultilevel"/>
    <w:tmpl w:val="705C0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45F87FF8"/>
    <w:multiLevelType w:val="hybridMultilevel"/>
    <w:tmpl w:val="2E3C418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65" w15:restartNumberingAfterBreak="0">
    <w:nsid w:val="462B2F79"/>
    <w:multiLevelType w:val="hybridMultilevel"/>
    <w:tmpl w:val="C55E4F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4B0C48F2"/>
    <w:multiLevelType w:val="hybridMultilevel"/>
    <w:tmpl w:val="753A9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50980D14"/>
    <w:multiLevelType w:val="hybridMultilevel"/>
    <w:tmpl w:val="EAD6A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54AA4730"/>
    <w:multiLevelType w:val="hybridMultilevel"/>
    <w:tmpl w:val="63B8E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55793CF1"/>
    <w:multiLevelType w:val="hybridMultilevel"/>
    <w:tmpl w:val="72A4906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70" w15:restartNumberingAfterBreak="0">
    <w:nsid w:val="56153D36"/>
    <w:multiLevelType w:val="hybridMultilevel"/>
    <w:tmpl w:val="250A63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619267F3"/>
    <w:multiLevelType w:val="hybridMultilevel"/>
    <w:tmpl w:val="47F88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4057255"/>
    <w:multiLevelType w:val="hybridMultilevel"/>
    <w:tmpl w:val="E8A83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6A5D2FA7"/>
    <w:multiLevelType w:val="hybridMultilevel"/>
    <w:tmpl w:val="617651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6CDE58A7"/>
    <w:multiLevelType w:val="hybridMultilevel"/>
    <w:tmpl w:val="7E8076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E643A3A"/>
    <w:multiLevelType w:val="hybridMultilevel"/>
    <w:tmpl w:val="0CAED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33217DA"/>
    <w:multiLevelType w:val="hybridMultilevel"/>
    <w:tmpl w:val="8A9E36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15:restartNumberingAfterBreak="0">
    <w:nsid w:val="73AA0265"/>
    <w:multiLevelType w:val="hybridMultilevel"/>
    <w:tmpl w:val="2F66E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5127898"/>
    <w:multiLevelType w:val="hybridMultilevel"/>
    <w:tmpl w:val="82B6F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77EE27AF"/>
    <w:multiLevelType w:val="hybridMultilevel"/>
    <w:tmpl w:val="2466B9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15:restartNumberingAfterBreak="0">
    <w:nsid w:val="7A090976"/>
    <w:multiLevelType w:val="hybridMultilevel"/>
    <w:tmpl w:val="4DFAD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B234A37"/>
    <w:multiLevelType w:val="hybridMultilevel"/>
    <w:tmpl w:val="CDE6A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7B234E96"/>
    <w:multiLevelType w:val="hybridMultilevel"/>
    <w:tmpl w:val="4D10F4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94124465">
    <w:abstractNumId w:val="40"/>
  </w:num>
  <w:num w:numId="2" w16cid:durableId="1657608701">
    <w:abstractNumId w:val="45"/>
  </w:num>
  <w:num w:numId="3" w16cid:durableId="1334842754">
    <w:abstractNumId w:val="47"/>
  </w:num>
  <w:num w:numId="4" w16cid:durableId="1654290657">
    <w:abstractNumId w:val="74"/>
  </w:num>
  <w:num w:numId="5" w16cid:durableId="1494951354">
    <w:abstractNumId w:val="63"/>
  </w:num>
  <w:num w:numId="6" w16cid:durableId="669913709">
    <w:abstractNumId w:val="61"/>
  </w:num>
  <w:num w:numId="7" w16cid:durableId="1985545766">
    <w:abstractNumId w:val="78"/>
  </w:num>
  <w:num w:numId="8" w16cid:durableId="624586364">
    <w:abstractNumId w:val="51"/>
  </w:num>
  <w:num w:numId="9" w16cid:durableId="1145269820">
    <w:abstractNumId w:val="81"/>
  </w:num>
  <w:num w:numId="10" w16cid:durableId="1595478625">
    <w:abstractNumId w:val="57"/>
  </w:num>
  <w:num w:numId="11" w16cid:durableId="817383427">
    <w:abstractNumId w:val="49"/>
  </w:num>
  <w:num w:numId="12" w16cid:durableId="1552573845">
    <w:abstractNumId w:val="50"/>
  </w:num>
  <w:num w:numId="13" w16cid:durableId="1816214638">
    <w:abstractNumId w:val="80"/>
  </w:num>
  <w:num w:numId="14" w16cid:durableId="1479999815">
    <w:abstractNumId w:val="75"/>
  </w:num>
  <w:num w:numId="15" w16cid:durableId="1610744001">
    <w:abstractNumId w:val="54"/>
  </w:num>
  <w:num w:numId="16" w16cid:durableId="1811704923">
    <w:abstractNumId w:val="69"/>
  </w:num>
  <w:num w:numId="17" w16cid:durableId="1199775126">
    <w:abstractNumId w:val="66"/>
  </w:num>
  <w:num w:numId="18" w16cid:durableId="443042573">
    <w:abstractNumId w:val="48"/>
  </w:num>
  <w:num w:numId="19" w16cid:durableId="1512260379">
    <w:abstractNumId w:val="59"/>
  </w:num>
  <w:num w:numId="20" w16cid:durableId="1600678319">
    <w:abstractNumId w:val="65"/>
  </w:num>
  <w:num w:numId="21" w16cid:durableId="1553737010">
    <w:abstractNumId w:val="58"/>
  </w:num>
  <w:num w:numId="22" w16cid:durableId="1684625051">
    <w:abstractNumId w:val="56"/>
  </w:num>
  <w:num w:numId="23" w16cid:durableId="330564134">
    <w:abstractNumId w:val="67"/>
  </w:num>
  <w:num w:numId="24" w16cid:durableId="118106237">
    <w:abstractNumId w:val="64"/>
  </w:num>
  <w:num w:numId="25" w16cid:durableId="421998706">
    <w:abstractNumId w:val="62"/>
  </w:num>
  <w:num w:numId="26" w16cid:durableId="1383678533">
    <w:abstractNumId w:val="55"/>
  </w:num>
  <w:num w:numId="27" w16cid:durableId="921062639">
    <w:abstractNumId w:val="82"/>
  </w:num>
  <w:num w:numId="28" w16cid:durableId="1175267546">
    <w:abstractNumId w:val="77"/>
  </w:num>
  <w:num w:numId="29" w16cid:durableId="1737165138">
    <w:abstractNumId w:val="68"/>
  </w:num>
  <w:num w:numId="30" w16cid:durableId="943225369">
    <w:abstractNumId w:val="72"/>
  </w:num>
  <w:num w:numId="31" w16cid:durableId="1096751824">
    <w:abstractNumId w:val="71"/>
  </w:num>
  <w:num w:numId="32" w16cid:durableId="323701876">
    <w:abstractNumId w:val="73"/>
  </w:num>
  <w:num w:numId="33" w16cid:durableId="205608130">
    <w:abstractNumId w:val="76"/>
  </w:num>
  <w:num w:numId="34" w16cid:durableId="172768486">
    <w:abstractNumId w:val="60"/>
  </w:num>
  <w:num w:numId="35" w16cid:durableId="131095092">
    <w:abstractNumId w:val="79"/>
  </w:num>
  <w:num w:numId="36" w16cid:durableId="624968978">
    <w:abstractNumId w:val="70"/>
  </w:num>
  <w:num w:numId="37" w16cid:durableId="828518396">
    <w:abstractNumId w:val="53"/>
  </w:num>
  <w:num w:numId="38" w16cid:durableId="1069958643">
    <w:abstractNumId w:val="5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50">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3F7"/>
    <w:rsid w:val="0000082F"/>
    <w:rsid w:val="00001527"/>
    <w:rsid w:val="00002D72"/>
    <w:rsid w:val="0000414E"/>
    <w:rsid w:val="000049CA"/>
    <w:rsid w:val="00005F52"/>
    <w:rsid w:val="000070D7"/>
    <w:rsid w:val="000071C2"/>
    <w:rsid w:val="000107A2"/>
    <w:rsid w:val="000111C1"/>
    <w:rsid w:val="00014B40"/>
    <w:rsid w:val="00015CF0"/>
    <w:rsid w:val="000206FE"/>
    <w:rsid w:val="00020DD7"/>
    <w:rsid w:val="00021F85"/>
    <w:rsid w:val="00022FE7"/>
    <w:rsid w:val="000247F7"/>
    <w:rsid w:val="00024C4A"/>
    <w:rsid w:val="000253A3"/>
    <w:rsid w:val="00027EC5"/>
    <w:rsid w:val="00030079"/>
    <w:rsid w:val="00030677"/>
    <w:rsid w:val="000306D2"/>
    <w:rsid w:val="00030F52"/>
    <w:rsid w:val="00032AEF"/>
    <w:rsid w:val="0003326F"/>
    <w:rsid w:val="000339F1"/>
    <w:rsid w:val="00034384"/>
    <w:rsid w:val="0003578A"/>
    <w:rsid w:val="00036B5A"/>
    <w:rsid w:val="000408DD"/>
    <w:rsid w:val="000412EB"/>
    <w:rsid w:val="00041BBA"/>
    <w:rsid w:val="00042529"/>
    <w:rsid w:val="000427C2"/>
    <w:rsid w:val="00043A7F"/>
    <w:rsid w:val="00044BD3"/>
    <w:rsid w:val="00044CFD"/>
    <w:rsid w:val="00045501"/>
    <w:rsid w:val="000465E2"/>
    <w:rsid w:val="00046E13"/>
    <w:rsid w:val="000472E4"/>
    <w:rsid w:val="000476A5"/>
    <w:rsid w:val="00050CFE"/>
    <w:rsid w:val="00052EFA"/>
    <w:rsid w:val="00053E35"/>
    <w:rsid w:val="00054197"/>
    <w:rsid w:val="00055A6B"/>
    <w:rsid w:val="0005649D"/>
    <w:rsid w:val="000602AF"/>
    <w:rsid w:val="000611AB"/>
    <w:rsid w:val="00062376"/>
    <w:rsid w:val="0006283A"/>
    <w:rsid w:val="00062D78"/>
    <w:rsid w:val="0006711A"/>
    <w:rsid w:val="00067CF5"/>
    <w:rsid w:val="00071E5C"/>
    <w:rsid w:val="00072421"/>
    <w:rsid w:val="00072EC8"/>
    <w:rsid w:val="00073341"/>
    <w:rsid w:val="00075864"/>
    <w:rsid w:val="000764B4"/>
    <w:rsid w:val="000768F7"/>
    <w:rsid w:val="0007742D"/>
    <w:rsid w:val="00080080"/>
    <w:rsid w:val="000820CF"/>
    <w:rsid w:val="000821BE"/>
    <w:rsid w:val="00083085"/>
    <w:rsid w:val="0008339C"/>
    <w:rsid w:val="000837E0"/>
    <w:rsid w:val="00083C62"/>
    <w:rsid w:val="00085839"/>
    <w:rsid w:val="0008626A"/>
    <w:rsid w:val="0008671E"/>
    <w:rsid w:val="000871EE"/>
    <w:rsid w:val="000913D8"/>
    <w:rsid w:val="00091ECA"/>
    <w:rsid w:val="000934D9"/>
    <w:rsid w:val="000939D4"/>
    <w:rsid w:val="00093B0C"/>
    <w:rsid w:val="00094196"/>
    <w:rsid w:val="000945CB"/>
    <w:rsid w:val="000963AD"/>
    <w:rsid w:val="00096535"/>
    <w:rsid w:val="000967C8"/>
    <w:rsid w:val="0009731E"/>
    <w:rsid w:val="000A1A98"/>
    <w:rsid w:val="000A1CEA"/>
    <w:rsid w:val="000A29B9"/>
    <w:rsid w:val="000A3890"/>
    <w:rsid w:val="000A4059"/>
    <w:rsid w:val="000A4CBC"/>
    <w:rsid w:val="000A5DAF"/>
    <w:rsid w:val="000A7FF2"/>
    <w:rsid w:val="000B100F"/>
    <w:rsid w:val="000B105C"/>
    <w:rsid w:val="000B1CCC"/>
    <w:rsid w:val="000B1DD1"/>
    <w:rsid w:val="000B2CB0"/>
    <w:rsid w:val="000B408D"/>
    <w:rsid w:val="000B74BE"/>
    <w:rsid w:val="000B7D18"/>
    <w:rsid w:val="000C05FB"/>
    <w:rsid w:val="000C1C87"/>
    <w:rsid w:val="000C4077"/>
    <w:rsid w:val="000C41AB"/>
    <w:rsid w:val="000C421B"/>
    <w:rsid w:val="000C4719"/>
    <w:rsid w:val="000C5C90"/>
    <w:rsid w:val="000C7DBD"/>
    <w:rsid w:val="000C7FAC"/>
    <w:rsid w:val="000D0088"/>
    <w:rsid w:val="000D1173"/>
    <w:rsid w:val="000D1624"/>
    <w:rsid w:val="000D179E"/>
    <w:rsid w:val="000D28A2"/>
    <w:rsid w:val="000D584B"/>
    <w:rsid w:val="000D5E26"/>
    <w:rsid w:val="000D7989"/>
    <w:rsid w:val="000D7FB2"/>
    <w:rsid w:val="000E1348"/>
    <w:rsid w:val="000E421C"/>
    <w:rsid w:val="000E524C"/>
    <w:rsid w:val="000E6772"/>
    <w:rsid w:val="000E6C2B"/>
    <w:rsid w:val="000E7F32"/>
    <w:rsid w:val="000F1CBD"/>
    <w:rsid w:val="000F33B0"/>
    <w:rsid w:val="000F40D8"/>
    <w:rsid w:val="000F5429"/>
    <w:rsid w:val="000F5D96"/>
    <w:rsid w:val="000F695E"/>
    <w:rsid w:val="000F6F1B"/>
    <w:rsid w:val="000F734E"/>
    <w:rsid w:val="0010004C"/>
    <w:rsid w:val="00101766"/>
    <w:rsid w:val="00101AD2"/>
    <w:rsid w:val="001035A4"/>
    <w:rsid w:val="00103F1D"/>
    <w:rsid w:val="00103FFA"/>
    <w:rsid w:val="001040DF"/>
    <w:rsid w:val="00104C51"/>
    <w:rsid w:val="00106222"/>
    <w:rsid w:val="00106DDE"/>
    <w:rsid w:val="001117A1"/>
    <w:rsid w:val="00112120"/>
    <w:rsid w:val="001121F4"/>
    <w:rsid w:val="00112E7A"/>
    <w:rsid w:val="0011673B"/>
    <w:rsid w:val="00120E77"/>
    <w:rsid w:val="0012158E"/>
    <w:rsid w:val="001222E2"/>
    <w:rsid w:val="00122AD9"/>
    <w:rsid w:val="00123C8E"/>
    <w:rsid w:val="001242C4"/>
    <w:rsid w:val="00124508"/>
    <w:rsid w:val="00125652"/>
    <w:rsid w:val="00125AB1"/>
    <w:rsid w:val="00130BCF"/>
    <w:rsid w:val="00132C34"/>
    <w:rsid w:val="00133B0E"/>
    <w:rsid w:val="001347EE"/>
    <w:rsid w:val="00135FD4"/>
    <w:rsid w:val="00136C7C"/>
    <w:rsid w:val="00137689"/>
    <w:rsid w:val="00140632"/>
    <w:rsid w:val="00140657"/>
    <w:rsid w:val="0014083B"/>
    <w:rsid w:val="00140D79"/>
    <w:rsid w:val="0014378D"/>
    <w:rsid w:val="00143905"/>
    <w:rsid w:val="001444EE"/>
    <w:rsid w:val="00150187"/>
    <w:rsid w:val="001502BC"/>
    <w:rsid w:val="00150605"/>
    <w:rsid w:val="001507EA"/>
    <w:rsid w:val="0015378A"/>
    <w:rsid w:val="00153C11"/>
    <w:rsid w:val="00154907"/>
    <w:rsid w:val="001571F9"/>
    <w:rsid w:val="00157B01"/>
    <w:rsid w:val="0016046C"/>
    <w:rsid w:val="00160B8C"/>
    <w:rsid w:val="00163AC1"/>
    <w:rsid w:val="001675BC"/>
    <w:rsid w:val="00167858"/>
    <w:rsid w:val="0017160D"/>
    <w:rsid w:val="00172335"/>
    <w:rsid w:val="001734CE"/>
    <w:rsid w:val="00180F9B"/>
    <w:rsid w:val="00181E18"/>
    <w:rsid w:val="00184CAA"/>
    <w:rsid w:val="00184D63"/>
    <w:rsid w:val="001856B6"/>
    <w:rsid w:val="0018661A"/>
    <w:rsid w:val="00186C2C"/>
    <w:rsid w:val="00187316"/>
    <w:rsid w:val="00192D07"/>
    <w:rsid w:val="00193A6A"/>
    <w:rsid w:val="00196613"/>
    <w:rsid w:val="00197271"/>
    <w:rsid w:val="001A133E"/>
    <w:rsid w:val="001A2272"/>
    <w:rsid w:val="001A2DD9"/>
    <w:rsid w:val="001A5501"/>
    <w:rsid w:val="001A5B0F"/>
    <w:rsid w:val="001B1C41"/>
    <w:rsid w:val="001B307D"/>
    <w:rsid w:val="001B30F7"/>
    <w:rsid w:val="001B4B82"/>
    <w:rsid w:val="001B4CA6"/>
    <w:rsid w:val="001B4F0C"/>
    <w:rsid w:val="001B5ECC"/>
    <w:rsid w:val="001B6925"/>
    <w:rsid w:val="001B6E40"/>
    <w:rsid w:val="001B76B6"/>
    <w:rsid w:val="001C2D8D"/>
    <w:rsid w:val="001C50E8"/>
    <w:rsid w:val="001C593B"/>
    <w:rsid w:val="001C7122"/>
    <w:rsid w:val="001D0F21"/>
    <w:rsid w:val="001D1658"/>
    <w:rsid w:val="001D1925"/>
    <w:rsid w:val="001D41B2"/>
    <w:rsid w:val="001E1959"/>
    <w:rsid w:val="001E1A08"/>
    <w:rsid w:val="001E2A35"/>
    <w:rsid w:val="001E2B65"/>
    <w:rsid w:val="001E2C92"/>
    <w:rsid w:val="001E5563"/>
    <w:rsid w:val="001E6557"/>
    <w:rsid w:val="001F2697"/>
    <w:rsid w:val="001F2708"/>
    <w:rsid w:val="001F4377"/>
    <w:rsid w:val="001F4870"/>
    <w:rsid w:val="001F58AC"/>
    <w:rsid w:val="001F6CE1"/>
    <w:rsid w:val="001F7E88"/>
    <w:rsid w:val="002003E2"/>
    <w:rsid w:val="00200A20"/>
    <w:rsid w:val="002017F2"/>
    <w:rsid w:val="0020232A"/>
    <w:rsid w:val="00203043"/>
    <w:rsid w:val="0020347F"/>
    <w:rsid w:val="00203847"/>
    <w:rsid w:val="002041A1"/>
    <w:rsid w:val="00204F47"/>
    <w:rsid w:val="00204F65"/>
    <w:rsid w:val="00205459"/>
    <w:rsid w:val="00206547"/>
    <w:rsid w:val="00207B99"/>
    <w:rsid w:val="00210815"/>
    <w:rsid w:val="00210DD0"/>
    <w:rsid w:val="0021125C"/>
    <w:rsid w:val="002112BF"/>
    <w:rsid w:val="00211BFE"/>
    <w:rsid w:val="00212DAC"/>
    <w:rsid w:val="00213F17"/>
    <w:rsid w:val="00214BA4"/>
    <w:rsid w:val="00215423"/>
    <w:rsid w:val="002162C2"/>
    <w:rsid w:val="0021642A"/>
    <w:rsid w:val="0021698E"/>
    <w:rsid w:val="00217681"/>
    <w:rsid w:val="00217ADE"/>
    <w:rsid w:val="00221877"/>
    <w:rsid w:val="002228F4"/>
    <w:rsid w:val="00223F6D"/>
    <w:rsid w:val="002257A3"/>
    <w:rsid w:val="0022589C"/>
    <w:rsid w:val="00225A48"/>
    <w:rsid w:val="00226BB2"/>
    <w:rsid w:val="00227D85"/>
    <w:rsid w:val="00232001"/>
    <w:rsid w:val="00232AA4"/>
    <w:rsid w:val="00232CD5"/>
    <w:rsid w:val="00233B51"/>
    <w:rsid w:val="00233D94"/>
    <w:rsid w:val="002346AA"/>
    <w:rsid w:val="00236EE1"/>
    <w:rsid w:val="00240C36"/>
    <w:rsid w:val="002416AB"/>
    <w:rsid w:val="002444C1"/>
    <w:rsid w:val="0024614E"/>
    <w:rsid w:val="002464B3"/>
    <w:rsid w:val="002516DC"/>
    <w:rsid w:val="00253F4E"/>
    <w:rsid w:val="00255801"/>
    <w:rsid w:val="00257D3F"/>
    <w:rsid w:val="00261C61"/>
    <w:rsid w:val="00264B29"/>
    <w:rsid w:val="00265860"/>
    <w:rsid w:val="00267F55"/>
    <w:rsid w:val="0027044C"/>
    <w:rsid w:val="00270E02"/>
    <w:rsid w:val="002714B2"/>
    <w:rsid w:val="00271ABC"/>
    <w:rsid w:val="00273B55"/>
    <w:rsid w:val="00276641"/>
    <w:rsid w:val="00280020"/>
    <w:rsid w:val="00280053"/>
    <w:rsid w:val="0028172F"/>
    <w:rsid w:val="002818D7"/>
    <w:rsid w:val="002822ED"/>
    <w:rsid w:val="00283369"/>
    <w:rsid w:val="00286954"/>
    <w:rsid w:val="00286B98"/>
    <w:rsid w:val="0028709C"/>
    <w:rsid w:val="00294882"/>
    <w:rsid w:val="00294E6B"/>
    <w:rsid w:val="00296298"/>
    <w:rsid w:val="00296C51"/>
    <w:rsid w:val="00297C65"/>
    <w:rsid w:val="002A1621"/>
    <w:rsid w:val="002A19D9"/>
    <w:rsid w:val="002A5300"/>
    <w:rsid w:val="002A6EA5"/>
    <w:rsid w:val="002B2D24"/>
    <w:rsid w:val="002B3AAB"/>
    <w:rsid w:val="002B3BE9"/>
    <w:rsid w:val="002B4CA8"/>
    <w:rsid w:val="002B554B"/>
    <w:rsid w:val="002B5BD3"/>
    <w:rsid w:val="002B6681"/>
    <w:rsid w:val="002B7199"/>
    <w:rsid w:val="002B7559"/>
    <w:rsid w:val="002B7809"/>
    <w:rsid w:val="002C14AD"/>
    <w:rsid w:val="002C2D25"/>
    <w:rsid w:val="002C3E46"/>
    <w:rsid w:val="002C40E0"/>
    <w:rsid w:val="002C45E1"/>
    <w:rsid w:val="002C57C4"/>
    <w:rsid w:val="002C5DC6"/>
    <w:rsid w:val="002C6824"/>
    <w:rsid w:val="002D0101"/>
    <w:rsid w:val="002D072C"/>
    <w:rsid w:val="002D3A7B"/>
    <w:rsid w:val="002D41DF"/>
    <w:rsid w:val="002D47B3"/>
    <w:rsid w:val="002D5D48"/>
    <w:rsid w:val="002D6850"/>
    <w:rsid w:val="002D6F5F"/>
    <w:rsid w:val="002D7196"/>
    <w:rsid w:val="002E378A"/>
    <w:rsid w:val="002E3E50"/>
    <w:rsid w:val="002E53D4"/>
    <w:rsid w:val="002E5401"/>
    <w:rsid w:val="002E5D3D"/>
    <w:rsid w:val="002E5EEE"/>
    <w:rsid w:val="002E67CE"/>
    <w:rsid w:val="002E6EAC"/>
    <w:rsid w:val="002E7ED8"/>
    <w:rsid w:val="002F19CA"/>
    <w:rsid w:val="002F37A8"/>
    <w:rsid w:val="002F585B"/>
    <w:rsid w:val="002F599F"/>
    <w:rsid w:val="002F612B"/>
    <w:rsid w:val="002F7581"/>
    <w:rsid w:val="00301C7E"/>
    <w:rsid w:val="003020CA"/>
    <w:rsid w:val="0030224C"/>
    <w:rsid w:val="003063D5"/>
    <w:rsid w:val="00306BE2"/>
    <w:rsid w:val="003104DD"/>
    <w:rsid w:val="003106EB"/>
    <w:rsid w:val="003109B0"/>
    <w:rsid w:val="0031121F"/>
    <w:rsid w:val="003152E0"/>
    <w:rsid w:val="003155C6"/>
    <w:rsid w:val="0031583F"/>
    <w:rsid w:val="003179CB"/>
    <w:rsid w:val="00321E7C"/>
    <w:rsid w:val="00322D37"/>
    <w:rsid w:val="00324B6D"/>
    <w:rsid w:val="00325D3D"/>
    <w:rsid w:val="0032639A"/>
    <w:rsid w:val="0032676C"/>
    <w:rsid w:val="00330B03"/>
    <w:rsid w:val="003318B6"/>
    <w:rsid w:val="00332131"/>
    <w:rsid w:val="0033220B"/>
    <w:rsid w:val="003326AC"/>
    <w:rsid w:val="00332BF2"/>
    <w:rsid w:val="003347CD"/>
    <w:rsid w:val="00334C51"/>
    <w:rsid w:val="00337507"/>
    <w:rsid w:val="00342503"/>
    <w:rsid w:val="00343AD4"/>
    <w:rsid w:val="00344E70"/>
    <w:rsid w:val="00344FB6"/>
    <w:rsid w:val="00346A58"/>
    <w:rsid w:val="0034752B"/>
    <w:rsid w:val="003478C9"/>
    <w:rsid w:val="00352403"/>
    <w:rsid w:val="0035481B"/>
    <w:rsid w:val="003548A7"/>
    <w:rsid w:val="00354D57"/>
    <w:rsid w:val="0035589E"/>
    <w:rsid w:val="00355F7D"/>
    <w:rsid w:val="00356718"/>
    <w:rsid w:val="00356888"/>
    <w:rsid w:val="003613DF"/>
    <w:rsid w:val="003627EF"/>
    <w:rsid w:val="003643A6"/>
    <w:rsid w:val="003652E7"/>
    <w:rsid w:val="00365CFA"/>
    <w:rsid w:val="003669E9"/>
    <w:rsid w:val="00371579"/>
    <w:rsid w:val="0037365E"/>
    <w:rsid w:val="003737CB"/>
    <w:rsid w:val="00374798"/>
    <w:rsid w:val="003750DB"/>
    <w:rsid w:val="00375E93"/>
    <w:rsid w:val="00375F76"/>
    <w:rsid w:val="003760E1"/>
    <w:rsid w:val="0037650B"/>
    <w:rsid w:val="00376B6E"/>
    <w:rsid w:val="003774C6"/>
    <w:rsid w:val="003800CC"/>
    <w:rsid w:val="00380244"/>
    <w:rsid w:val="00380C79"/>
    <w:rsid w:val="00381BF1"/>
    <w:rsid w:val="003824AB"/>
    <w:rsid w:val="00383531"/>
    <w:rsid w:val="0038771C"/>
    <w:rsid w:val="00387D85"/>
    <w:rsid w:val="003911AC"/>
    <w:rsid w:val="0039464C"/>
    <w:rsid w:val="00394C55"/>
    <w:rsid w:val="003955C8"/>
    <w:rsid w:val="0039645E"/>
    <w:rsid w:val="00397669"/>
    <w:rsid w:val="003A1C1A"/>
    <w:rsid w:val="003A2303"/>
    <w:rsid w:val="003A254D"/>
    <w:rsid w:val="003A27D9"/>
    <w:rsid w:val="003A3778"/>
    <w:rsid w:val="003A4009"/>
    <w:rsid w:val="003A4296"/>
    <w:rsid w:val="003A744C"/>
    <w:rsid w:val="003A758A"/>
    <w:rsid w:val="003A785A"/>
    <w:rsid w:val="003A7EBE"/>
    <w:rsid w:val="003B006D"/>
    <w:rsid w:val="003B0D42"/>
    <w:rsid w:val="003B1077"/>
    <w:rsid w:val="003B10BB"/>
    <w:rsid w:val="003B2F21"/>
    <w:rsid w:val="003B7B40"/>
    <w:rsid w:val="003B7C59"/>
    <w:rsid w:val="003B7CFA"/>
    <w:rsid w:val="003C0893"/>
    <w:rsid w:val="003C0A2C"/>
    <w:rsid w:val="003C11DE"/>
    <w:rsid w:val="003C7441"/>
    <w:rsid w:val="003C7D94"/>
    <w:rsid w:val="003D09B1"/>
    <w:rsid w:val="003D31ED"/>
    <w:rsid w:val="003D38EB"/>
    <w:rsid w:val="003D42AD"/>
    <w:rsid w:val="003D444B"/>
    <w:rsid w:val="003D45A1"/>
    <w:rsid w:val="003D74E4"/>
    <w:rsid w:val="003D762D"/>
    <w:rsid w:val="003D7E22"/>
    <w:rsid w:val="003E5697"/>
    <w:rsid w:val="003E7AC6"/>
    <w:rsid w:val="003F13E7"/>
    <w:rsid w:val="003F49CD"/>
    <w:rsid w:val="003F56E8"/>
    <w:rsid w:val="003F6966"/>
    <w:rsid w:val="003F6B01"/>
    <w:rsid w:val="00400BAA"/>
    <w:rsid w:val="00401A33"/>
    <w:rsid w:val="0040706F"/>
    <w:rsid w:val="00407744"/>
    <w:rsid w:val="0041164F"/>
    <w:rsid w:val="0041254E"/>
    <w:rsid w:val="00415B9E"/>
    <w:rsid w:val="0041627A"/>
    <w:rsid w:val="00416BBB"/>
    <w:rsid w:val="004209CC"/>
    <w:rsid w:val="0042226C"/>
    <w:rsid w:val="00423251"/>
    <w:rsid w:val="00431157"/>
    <w:rsid w:val="00432585"/>
    <w:rsid w:val="00434A2F"/>
    <w:rsid w:val="00435548"/>
    <w:rsid w:val="004359B3"/>
    <w:rsid w:val="00435DD9"/>
    <w:rsid w:val="00436080"/>
    <w:rsid w:val="00436D3F"/>
    <w:rsid w:val="00437387"/>
    <w:rsid w:val="0043755A"/>
    <w:rsid w:val="00437A7A"/>
    <w:rsid w:val="004433FE"/>
    <w:rsid w:val="00445191"/>
    <w:rsid w:val="00445390"/>
    <w:rsid w:val="00446EB4"/>
    <w:rsid w:val="004473A5"/>
    <w:rsid w:val="00447469"/>
    <w:rsid w:val="004508B0"/>
    <w:rsid w:val="00454F38"/>
    <w:rsid w:val="00456589"/>
    <w:rsid w:val="00456661"/>
    <w:rsid w:val="004569CC"/>
    <w:rsid w:val="00457C26"/>
    <w:rsid w:val="00460D7C"/>
    <w:rsid w:val="00463A60"/>
    <w:rsid w:val="00464BA9"/>
    <w:rsid w:val="00464CAA"/>
    <w:rsid w:val="00465F1F"/>
    <w:rsid w:val="0046713A"/>
    <w:rsid w:val="00467381"/>
    <w:rsid w:val="004677CC"/>
    <w:rsid w:val="00470EB8"/>
    <w:rsid w:val="004722F7"/>
    <w:rsid w:val="00472445"/>
    <w:rsid w:val="004735C8"/>
    <w:rsid w:val="00473956"/>
    <w:rsid w:val="00474552"/>
    <w:rsid w:val="00474672"/>
    <w:rsid w:val="004750FE"/>
    <w:rsid w:val="00476499"/>
    <w:rsid w:val="004765AB"/>
    <w:rsid w:val="00477CFE"/>
    <w:rsid w:val="00477EA6"/>
    <w:rsid w:val="004817F4"/>
    <w:rsid w:val="00492B9A"/>
    <w:rsid w:val="00492F37"/>
    <w:rsid w:val="00495BBA"/>
    <w:rsid w:val="00496494"/>
    <w:rsid w:val="004A20E5"/>
    <w:rsid w:val="004A2157"/>
    <w:rsid w:val="004A2CB8"/>
    <w:rsid w:val="004A32A4"/>
    <w:rsid w:val="004A339C"/>
    <w:rsid w:val="004A3427"/>
    <w:rsid w:val="004A3484"/>
    <w:rsid w:val="004A369D"/>
    <w:rsid w:val="004A45E6"/>
    <w:rsid w:val="004B01BD"/>
    <w:rsid w:val="004B2609"/>
    <w:rsid w:val="004B49BD"/>
    <w:rsid w:val="004B4F71"/>
    <w:rsid w:val="004B5D2C"/>
    <w:rsid w:val="004B6592"/>
    <w:rsid w:val="004B74DA"/>
    <w:rsid w:val="004C07BE"/>
    <w:rsid w:val="004C372A"/>
    <w:rsid w:val="004C3DD9"/>
    <w:rsid w:val="004D0E69"/>
    <w:rsid w:val="004D4F6B"/>
    <w:rsid w:val="004D6BD4"/>
    <w:rsid w:val="004D7093"/>
    <w:rsid w:val="004E03C1"/>
    <w:rsid w:val="004E16DC"/>
    <w:rsid w:val="004E231B"/>
    <w:rsid w:val="004E2C74"/>
    <w:rsid w:val="004E30FB"/>
    <w:rsid w:val="004E3928"/>
    <w:rsid w:val="004E52BD"/>
    <w:rsid w:val="004E67A3"/>
    <w:rsid w:val="004E6EFE"/>
    <w:rsid w:val="004F1AEC"/>
    <w:rsid w:val="004F4FE6"/>
    <w:rsid w:val="004F7471"/>
    <w:rsid w:val="004F79EA"/>
    <w:rsid w:val="0050040D"/>
    <w:rsid w:val="00500A0A"/>
    <w:rsid w:val="005015EE"/>
    <w:rsid w:val="005018D9"/>
    <w:rsid w:val="0050321F"/>
    <w:rsid w:val="005042E0"/>
    <w:rsid w:val="00504849"/>
    <w:rsid w:val="00505F39"/>
    <w:rsid w:val="00506E95"/>
    <w:rsid w:val="00507E2A"/>
    <w:rsid w:val="00510E43"/>
    <w:rsid w:val="005112B8"/>
    <w:rsid w:val="005113E6"/>
    <w:rsid w:val="005117BA"/>
    <w:rsid w:val="0051306B"/>
    <w:rsid w:val="005133FA"/>
    <w:rsid w:val="0051522A"/>
    <w:rsid w:val="00516B83"/>
    <w:rsid w:val="00517780"/>
    <w:rsid w:val="005207D2"/>
    <w:rsid w:val="005211D3"/>
    <w:rsid w:val="00522FD2"/>
    <w:rsid w:val="00524D07"/>
    <w:rsid w:val="00526BB3"/>
    <w:rsid w:val="00530183"/>
    <w:rsid w:val="00530F97"/>
    <w:rsid w:val="00532D2B"/>
    <w:rsid w:val="00535B4C"/>
    <w:rsid w:val="00535E3D"/>
    <w:rsid w:val="00535E8A"/>
    <w:rsid w:val="0053746E"/>
    <w:rsid w:val="00540E3E"/>
    <w:rsid w:val="00541EEF"/>
    <w:rsid w:val="00542238"/>
    <w:rsid w:val="00542852"/>
    <w:rsid w:val="00542B2E"/>
    <w:rsid w:val="00542B6D"/>
    <w:rsid w:val="00542BA9"/>
    <w:rsid w:val="00542C53"/>
    <w:rsid w:val="00543332"/>
    <w:rsid w:val="00543A9C"/>
    <w:rsid w:val="0054485B"/>
    <w:rsid w:val="00544A16"/>
    <w:rsid w:val="00545CD8"/>
    <w:rsid w:val="00546C52"/>
    <w:rsid w:val="00547355"/>
    <w:rsid w:val="00550521"/>
    <w:rsid w:val="005531CE"/>
    <w:rsid w:val="00553A56"/>
    <w:rsid w:val="00553C99"/>
    <w:rsid w:val="005554E8"/>
    <w:rsid w:val="005559E2"/>
    <w:rsid w:val="00556E6C"/>
    <w:rsid w:val="00556ED2"/>
    <w:rsid w:val="005605C7"/>
    <w:rsid w:val="00560989"/>
    <w:rsid w:val="00562520"/>
    <w:rsid w:val="0056267C"/>
    <w:rsid w:val="0056268F"/>
    <w:rsid w:val="0056550F"/>
    <w:rsid w:val="00566000"/>
    <w:rsid w:val="0057019B"/>
    <w:rsid w:val="0057032F"/>
    <w:rsid w:val="00570665"/>
    <w:rsid w:val="005713E0"/>
    <w:rsid w:val="00571517"/>
    <w:rsid w:val="00571D88"/>
    <w:rsid w:val="00574661"/>
    <w:rsid w:val="005750D0"/>
    <w:rsid w:val="005755F5"/>
    <w:rsid w:val="005778E0"/>
    <w:rsid w:val="00580729"/>
    <w:rsid w:val="00580FCD"/>
    <w:rsid w:val="00581FB9"/>
    <w:rsid w:val="00583D61"/>
    <w:rsid w:val="00583D75"/>
    <w:rsid w:val="00583FD1"/>
    <w:rsid w:val="00587CF6"/>
    <w:rsid w:val="00587E7B"/>
    <w:rsid w:val="005900EF"/>
    <w:rsid w:val="0059089E"/>
    <w:rsid w:val="005912D8"/>
    <w:rsid w:val="005917A8"/>
    <w:rsid w:val="00592C92"/>
    <w:rsid w:val="005939F8"/>
    <w:rsid w:val="005944C0"/>
    <w:rsid w:val="00595757"/>
    <w:rsid w:val="00595B21"/>
    <w:rsid w:val="005970FD"/>
    <w:rsid w:val="00597C4B"/>
    <w:rsid w:val="00597E30"/>
    <w:rsid w:val="005A041F"/>
    <w:rsid w:val="005A1053"/>
    <w:rsid w:val="005A13BA"/>
    <w:rsid w:val="005A2784"/>
    <w:rsid w:val="005A414B"/>
    <w:rsid w:val="005A53A4"/>
    <w:rsid w:val="005A66D2"/>
    <w:rsid w:val="005A7024"/>
    <w:rsid w:val="005A784B"/>
    <w:rsid w:val="005B04A4"/>
    <w:rsid w:val="005B0F1C"/>
    <w:rsid w:val="005B0FB8"/>
    <w:rsid w:val="005B1AAA"/>
    <w:rsid w:val="005B342D"/>
    <w:rsid w:val="005B3F6F"/>
    <w:rsid w:val="005B7B21"/>
    <w:rsid w:val="005C0D65"/>
    <w:rsid w:val="005C0F98"/>
    <w:rsid w:val="005C2F20"/>
    <w:rsid w:val="005C351B"/>
    <w:rsid w:val="005C3BA9"/>
    <w:rsid w:val="005C4474"/>
    <w:rsid w:val="005C4CBF"/>
    <w:rsid w:val="005C644D"/>
    <w:rsid w:val="005C6D7C"/>
    <w:rsid w:val="005D4CFD"/>
    <w:rsid w:val="005D5954"/>
    <w:rsid w:val="005D68FD"/>
    <w:rsid w:val="005D69F1"/>
    <w:rsid w:val="005D7584"/>
    <w:rsid w:val="005D7863"/>
    <w:rsid w:val="005E0B8A"/>
    <w:rsid w:val="005E1898"/>
    <w:rsid w:val="005E2ECE"/>
    <w:rsid w:val="005E3C3A"/>
    <w:rsid w:val="005E4602"/>
    <w:rsid w:val="005E481E"/>
    <w:rsid w:val="005E488D"/>
    <w:rsid w:val="005E4AC5"/>
    <w:rsid w:val="005E4FF2"/>
    <w:rsid w:val="005E5AE2"/>
    <w:rsid w:val="005F01FE"/>
    <w:rsid w:val="005F0AFE"/>
    <w:rsid w:val="005F3963"/>
    <w:rsid w:val="005F6E83"/>
    <w:rsid w:val="00601094"/>
    <w:rsid w:val="00601791"/>
    <w:rsid w:val="00601C23"/>
    <w:rsid w:val="0060214E"/>
    <w:rsid w:val="00602811"/>
    <w:rsid w:val="00603A23"/>
    <w:rsid w:val="0060470E"/>
    <w:rsid w:val="00611254"/>
    <w:rsid w:val="006116F3"/>
    <w:rsid w:val="006117C8"/>
    <w:rsid w:val="00611807"/>
    <w:rsid w:val="00611B3D"/>
    <w:rsid w:val="00612624"/>
    <w:rsid w:val="00617062"/>
    <w:rsid w:val="00617B91"/>
    <w:rsid w:val="00620E44"/>
    <w:rsid w:val="006222CC"/>
    <w:rsid w:val="00622AE6"/>
    <w:rsid w:val="00623598"/>
    <w:rsid w:val="00627353"/>
    <w:rsid w:val="00627380"/>
    <w:rsid w:val="00631A65"/>
    <w:rsid w:val="00632503"/>
    <w:rsid w:val="006326A7"/>
    <w:rsid w:val="00635657"/>
    <w:rsid w:val="00636302"/>
    <w:rsid w:val="0063719A"/>
    <w:rsid w:val="006403D2"/>
    <w:rsid w:val="0064301D"/>
    <w:rsid w:val="00644538"/>
    <w:rsid w:val="00644FB4"/>
    <w:rsid w:val="006465EB"/>
    <w:rsid w:val="00647373"/>
    <w:rsid w:val="006504A8"/>
    <w:rsid w:val="00652642"/>
    <w:rsid w:val="00655027"/>
    <w:rsid w:val="0065580A"/>
    <w:rsid w:val="00655CB4"/>
    <w:rsid w:val="00657A97"/>
    <w:rsid w:val="00657BD0"/>
    <w:rsid w:val="00657C13"/>
    <w:rsid w:val="00657C1F"/>
    <w:rsid w:val="00660FFD"/>
    <w:rsid w:val="0066102C"/>
    <w:rsid w:val="00661550"/>
    <w:rsid w:val="006627B0"/>
    <w:rsid w:val="006632D2"/>
    <w:rsid w:val="00663392"/>
    <w:rsid w:val="006634AC"/>
    <w:rsid w:val="00663723"/>
    <w:rsid w:val="006656D0"/>
    <w:rsid w:val="00665BCD"/>
    <w:rsid w:val="00665F57"/>
    <w:rsid w:val="00666AD4"/>
    <w:rsid w:val="00672BF9"/>
    <w:rsid w:val="00672D4E"/>
    <w:rsid w:val="00674150"/>
    <w:rsid w:val="00676F06"/>
    <w:rsid w:val="00677A4A"/>
    <w:rsid w:val="0068128C"/>
    <w:rsid w:val="00684D89"/>
    <w:rsid w:val="00685F94"/>
    <w:rsid w:val="00687000"/>
    <w:rsid w:val="00691461"/>
    <w:rsid w:val="00691B19"/>
    <w:rsid w:val="00691E40"/>
    <w:rsid w:val="00692382"/>
    <w:rsid w:val="00692FCC"/>
    <w:rsid w:val="00693499"/>
    <w:rsid w:val="00694235"/>
    <w:rsid w:val="00695199"/>
    <w:rsid w:val="00696541"/>
    <w:rsid w:val="00696C80"/>
    <w:rsid w:val="006A1917"/>
    <w:rsid w:val="006A3234"/>
    <w:rsid w:val="006A380F"/>
    <w:rsid w:val="006A3976"/>
    <w:rsid w:val="006A4284"/>
    <w:rsid w:val="006A4604"/>
    <w:rsid w:val="006A4A63"/>
    <w:rsid w:val="006A6446"/>
    <w:rsid w:val="006B10B3"/>
    <w:rsid w:val="006B32A1"/>
    <w:rsid w:val="006B7C50"/>
    <w:rsid w:val="006B7CAB"/>
    <w:rsid w:val="006B7F01"/>
    <w:rsid w:val="006C1328"/>
    <w:rsid w:val="006C1493"/>
    <w:rsid w:val="006C3AD7"/>
    <w:rsid w:val="006C527D"/>
    <w:rsid w:val="006C52ED"/>
    <w:rsid w:val="006C5AED"/>
    <w:rsid w:val="006D069F"/>
    <w:rsid w:val="006D0F54"/>
    <w:rsid w:val="006D3BB2"/>
    <w:rsid w:val="006D54C9"/>
    <w:rsid w:val="006D5F57"/>
    <w:rsid w:val="006E2223"/>
    <w:rsid w:val="006E29EB"/>
    <w:rsid w:val="006E2CC4"/>
    <w:rsid w:val="006E2F43"/>
    <w:rsid w:val="006F05B9"/>
    <w:rsid w:val="006F202A"/>
    <w:rsid w:val="006F28C0"/>
    <w:rsid w:val="006F390C"/>
    <w:rsid w:val="006F4812"/>
    <w:rsid w:val="006F4AC9"/>
    <w:rsid w:val="006F4BDD"/>
    <w:rsid w:val="006F64B4"/>
    <w:rsid w:val="00701A70"/>
    <w:rsid w:val="00701FD1"/>
    <w:rsid w:val="00702AB3"/>
    <w:rsid w:val="00702ACC"/>
    <w:rsid w:val="00703434"/>
    <w:rsid w:val="00703719"/>
    <w:rsid w:val="00705CFF"/>
    <w:rsid w:val="0070684A"/>
    <w:rsid w:val="00706ED9"/>
    <w:rsid w:val="0070753A"/>
    <w:rsid w:val="0071058E"/>
    <w:rsid w:val="007133CC"/>
    <w:rsid w:val="00713680"/>
    <w:rsid w:val="00714441"/>
    <w:rsid w:val="0071467A"/>
    <w:rsid w:val="00714795"/>
    <w:rsid w:val="0071554B"/>
    <w:rsid w:val="007158A3"/>
    <w:rsid w:val="00717E83"/>
    <w:rsid w:val="007212BE"/>
    <w:rsid w:val="0072143F"/>
    <w:rsid w:val="00723844"/>
    <w:rsid w:val="00723BEA"/>
    <w:rsid w:val="007247C2"/>
    <w:rsid w:val="00726B33"/>
    <w:rsid w:val="0073022E"/>
    <w:rsid w:val="007324CC"/>
    <w:rsid w:val="0073278C"/>
    <w:rsid w:val="007329AB"/>
    <w:rsid w:val="0073443B"/>
    <w:rsid w:val="00734843"/>
    <w:rsid w:val="00734F78"/>
    <w:rsid w:val="00736681"/>
    <w:rsid w:val="0074015F"/>
    <w:rsid w:val="007403A7"/>
    <w:rsid w:val="00741186"/>
    <w:rsid w:val="00742C5A"/>
    <w:rsid w:val="00744609"/>
    <w:rsid w:val="0074603A"/>
    <w:rsid w:val="00746708"/>
    <w:rsid w:val="00746A76"/>
    <w:rsid w:val="0075079B"/>
    <w:rsid w:val="00751C99"/>
    <w:rsid w:val="00752C6C"/>
    <w:rsid w:val="007533F7"/>
    <w:rsid w:val="0075616A"/>
    <w:rsid w:val="00757A69"/>
    <w:rsid w:val="00761837"/>
    <w:rsid w:val="0076194D"/>
    <w:rsid w:val="0076247B"/>
    <w:rsid w:val="007630F7"/>
    <w:rsid w:val="00765A03"/>
    <w:rsid w:val="00771E31"/>
    <w:rsid w:val="0077206E"/>
    <w:rsid w:val="00772187"/>
    <w:rsid w:val="00774E67"/>
    <w:rsid w:val="007751FB"/>
    <w:rsid w:val="007803AF"/>
    <w:rsid w:val="007804DD"/>
    <w:rsid w:val="007825BD"/>
    <w:rsid w:val="007827F0"/>
    <w:rsid w:val="007833A4"/>
    <w:rsid w:val="0078432D"/>
    <w:rsid w:val="0078471C"/>
    <w:rsid w:val="00784D44"/>
    <w:rsid w:val="00785626"/>
    <w:rsid w:val="00786C4D"/>
    <w:rsid w:val="007874D4"/>
    <w:rsid w:val="00787682"/>
    <w:rsid w:val="00790B5D"/>
    <w:rsid w:val="007925EE"/>
    <w:rsid w:val="00792D97"/>
    <w:rsid w:val="00795C7F"/>
    <w:rsid w:val="00795D6B"/>
    <w:rsid w:val="007965A0"/>
    <w:rsid w:val="00796920"/>
    <w:rsid w:val="007970EA"/>
    <w:rsid w:val="007A036C"/>
    <w:rsid w:val="007A143E"/>
    <w:rsid w:val="007A24AA"/>
    <w:rsid w:val="007A3128"/>
    <w:rsid w:val="007A3488"/>
    <w:rsid w:val="007A4AE7"/>
    <w:rsid w:val="007A68D8"/>
    <w:rsid w:val="007A6B01"/>
    <w:rsid w:val="007A6D04"/>
    <w:rsid w:val="007B19E7"/>
    <w:rsid w:val="007B1F6C"/>
    <w:rsid w:val="007B30C9"/>
    <w:rsid w:val="007B3803"/>
    <w:rsid w:val="007B3E9B"/>
    <w:rsid w:val="007B59AA"/>
    <w:rsid w:val="007C0BB7"/>
    <w:rsid w:val="007C0C41"/>
    <w:rsid w:val="007C21E2"/>
    <w:rsid w:val="007C31AB"/>
    <w:rsid w:val="007C4254"/>
    <w:rsid w:val="007C48CB"/>
    <w:rsid w:val="007C5F42"/>
    <w:rsid w:val="007D0177"/>
    <w:rsid w:val="007D3B99"/>
    <w:rsid w:val="007D3F57"/>
    <w:rsid w:val="007D56EA"/>
    <w:rsid w:val="007D5849"/>
    <w:rsid w:val="007E0AE4"/>
    <w:rsid w:val="007E23F9"/>
    <w:rsid w:val="007E3ABB"/>
    <w:rsid w:val="007E4710"/>
    <w:rsid w:val="007E4E79"/>
    <w:rsid w:val="007E4ECD"/>
    <w:rsid w:val="007E75C3"/>
    <w:rsid w:val="007E7F25"/>
    <w:rsid w:val="007F43E3"/>
    <w:rsid w:val="007F5A56"/>
    <w:rsid w:val="007F5B00"/>
    <w:rsid w:val="007F5D45"/>
    <w:rsid w:val="0080177B"/>
    <w:rsid w:val="00801871"/>
    <w:rsid w:val="00801991"/>
    <w:rsid w:val="00801FC6"/>
    <w:rsid w:val="0080405D"/>
    <w:rsid w:val="00804725"/>
    <w:rsid w:val="00804851"/>
    <w:rsid w:val="0080549B"/>
    <w:rsid w:val="00805644"/>
    <w:rsid w:val="0080752A"/>
    <w:rsid w:val="008108B9"/>
    <w:rsid w:val="00810BF3"/>
    <w:rsid w:val="00810CEC"/>
    <w:rsid w:val="00811FE3"/>
    <w:rsid w:val="00812BFF"/>
    <w:rsid w:val="00812D2E"/>
    <w:rsid w:val="00813ADD"/>
    <w:rsid w:val="00813E91"/>
    <w:rsid w:val="00814690"/>
    <w:rsid w:val="008158F4"/>
    <w:rsid w:val="0081792C"/>
    <w:rsid w:val="00820E33"/>
    <w:rsid w:val="00821ADC"/>
    <w:rsid w:val="00821C52"/>
    <w:rsid w:val="00822596"/>
    <w:rsid w:val="00823CBE"/>
    <w:rsid w:val="00830EA1"/>
    <w:rsid w:val="008316C6"/>
    <w:rsid w:val="00832C23"/>
    <w:rsid w:val="00833ABA"/>
    <w:rsid w:val="0083415E"/>
    <w:rsid w:val="00834746"/>
    <w:rsid w:val="0083476A"/>
    <w:rsid w:val="008369A7"/>
    <w:rsid w:val="00840351"/>
    <w:rsid w:val="00840411"/>
    <w:rsid w:val="00842205"/>
    <w:rsid w:val="008427C1"/>
    <w:rsid w:val="00843BD5"/>
    <w:rsid w:val="00844CDC"/>
    <w:rsid w:val="008467C9"/>
    <w:rsid w:val="00846D17"/>
    <w:rsid w:val="0084723C"/>
    <w:rsid w:val="00851554"/>
    <w:rsid w:val="00851B51"/>
    <w:rsid w:val="00851BC5"/>
    <w:rsid w:val="0085317D"/>
    <w:rsid w:val="00853273"/>
    <w:rsid w:val="008537A3"/>
    <w:rsid w:val="008543B7"/>
    <w:rsid w:val="008543FC"/>
    <w:rsid w:val="00854DDD"/>
    <w:rsid w:val="008558D3"/>
    <w:rsid w:val="00856A25"/>
    <w:rsid w:val="0086118B"/>
    <w:rsid w:val="008629B0"/>
    <w:rsid w:val="00862DBD"/>
    <w:rsid w:val="00863CE3"/>
    <w:rsid w:val="00865318"/>
    <w:rsid w:val="00865A22"/>
    <w:rsid w:val="00865AE8"/>
    <w:rsid w:val="00866298"/>
    <w:rsid w:val="00867406"/>
    <w:rsid w:val="00867465"/>
    <w:rsid w:val="008679AE"/>
    <w:rsid w:val="00871486"/>
    <w:rsid w:val="00871A2D"/>
    <w:rsid w:val="00871CAF"/>
    <w:rsid w:val="00873BEA"/>
    <w:rsid w:val="00874D4A"/>
    <w:rsid w:val="00875C3D"/>
    <w:rsid w:val="008768EC"/>
    <w:rsid w:val="00877702"/>
    <w:rsid w:val="00881445"/>
    <w:rsid w:val="00881839"/>
    <w:rsid w:val="00882411"/>
    <w:rsid w:val="00882551"/>
    <w:rsid w:val="00883BF5"/>
    <w:rsid w:val="00883D77"/>
    <w:rsid w:val="00886005"/>
    <w:rsid w:val="00886618"/>
    <w:rsid w:val="00887CF4"/>
    <w:rsid w:val="00890EAF"/>
    <w:rsid w:val="00892A85"/>
    <w:rsid w:val="00892B64"/>
    <w:rsid w:val="00893F28"/>
    <w:rsid w:val="0089673E"/>
    <w:rsid w:val="008970D9"/>
    <w:rsid w:val="008A0BD9"/>
    <w:rsid w:val="008A246F"/>
    <w:rsid w:val="008A4079"/>
    <w:rsid w:val="008A4940"/>
    <w:rsid w:val="008A56F7"/>
    <w:rsid w:val="008A6BF7"/>
    <w:rsid w:val="008B180F"/>
    <w:rsid w:val="008B3B81"/>
    <w:rsid w:val="008B3F7A"/>
    <w:rsid w:val="008B4535"/>
    <w:rsid w:val="008B50A9"/>
    <w:rsid w:val="008B5FCB"/>
    <w:rsid w:val="008B6870"/>
    <w:rsid w:val="008B7730"/>
    <w:rsid w:val="008B78F7"/>
    <w:rsid w:val="008C09B0"/>
    <w:rsid w:val="008C0A71"/>
    <w:rsid w:val="008C24B7"/>
    <w:rsid w:val="008C73F7"/>
    <w:rsid w:val="008D20A4"/>
    <w:rsid w:val="008D2936"/>
    <w:rsid w:val="008D33E5"/>
    <w:rsid w:val="008D4052"/>
    <w:rsid w:val="008D40C6"/>
    <w:rsid w:val="008D4FE1"/>
    <w:rsid w:val="008D5FFA"/>
    <w:rsid w:val="008D6F0E"/>
    <w:rsid w:val="008D72B1"/>
    <w:rsid w:val="008E1BBB"/>
    <w:rsid w:val="008E21A3"/>
    <w:rsid w:val="008E3116"/>
    <w:rsid w:val="008E39DB"/>
    <w:rsid w:val="008E45C5"/>
    <w:rsid w:val="008E74BD"/>
    <w:rsid w:val="008E7919"/>
    <w:rsid w:val="008E7C09"/>
    <w:rsid w:val="008F0753"/>
    <w:rsid w:val="008F10DE"/>
    <w:rsid w:val="008F1E69"/>
    <w:rsid w:val="008F2868"/>
    <w:rsid w:val="008F3483"/>
    <w:rsid w:val="008F60F0"/>
    <w:rsid w:val="008F63C9"/>
    <w:rsid w:val="008F6555"/>
    <w:rsid w:val="008F6789"/>
    <w:rsid w:val="008F75E4"/>
    <w:rsid w:val="009017D1"/>
    <w:rsid w:val="0090261E"/>
    <w:rsid w:val="00902FF9"/>
    <w:rsid w:val="0090580F"/>
    <w:rsid w:val="00906002"/>
    <w:rsid w:val="00906442"/>
    <w:rsid w:val="009073F5"/>
    <w:rsid w:val="0091014F"/>
    <w:rsid w:val="009108BF"/>
    <w:rsid w:val="0091182F"/>
    <w:rsid w:val="009134EC"/>
    <w:rsid w:val="00913902"/>
    <w:rsid w:val="00913DE1"/>
    <w:rsid w:val="00915F3D"/>
    <w:rsid w:val="0091755B"/>
    <w:rsid w:val="00917766"/>
    <w:rsid w:val="0092022B"/>
    <w:rsid w:val="009219EE"/>
    <w:rsid w:val="00921E32"/>
    <w:rsid w:val="009229C1"/>
    <w:rsid w:val="00923351"/>
    <w:rsid w:val="00925D2B"/>
    <w:rsid w:val="00927FC2"/>
    <w:rsid w:val="009308BA"/>
    <w:rsid w:val="00930E5E"/>
    <w:rsid w:val="00931075"/>
    <w:rsid w:val="00931D32"/>
    <w:rsid w:val="00936D6F"/>
    <w:rsid w:val="00940325"/>
    <w:rsid w:val="00940715"/>
    <w:rsid w:val="00940B69"/>
    <w:rsid w:val="0094246C"/>
    <w:rsid w:val="00944A86"/>
    <w:rsid w:val="00944CBC"/>
    <w:rsid w:val="009455C3"/>
    <w:rsid w:val="0094642B"/>
    <w:rsid w:val="00946C01"/>
    <w:rsid w:val="00947B56"/>
    <w:rsid w:val="00951C57"/>
    <w:rsid w:val="00952C93"/>
    <w:rsid w:val="00953F75"/>
    <w:rsid w:val="009543C5"/>
    <w:rsid w:val="0095724A"/>
    <w:rsid w:val="00957839"/>
    <w:rsid w:val="00961ACA"/>
    <w:rsid w:val="0096291E"/>
    <w:rsid w:val="00963300"/>
    <w:rsid w:val="0096371D"/>
    <w:rsid w:val="00964A4D"/>
    <w:rsid w:val="00964BA5"/>
    <w:rsid w:val="0096559F"/>
    <w:rsid w:val="009655DF"/>
    <w:rsid w:val="0096561A"/>
    <w:rsid w:val="00970834"/>
    <w:rsid w:val="0097319A"/>
    <w:rsid w:val="00974469"/>
    <w:rsid w:val="00975654"/>
    <w:rsid w:val="00976100"/>
    <w:rsid w:val="00976743"/>
    <w:rsid w:val="00976C9E"/>
    <w:rsid w:val="009800DF"/>
    <w:rsid w:val="00981D6E"/>
    <w:rsid w:val="009827B1"/>
    <w:rsid w:val="009828CE"/>
    <w:rsid w:val="00982BC2"/>
    <w:rsid w:val="00984514"/>
    <w:rsid w:val="0098490E"/>
    <w:rsid w:val="00984CDF"/>
    <w:rsid w:val="00984F96"/>
    <w:rsid w:val="00985D81"/>
    <w:rsid w:val="00987494"/>
    <w:rsid w:val="00992BF6"/>
    <w:rsid w:val="00993EF7"/>
    <w:rsid w:val="009949F5"/>
    <w:rsid w:val="00995100"/>
    <w:rsid w:val="0099761C"/>
    <w:rsid w:val="009A09BA"/>
    <w:rsid w:val="009A1DBD"/>
    <w:rsid w:val="009A3089"/>
    <w:rsid w:val="009A331B"/>
    <w:rsid w:val="009A3546"/>
    <w:rsid w:val="009A3C77"/>
    <w:rsid w:val="009A57F2"/>
    <w:rsid w:val="009A69CD"/>
    <w:rsid w:val="009A7BD7"/>
    <w:rsid w:val="009B0164"/>
    <w:rsid w:val="009B343D"/>
    <w:rsid w:val="009B3FC8"/>
    <w:rsid w:val="009B5703"/>
    <w:rsid w:val="009B6286"/>
    <w:rsid w:val="009B6C25"/>
    <w:rsid w:val="009B7B56"/>
    <w:rsid w:val="009B7D34"/>
    <w:rsid w:val="009C0526"/>
    <w:rsid w:val="009C280C"/>
    <w:rsid w:val="009C4751"/>
    <w:rsid w:val="009C5D52"/>
    <w:rsid w:val="009C6D67"/>
    <w:rsid w:val="009C7313"/>
    <w:rsid w:val="009C76AE"/>
    <w:rsid w:val="009D1427"/>
    <w:rsid w:val="009D165C"/>
    <w:rsid w:val="009D1975"/>
    <w:rsid w:val="009D302A"/>
    <w:rsid w:val="009D3A1C"/>
    <w:rsid w:val="009D4704"/>
    <w:rsid w:val="009D5258"/>
    <w:rsid w:val="009D6E10"/>
    <w:rsid w:val="009D7770"/>
    <w:rsid w:val="009E1C68"/>
    <w:rsid w:val="009E2E00"/>
    <w:rsid w:val="009E43F6"/>
    <w:rsid w:val="009E4453"/>
    <w:rsid w:val="009E7852"/>
    <w:rsid w:val="009E796B"/>
    <w:rsid w:val="009E7ABE"/>
    <w:rsid w:val="009F1551"/>
    <w:rsid w:val="009F2373"/>
    <w:rsid w:val="009F3479"/>
    <w:rsid w:val="009F34E4"/>
    <w:rsid w:val="009F379A"/>
    <w:rsid w:val="009F4D4D"/>
    <w:rsid w:val="009F5A02"/>
    <w:rsid w:val="009F5DF5"/>
    <w:rsid w:val="009F7CEA"/>
    <w:rsid w:val="00A02F2F"/>
    <w:rsid w:val="00A05CBB"/>
    <w:rsid w:val="00A06249"/>
    <w:rsid w:val="00A1042E"/>
    <w:rsid w:val="00A1281D"/>
    <w:rsid w:val="00A1361F"/>
    <w:rsid w:val="00A1482C"/>
    <w:rsid w:val="00A176EE"/>
    <w:rsid w:val="00A17A74"/>
    <w:rsid w:val="00A206C9"/>
    <w:rsid w:val="00A2187C"/>
    <w:rsid w:val="00A2257F"/>
    <w:rsid w:val="00A23450"/>
    <w:rsid w:val="00A278B1"/>
    <w:rsid w:val="00A30863"/>
    <w:rsid w:val="00A326C6"/>
    <w:rsid w:val="00A32F5C"/>
    <w:rsid w:val="00A346BE"/>
    <w:rsid w:val="00A356FE"/>
    <w:rsid w:val="00A36A37"/>
    <w:rsid w:val="00A37112"/>
    <w:rsid w:val="00A3722A"/>
    <w:rsid w:val="00A375F8"/>
    <w:rsid w:val="00A40BF1"/>
    <w:rsid w:val="00A42FF7"/>
    <w:rsid w:val="00A434E6"/>
    <w:rsid w:val="00A45191"/>
    <w:rsid w:val="00A46499"/>
    <w:rsid w:val="00A507BA"/>
    <w:rsid w:val="00A5146C"/>
    <w:rsid w:val="00A51848"/>
    <w:rsid w:val="00A526B8"/>
    <w:rsid w:val="00A529EA"/>
    <w:rsid w:val="00A52F9A"/>
    <w:rsid w:val="00A5413F"/>
    <w:rsid w:val="00A5745B"/>
    <w:rsid w:val="00A57BF6"/>
    <w:rsid w:val="00A6145E"/>
    <w:rsid w:val="00A61D2A"/>
    <w:rsid w:val="00A62563"/>
    <w:rsid w:val="00A62E6D"/>
    <w:rsid w:val="00A63D0A"/>
    <w:rsid w:val="00A66B98"/>
    <w:rsid w:val="00A6716C"/>
    <w:rsid w:val="00A6762C"/>
    <w:rsid w:val="00A728B4"/>
    <w:rsid w:val="00A75D49"/>
    <w:rsid w:val="00A76C26"/>
    <w:rsid w:val="00A826FB"/>
    <w:rsid w:val="00A83126"/>
    <w:rsid w:val="00A838A5"/>
    <w:rsid w:val="00A83DB1"/>
    <w:rsid w:val="00A8530A"/>
    <w:rsid w:val="00A8599E"/>
    <w:rsid w:val="00A86564"/>
    <w:rsid w:val="00A86597"/>
    <w:rsid w:val="00A87F8B"/>
    <w:rsid w:val="00A91C87"/>
    <w:rsid w:val="00A92250"/>
    <w:rsid w:val="00A92EBC"/>
    <w:rsid w:val="00A93711"/>
    <w:rsid w:val="00A94CA7"/>
    <w:rsid w:val="00A965D6"/>
    <w:rsid w:val="00AA15EA"/>
    <w:rsid w:val="00AA273E"/>
    <w:rsid w:val="00AA2769"/>
    <w:rsid w:val="00AA4553"/>
    <w:rsid w:val="00AA6BFE"/>
    <w:rsid w:val="00AA756A"/>
    <w:rsid w:val="00AA7C25"/>
    <w:rsid w:val="00AA7D37"/>
    <w:rsid w:val="00AB0526"/>
    <w:rsid w:val="00AB31BA"/>
    <w:rsid w:val="00AB3DED"/>
    <w:rsid w:val="00AB5E70"/>
    <w:rsid w:val="00AB5EE4"/>
    <w:rsid w:val="00AB6FCB"/>
    <w:rsid w:val="00AC2F21"/>
    <w:rsid w:val="00AC55E1"/>
    <w:rsid w:val="00AC56EB"/>
    <w:rsid w:val="00AC7689"/>
    <w:rsid w:val="00AD195F"/>
    <w:rsid w:val="00AD27B4"/>
    <w:rsid w:val="00AD3ADC"/>
    <w:rsid w:val="00AD40B2"/>
    <w:rsid w:val="00AD4608"/>
    <w:rsid w:val="00AD4A88"/>
    <w:rsid w:val="00AD502F"/>
    <w:rsid w:val="00AD63A3"/>
    <w:rsid w:val="00AD70A9"/>
    <w:rsid w:val="00AD75C3"/>
    <w:rsid w:val="00AD7937"/>
    <w:rsid w:val="00AE00B9"/>
    <w:rsid w:val="00AE0F2B"/>
    <w:rsid w:val="00AE1302"/>
    <w:rsid w:val="00AE1CD5"/>
    <w:rsid w:val="00AE3868"/>
    <w:rsid w:val="00AE3A64"/>
    <w:rsid w:val="00AE3B39"/>
    <w:rsid w:val="00AE6311"/>
    <w:rsid w:val="00AE67A2"/>
    <w:rsid w:val="00AE72C7"/>
    <w:rsid w:val="00AE7C8A"/>
    <w:rsid w:val="00AF005C"/>
    <w:rsid w:val="00AF1041"/>
    <w:rsid w:val="00AF2C73"/>
    <w:rsid w:val="00AF3280"/>
    <w:rsid w:val="00AF692C"/>
    <w:rsid w:val="00B00567"/>
    <w:rsid w:val="00B0088C"/>
    <w:rsid w:val="00B021BB"/>
    <w:rsid w:val="00B04776"/>
    <w:rsid w:val="00B05F6C"/>
    <w:rsid w:val="00B05FCC"/>
    <w:rsid w:val="00B07DC6"/>
    <w:rsid w:val="00B125A0"/>
    <w:rsid w:val="00B1288C"/>
    <w:rsid w:val="00B1443E"/>
    <w:rsid w:val="00B173C9"/>
    <w:rsid w:val="00B17BE8"/>
    <w:rsid w:val="00B17E3A"/>
    <w:rsid w:val="00B200CF"/>
    <w:rsid w:val="00B2130B"/>
    <w:rsid w:val="00B21F01"/>
    <w:rsid w:val="00B22004"/>
    <w:rsid w:val="00B23460"/>
    <w:rsid w:val="00B2492A"/>
    <w:rsid w:val="00B2578D"/>
    <w:rsid w:val="00B259B0"/>
    <w:rsid w:val="00B25E88"/>
    <w:rsid w:val="00B263C8"/>
    <w:rsid w:val="00B263DD"/>
    <w:rsid w:val="00B26644"/>
    <w:rsid w:val="00B26AC7"/>
    <w:rsid w:val="00B302BC"/>
    <w:rsid w:val="00B3050C"/>
    <w:rsid w:val="00B30578"/>
    <w:rsid w:val="00B30EF2"/>
    <w:rsid w:val="00B31101"/>
    <w:rsid w:val="00B31708"/>
    <w:rsid w:val="00B31FED"/>
    <w:rsid w:val="00B33193"/>
    <w:rsid w:val="00B33E86"/>
    <w:rsid w:val="00B35677"/>
    <w:rsid w:val="00B36873"/>
    <w:rsid w:val="00B36B15"/>
    <w:rsid w:val="00B36C27"/>
    <w:rsid w:val="00B402A0"/>
    <w:rsid w:val="00B40B6F"/>
    <w:rsid w:val="00B420DD"/>
    <w:rsid w:val="00B4246A"/>
    <w:rsid w:val="00B44368"/>
    <w:rsid w:val="00B4468A"/>
    <w:rsid w:val="00B4523C"/>
    <w:rsid w:val="00B460E1"/>
    <w:rsid w:val="00B472CA"/>
    <w:rsid w:val="00B479BE"/>
    <w:rsid w:val="00B50DB2"/>
    <w:rsid w:val="00B51C3F"/>
    <w:rsid w:val="00B5529C"/>
    <w:rsid w:val="00B55E67"/>
    <w:rsid w:val="00B563F9"/>
    <w:rsid w:val="00B57AD5"/>
    <w:rsid w:val="00B60EE7"/>
    <w:rsid w:val="00B61280"/>
    <w:rsid w:val="00B6147C"/>
    <w:rsid w:val="00B622CC"/>
    <w:rsid w:val="00B66304"/>
    <w:rsid w:val="00B710F3"/>
    <w:rsid w:val="00B71278"/>
    <w:rsid w:val="00B721E5"/>
    <w:rsid w:val="00B72741"/>
    <w:rsid w:val="00B74501"/>
    <w:rsid w:val="00B75423"/>
    <w:rsid w:val="00B75A46"/>
    <w:rsid w:val="00B769D7"/>
    <w:rsid w:val="00B77F2D"/>
    <w:rsid w:val="00B804AD"/>
    <w:rsid w:val="00B81B6A"/>
    <w:rsid w:val="00B821F5"/>
    <w:rsid w:val="00B848C5"/>
    <w:rsid w:val="00B850C7"/>
    <w:rsid w:val="00B85C66"/>
    <w:rsid w:val="00B86B48"/>
    <w:rsid w:val="00B901C2"/>
    <w:rsid w:val="00B904AC"/>
    <w:rsid w:val="00B97915"/>
    <w:rsid w:val="00BA0A6D"/>
    <w:rsid w:val="00BA1CEB"/>
    <w:rsid w:val="00BA2054"/>
    <w:rsid w:val="00BA23C9"/>
    <w:rsid w:val="00BA36BF"/>
    <w:rsid w:val="00BA3A08"/>
    <w:rsid w:val="00BA725F"/>
    <w:rsid w:val="00BB0E29"/>
    <w:rsid w:val="00BC1497"/>
    <w:rsid w:val="00BC19D1"/>
    <w:rsid w:val="00BC1C04"/>
    <w:rsid w:val="00BC2747"/>
    <w:rsid w:val="00BC2914"/>
    <w:rsid w:val="00BC555B"/>
    <w:rsid w:val="00BC79B6"/>
    <w:rsid w:val="00BD03D6"/>
    <w:rsid w:val="00BD1C13"/>
    <w:rsid w:val="00BD26F8"/>
    <w:rsid w:val="00BD5EB0"/>
    <w:rsid w:val="00BD7956"/>
    <w:rsid w:val="00BD7C7A"/>
    <w:rsid w:val="00BD7E7A"/>
    <w:rsid w:val="00BE19F1"/>
    <w:rsid w:val="00BE3726"/>
    <w:rsid w:val="00BF0BE5"/>
    <w:rsid w:val="00BF1DE9"/>
    <w:rsid w:val="00BF3836"/>
    <w:rsid w:val="00BF3CA0"/>
    <w:rsid w:val="00BF3E50"/>
    <w:rsid w:val="00BF4191"/>
    <w:rsid w:val="00BF4EB1"/>
    <w:rsid w:val="00C01068"/>
    <w:rsid w:val="00C021DC"/>
    <w:rsid w:val="00C0247D"/>
    <w:rsid w:val="00C0704F"/>
    <w:rsid w:val="00C07F47"/>
    <w:rsid w:val="00C10929"/>
    <w:rsid w:val="00C126B3"/>
    <w:rsid w:val="00C12B9A"/>
    <w:rsid w:val="00C12FD7"/>
    <w:rsid w:val="00C13383"/>
    <w:rsid w:val="00C13BE7"/>
    <w:rsid w:val="00C14FC0"/>
    <w:rsid w:val="00C15809"/>
    <w:rsid w:val="00C1732D"/>
    <w:rsid w:val="00C1745D"/>
    <w:rsid w:val="00C1751F"/>
    <w:rsid w:val="00C178FE"/>
    <w:rsid w:val="00C21274"/>
    <w:rsid w:val="00C2241C"/>
    <w:rsid w:val="00C238BF"/>
    <w:rsid w:val="00C239D9"/>
    <w:rsid w:val="00C24301"/>
    <w:rsid w:val="00C273F2"/>
    <w:rsid w:val="00C27B31"/>
    <w:rsid w:val="00C27BDA"/>
    <w:rsid w:val="00C31A49"/>
    <w:rsid w:val="00C33880"/>
    <w:rsid w:val="00C348DC"/>
    <w:rsid w:val="00C34BCD"/>
    <w:rsid w:val="00C35597"/>
    <w:rsid w:val="00C40004"/>
    <w:rsid w:val="00C40069"/>
    <w:rsid w:val="00C40E31"/>
    <w:rsid w:val="00C440A5"/>
    <w:rsid w:val="00C446FB"/>
    <w:rsid w:val="00C4787A"/>
    <w:rsid w:val="00C4792B"/>
    <w:rsid w:val="00C523A8"/>
    <w:rsid w:val="00C548FF"/>
    <w:rsid w:val="00C556DC"/>
    <w:rsid w:val="00C57366"/>
    <w:rsid w:val="00C6106D"/>
    <w:rsid w:val="00C61FF4"/>
    <w:rsid w:val="00C62607"/>
    <w:rsid w:val="00C62F85"/>
    <w:rsid w:val="00C66ECE"/>
    <w:rsid w:val="00C66FA8"/>
    <w:rsid w:val="00C67246"/>
    <w:rsid w:val="00C7006E"/>
    <w:rsid w:val="00C70DD0"/>
    <w:rsid w:val="00C70FED"/>
    <w:rsid w:val="00C72D57"/>
    <w:rsid w:val="00C751C0"/>
    <w:rsid w:val="00C754BC"/>
    <w:rsid w:val="00C77BD6"/>
    <w:rsid w:val="00C804D9"/>
    <w:rsid w:val="00C80B75"/>
    <w:rsid w:val="00C80FDE"/>
    <w:rsid w:val="00C818E0"/>
    <w:rsid w:val="00C82465"/>
    <w:rsid w:val="00C8434C"/>
    <w:rsid w:val="00C846AA"/>
    <w:rsid w:val="00C87AB6"/>
    <w:rsid w:val="00C87D1B"/>
    <w:rsid w:val="00C906F4"/>
    <w:rsid w:val="00C90CF0"/>
    <w:rsid w:val="00C90F84"/>
    <w:rsid w:val="00C91C40"/>
    <w:rsid w:val="00C92F4F"/>
    <w:rsid w:val="00C95F11"/>
    <w:rsid w:val="00C9702F"/>
    <w:rsid w:val="00C97944"/>
    <w:rsid w:val="00CA1083"/>
    <w:rsid w:val="00CA3E69"/>
    <w:rsid w:val="00CA4DBB"/>
    <w:rsid w:val="00CA5E93"/>
    <w:rsid w:val="00CA60FE"/>
    <w:rsid w:val="00CA76D3"/>
    <w:rsid w:val="00CA798F"/>
    <w:rsid w:val="00CA7E1F"/>
    <w:rsid w:val="00CB3358"/>
    <w:rsid w:val="00CB4999"/>
    <w:rsid w:val="00CB4B9C"/>
    <w:rsid w:val="00CB5671"/>
    <w:rsid w:val="00CB5CFF"/>
    <w:rsid w:val="00CB6B7E"/>
    <w:rsid w:val="00CB7C30"/>
    <w:rsid w:val="00CC162F"/>
    <w:rsid w:val="00CC1644"/>
    <w:rsid w:val="00CC1C30"/>
    <w:rsid w:val="00CC2B09"/>
    <w:rsid w:val="00CC4718"/>
    <w:rsid w:val="00CD2301"/>
    <w:rsid w:val="00CD2CFA"/>
    <w:rsid w:val="00CD323D"/>
    <w:rsid w:val="00CD39A8"/>
    <w:rsid w:val="00CD6EA5"/>
    <w:rsid w:val="00CE00AF"/>
    <w:rsid w:val="00CE060B"/>
    <w:rsid w:val="00CE06A1"/>
    <w:rsid w:val="00CE3CF3"/>
    <w:rsid w:val="00CE5845"/>
    <w:rsid w:val="00CE7D6C"/>
    <w:rsid w:val="00CF0699"/>
    <w:rsid w:val="00CF19D5"/>
    <w:rsid w:val="00CF1CEF"/>
    <w:rsid w:val="00CF39D1"/>
    <w:rsid w:val="00CF7010"/>
    <w:rsid w:val="00D00D7D"/>
    <w:rsid w:val="00D020DD"/>
    <w:rsid w:val="00D04346"/>
    <w:rsid w:val="00D0442A"/>
    <w:rsid w:val="00D04887"/>
    <w:rsid w:val="00D054D7"/>
    <w:rsid w:val="00D05623"/>
    <w:rsid w:val="00D06411"/>
    <w:rsid w:val="00D06C74"/>
    <w:rsid w:val="00D06C9D"/>
    <w:rsid w:val="00D06DA5"/>
    <w:rsid w:val="00D07257"/>
    <w:rsid w:val="00D072C3"/>
    <w:rsid w:val="00D0780F"/>
    <w:rsid w:val="00D07C20"/>
    <w:rsid w:val="00D1159E"/>
    <w:rsid w:val="00D11B89"/>
    <w:rsid w:val="00D11BED"/>
    <w:rsid w:val="00D1238E"/>
    <w:rsid w:val="00D12D7D"/>
    <w:rsid w:val="00D141B9"/>
    <w:rsid w:val="00D16D30"/>
    <w:rsid w:val="00D21A54"/>
    <w:rsid w:val="00D21FF3"/>
    <w:rsid w:val="00D24381"/>
    <w:rsid w:val="00D24384"/>
    <w:rsid w:val="00D26E42"/>
    <w:rsid w:val="00D2745F"/>
    <w:rsid w:val="00D275FA"/>
    <w:rsid w:val="00D277B1"/>
    <w:rsid w:val="00D27DE4"/>
    <w:rsid w:val="00D3046A"/>
    <w:rsid w:val="00D31D8B"/>
    <w:rsid w:val="00D3344A"/>
    <w:rsid w:val="00D33654"/>
    <w:rsid w:val="00D358F9"/>
    <w:rsid w:val="00D36EC2"/>
    <w:rsid w:val="00D37C2D"/>
    <w:rsid w:val="00D43AB9"/>
    <w:rsid w:val="00D45B30"/>
    <w:rsid w:val="00D50F95"/>
    <w:rsid w:val="00D5374E"/>
    <w:rsid w:val="00D53B12"/>
    <w:rsid w:val="00D56B47"/>
    <w:rsid w:val="00D6020F"/>
    <w:rsid w:val="00D60221"/>
    <w:rsid w:val="00D604AA"/>
    <w:rsid w:val="00D60E48"/>
    <w:rsid w:val="00D61B48"/>
    <w:rsid w:val="00D624E1"/>
    <w:rsid w:val="00D62781"/>
    <w:rsid w:val="00D62C82"/>
    <w:rsid w:val="00D636BF"/>
    <w:rsid w:val="00D6625D"/>
    <w:rsid w:val="00D7309F"/>
    <w:rsid w:val="00D737CC"/>
    <w:rsid w:val="00D74165"/>
    <w:rsid w:val="00D748A9"/>
    <w:rsid w:val="00D77E2C"/>
    <w:rsid w:val="00D8004F"/>
    <w:rsid w:val="00D801AA"/>
    <w:rsid w:val="00D80577"/>
    <w:rsid w:val="00D82002"/>
    <w:rsid w:val="00D8366A"/>
    <w:rsid w:val="00D842D9"/>
    <w:rsid w:val="00D848E4"/>
    <w:rsid w:val="00D855B7"/>
    <w:rsid w:val="00D8592A"/>
    <w:rsid w:val="00D86653"/>
    <w:rsid w:val="00D938BA"/>
    <w:rsid w:val="00D939A1"/>
    <w:rsid w:val="00D93AED"/>
    <w:rsid w:val="00D944D5"/>
    <w:rsid w:val="00D967AB"/>
    <w:rsid w:val="00D97471"/>
    <w:rsid w:val="00DA0FA9"/>
    <w:rsid w:val="00DA1740"/>
    <w:rsid w:val="00DA4930"/>
    <w:rsid w:val="00DA4B75"/>
    <w:rsid w:val="00DA4D40"/>
    <w:rsid w:val="00DA5554"/>
    <w:rsid w:val="00DA6424"/>
    <w:rsid w:val="00DB2DC3"/>
    <w:rsid w:val="00DB318D"/>
    <w:rsid w:val="00DB33C6"/>
    <w:rsid w:val="00DB744A"/>
    <w:rsid w:val="00DC0FF1"/>
    <w:rsid w:val="00DC3B18"/>
    <w:rsid w:val="00DC5608"/>
    <w:rsid w:val="00DC579F"/>
    <w:rsid w:val="00DC719A"/>
    <w:rsid w:val="00DC7CD9"/>
    <w:rsid w:val="00DD015A"/>
    <w:rsid w:val="00DD1EBC"/>
    <w:rsid w:val="00DD27CE"/>
    <w:rsid w:val="00DD3D25"/>
    <w:rsid w:val="00DD5CD4"/>
    <w:rsid w:val="00DD658B"/>
    <w:rsid w:val="00DD76B5"/>
    <w:rsid w:val="00DD7A92"/>
    <w:rsid w:val="00DE0FF9"/>
    <w:rsid w:val="00DE29DB"/>
    <w:rsid w:val="00DE69AD"/>
    <w:rsid w:val="00DF0389"/>
    <w:rsid w:val="00DF1917"/>
    <w:rsid w:val="00DF573A"/>
    <w:rsid w:val="00DF5E19"/>
    <w:rsid w:val="00DF706B"/>
    <w:rsid w:val="00E01BAE"/>
    <w:rsid w:val="00E04666"/>
    <w:rsid w:val="00E05441"/>
    <w:rsid w:val="00E06FEE"/>
    <w:rsid w:val="00E07B73"/>
    <w:rsid w:val="00E07C4A"/>
    <w:rsid w:val="00E102B1"/>
    <w:rsid w:val="00E12B9F"/>
    <w:rsid w:val="00E13F11"/>
    <w:rsid w:val="00E1496B"/>
    <w:rsid w:val="00E149A9"/>
    <w:rsid w:val="00E151A5"/>
    <w:rsid w:val="00E157B0"/>
    <w:rsid w:val="00E15F33"/>
    <w:rsid w:val="00E175B7"/>
    <w:rsid w:val="00E17DB6"/>
    <w:rsid w:val="00E20E0B"/>
    <w:rsid w:val="00E20ED0"/>
    <w:rsid w:val="00E225DA"/>
    <w:rsid w:val="00E23E71"/>
    <w:rsid w:val="00E25403"/>
    <w:rsid w:val="00E263C4"/>
    <w:rsid w:val="00E269C0"/>
    <w:rsid w:val="00E300B7"/>
    <w:rsid w:val="00E30B0F"/>
    <w:rsid w:val="00E32B65"/>
    <w:rsid w:val="00E33A7F"/>
    <w:rsid w:val="00E3644C"/>
    <w:rsid w:val="00E374F4"/>
    <w:rsid w:val="00E37F92"/>
    <w:rsid w:val="00E40CF9"/>
    <w:rsid w:val="00E4131F"/>
    <w:rsid w:val="00E429E0"/>
    <w:rsid w:val="00E444BC"/>
    <w:rsid w:val="00E4557E"/>
    <w:rsid w:val="00E46E9A"/>
    <w:rsid w:val="00E5004F"/>
    <w:rsid w:val="00E50AB4"/>
    <w:rsid w:val="00E514C8"/>
    <w:rsid w:val="00E51D21"/>
    <w:rsid w:val="00E52692"/>
    <w:rsid w:val="00E538C0"/>
    <w:rsid w:val="00E54425"/>
    <w:rsid w:val="00E562B5"/>
    <w:rsid w:val="00E56362"/>
    <w:rsid w:val="00E573F6"/>
    <w:rsid w:val="00E57648"/>
    <w:rsid w:val="00E57B63"/>
    <w:rsid w:val="00E57E4E"/>
    <w:rsid w:val="00E61DCE"/>
    <w:rsid w:val="00E61F37"/>
    <w:rsid w:val="00E63DF7"/>
    <w:rsid w:val="00E6466B"/>
    <w:rsid w:val="00E64685"/>
    <w:rsid w:val="00E65444"/>
    <w:rsid w:val="00E6670F"/>
    <w:rsid w:val="00E66F0C"/>
    <w:rsid w:val="00E700DA"/>
    <w:rsid w:val="00E7014C"/>
    <w:rsid w:val="00E701B8"/>
    <w:rsid w:val="00E717F9"/>
    <w:rsid w:val="00E72E29"/>
    <w:rsid w:val="00E73246"/>
    <w:rsid w:val="00E74704"/>
    <w:rsid w:val="00E74E88"/>
    <w:rsid w:val="00E75EE7"/>
    <w:rsid w:val="00E77524"/>
    <w:rsid w:val="00E81142"/>
    <w:rsid w:val="00E813F9"/>
    <w:rsid w:val="00E8216A"/>
    <w:rsid w:val="00E82188"/>
    <w:rsid w:val="00E84A3C"/>
    <w:rsid w:val="00E84FE2"/>
    <w:rsid w:val="00E878DE"/>
    <w:rsid w:val="00E91EB0"/>
    <w:rsid w:val="00E9465F"/>
    <w:rsid w:val="00E94CA7"/>
    <w:rsid w:val="00E94E70"/>
    <w:rsid w:val="00EA0422"/>
    <w:rsid w:val="00EA4020"/>
    <w:rsid w:val="00EA75A4"/>
    <w:rsid w:val="00EB1253"/>
    <w:rsid w:val="00EB1FDB"/>
    <w:rsid w:val="00EB1FFF"/>
    <w:rsid w:val="00EB69F0"/>
    <w:rsid w:val="00EC0318"/>
    <w:rsid w:val="00EC082C"/>
    <w:rsid w:val="00EC1032"/>
    <w:rsid w:val="00EC259B"/>
    <w:rsid w:val="00EC2AA7"/>
    <w:rsid w:val="00EC41CE"/>
    <w:rsid w:val="00EC4B59"/>
    <w:rsid w:val="00EC7CB6"/>
    <w:rsid w:val="00ED436E"/>
    <w:rsid w:val="00ED5951"/>
    <w:rsid w:val="00ED6954"/>
    <w:rsid w:val="00ED7BE0"/>
    <w:rsid w:val="00EE30F7"/>
    <w:rsid w:val="00EE5149"/>
    <w:rsid w:val="00EE56CC"/>
    <w:rsid w:val="00EE6610"/>
    <w:rsid w:val="00EE6ADB"/>
    <w:rsid w:val="00EE6F1D"/>
    <w:rsid w:val="00EE7C1B"/>
    <w:rsid w:val="00EE7C38"/>
    <w:rsid w:val="00EF121E"/>
    <w:rsid w:val="00EF2AA0"/>
    <w:rsid w:val="00EF6241"/>
    <w:rsid w:val="00EF67DD"/>
    <w:rsid w:val="00EF7011"/>
    <w:rsid w:val="00EF7715"/>
    <w:rsid w:val="00EF7FC7"/>
    <w:rsid w:val="00F0005A"/>
    <w:rsid w:val="00F00D54"/>
    <w:rsid w:val="00F01A5C"/>
    <w:rsid w:val="00F043DC"/>
    <w:rsid w:val="00F04E6F"/>
    <w:rsid w:val="00F10F01"/>
    <w:rsid w:val="00F11188"/>
    <w:rsid w:val="00F1136B"/>
    <w:rsid w:val="00F11852"/>
    <w:rsid w:val="00F132E2"/>
    <w:rsid w:val="00F142B1"/>
    <w:rsid w:val="00F20B93"/>
    <w:rsid w:val="00F2182E"/>
    <w:rsid w:val="00F21E69"/>
    <w:rsid w:val="00F22F0B"/>
    <w:rsid w:val="00F23364"/>
    <w:rsid w:val="00F246A9"/>
    <w:rsid w:val="00F26B4A"/>
    <w:rsid w:val="00F27385"/>
    <w:rsid w:val="00F30D65"/>
    <w:rsid w:val="00F33351"/>
    <w:rsid w:val="00F35FB0"/>
    <w:rsid w:val="00F37695"/>
    <w:rsid w:val="00F3783D"/>
    <w:rsid w:val="00F420C7"/>
    <w:rsid w:val="00F4342C"/>
    <w:rsid w:val="00F43709"/>
    <w:rsid w:val="00F438F0"/>
    <w:rsid w:val="00F50025"/>
    <w:rsid w:val="00F50447"/>
    <w:rsid w:val="00F51423"/>
    <w:rsid w:val="00F5148C"/>
    <w:rsid w:val="00F53C86"/>
    <w:rsid w:val="00F54880"/>
    <w:rsid w:val="00F54952"/>
    <w:rsid w:val="00F54B41"/>
    <w:rsid w:val="00F54D53"/>
    <w:rsid w:val="00F56200"/>
    <w:rsid w:val="00F570FD"/>
    <w:rsid w:val="00F60087"/>
    <w:rsid w:val="00F60755"/>
    <w:rsid w:val="00F609DE"/>
    <w:rsid w:val="00F60AA1"/>
    <w:rsid w:val="00F62C80"/>
    <w:rsid w:val="00F64720"/>
    <w:rsid w:val="00F6553A"/>
    <w:rsid w:val="00F65751"/>
    <w:rsid w:val="00F66EA8"/>
    <w:rsid w:val="00F67284"/>
    <w:rsid w:val="00F67D54"/>
    <w:rsid w:val="00F719A3"/>
    <w:rsid w:val="00F75581"/>
    <w:rsid w:val="00F75900"/>
    <w:rsid w:val="00F81B86"/>
    <w:rsid w:val="00F84FD8"/>
    <w:rsid w:val="00F8515C"/>
    <w:rsid w:val="00F8586D"/>
    <w:rsid w:val="00F903A7"/>
    <w:rsid w:val="00F91CAF"/>
    <w:rsid w:val="00F92E0F"/>
    <w:rsid w:val="00F94354"/>
    <w:rsid w:val="00F9464F"/>
    <w:rsid w:val="00F94E18"/>
    <w:rsid w:val="00F95324"/>
    <w:rsid w:val="00F95E1C"/>
    <w:rsid w:val="00F97067"/>
    <w:rsid w:val="00F97D26"/>
    <w:rsid w:val="00FA1811"/>
    <w:rsid w:val="00FA2410"/>
    <w:rsid w:val="00FA28BF"/>
    <w:rsid w:val="00FA2A2A"/>
    <w:rsid w:val="00FA2F15"/>
    <w:rsid w:val="00FA348E"/>
    <w:rsid w:val="00FA74C0"/>
    <w:rsid w:val="00FA769F"/>
    <w:rsid w:val="00FB0DE0"/>
    <w:rsid w:val="00FB1B6A"/>
    <w:rsid w:val="00FB2129"/>
    <w:rsid w:val="00FB3E19"/>
    <w:rsid w:val="00FB42EA"/>
    <w:rsid w:val="00FB69AB"/>
    <w:rsid w:val="00FC28D4"/>
    <w:rsid w:val="00FC3D7B"/>
    <w:rsid w:val="00FC3FA0"/>
    <w:rsid w:val="00FC5734"/>
    <w:rsid w:val="00FC5D81"/>
    <w:rsid w:val="00FC6299"/>
    <w:rsid w:val="00FC62AE"/>
    <w:rsid w:val="00FC6C2D"/>
    <w:rsid w:val="00FC757A"/>
    <w:rsid w:val="00FC7A8D"/>
    <w:rsid w:val="00FD0B1B"/>
    <w:rsid w:val="00FD2433"/>
    <w:rsid w:val="00FD3513"/>
    <w:rsid w:val="00FD44EF"/>
    <w:rsid w:val="00FD4AAB"/>
    <w:rsid w:val="00FD55E8"/>
    <w:rsid w:val="00FD6553"/>
    <w:rsid w:val="00FD7872"/>
    <w:rsid w:val="00FE0D18"/>
    <w:rsid w:val="00FE141B"/>
    <w:rsid w:val="00FE1475"/>
    <w:rsid w:val="00FE2C9D"/>
    <w:rsid w:val="00FE36BD"/>
    <w:rsid w:val="00FE3870"/>
    <w:rsid w:val="00FE577B"/>
    <w:rsid w:val="00FE650C"/>
    <w:rsid w:val="00FE727D"/>
    <w:rsid w:val="00FF0011"/>
    <w:rsid w:val="00FF0442"/>
    <w:rsid w:val="00FF12CE"/>
    <w:rsid w:val="00FF1FE3"/>
    <w:rsid w:val="00FF2839"/>
    <w:rsid w:val="00FF456D"/>
    <w:rsid w:val="00FF511B"/>
    <w:rsid w:val="00FF56C6"/>
    <w:rsid w:val="00FF5AF8"/>
    <w:rsid w:val="00FF5FD9"/>
    <w:rsid w:val="00FF6A22"/>
    <w:rsid w:val="00FF7E08"/>
    <w:rsid w:val="00FF7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o:shapedefaults>
    <o:shapelayout v:ext="edit">
      <o:idmap v:ext="edit" data="2"/>
    </o:shapelayout>
  </w:shapeDefaults>
  <w:doNotEmbedSmartTags/>
  <w:decimalSymbol w:val=","/>
  <w:listSeparator w:val=";"/>
  <w14:docId w14:val="5E84AD2E"/>
  <w15:docId w15:val="{99D3C294-AB26-4D89-A1E2-85E8D613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C93"/>
    <w:pPr>
      <w:suppressAutoHyphens/>
      <w:spacing w:after="100" w:line="240" w:lineRule="atLeast"/>
      <w:ind w:right="57"/>
      <w:jc w:val="both"/>
    </w:pPr>
    <w:rPr>
      <w:rFonts w:ascii="Arial" w:hAnsi="Arial"/>
      <w:sz w:val="22"/>
      <w:szCs w:val="22"/>
      <w:lang w:eastAsia="ar-SA"/>
    </w:rPr>
  </w:style>
  <w:style w:type="paragraph" w:styleId="Titre1">
    <w:name w:val="heading 1"/>
    <w:basedOn w:val="Normal"/>
    <w:next w:val="Normal"/>
    <w:qFormat/>
    <w:rsid w:val="00F97067"/>
    <w:pPr>
      <w:keepNext/>
      <w:numPr>
        <w:numId w:val="3"/>
      </w:numPr>
      <w:spacing w:before="120"/>
      <w:ind w:right="0"/>
      <w:outlineLvl w:val="0"/>
    </w:pPr>
    <w:rPr>
      <w:rFonts w:cs="Arial"/>
      <w:b/>
      <w:bCs/>
      <w:smallCaps/>
      <w:color w:val="839BCD"/>
      <w:sz w:val="32"/>
      <w:szCs w:val="24"/>
    </w:rPr>
  </w:style>
  <w:style w:type="paragraph" w:styleId="Titre2">
    <w:name w:val="heading 2"/>
    <w:basedOn w:val="Normal"/>
    <w:next w:val="Normal"/>
    <w:qFormat/>
    <w:rsid w:val="00F97067"/>
    <w:pPr>
      <w:keepNext/>
      <w:numPr>
        <w:ilvl w:val="1"/>
        <w:numId w:val="3"/>
      </w:numPr>
      <w:ind w:right="0"/>
      <w:outlineLvl w:val="1"/>
    </w:pPr>
    <w:rPr>
      <w:b/>
      <w:bCs/>
      <w:smallCaps/>
      <w:color w:val="839BCD"/>
      <w:spacing w:val="4"/>
      <w:szCs w:val="24"/>
    </w:rPr>
  </w:style>
  <w:style w:type="paragraph" w:styleId="Titre3">
    <w:name w:val="heading 3"/>
    <w:basedOn w:val="Normal"/>
    <w:next w:val="Normal"/>
    <w:qFormat/>
    <w:rsid w:val="00542BA9"/>
    <w:pPr>
      <w:keepNext/>
      <w:numPr>
        <w:ilvl w:val="2"/>
        <w:numId w:val="3"/>
      </w:numPr>
      <w:ind w:left="709" w:right="0"/>
      <w:outlineLvl w:val="2"/>
    </w:pPr>
    <w:rPr>
      <w:rFonts w:ascii="Garamond" w:hAnsi="Garamond"/>
      <w:b/>
      <w:bCs/>
      <w:color w:val="A0B2CF"/>
      <w:sz w:val="24"/>
      <w:szCs w:val="60"/>
    </w:rPr>
  </w:style>
  <w:style w:type="paragraph" w:styleId="Titre4">
    <w:name w:val="heading 4"/>
    <w:basedOn w:val="Normal"/>
    <w:next w:val="Normal"/>
    <w:qFormat/>
    <w:pPr>
      <w:keepNext/>
      <w:numPr>
        <w:ilvl w:val="3"/>
        <w:numId w:val="3"/>
      </w:numPr>
      <w:ind w:right="0"/>
      <w:outlineLvl w:val="3"/>
    </w:pPr>
    <w:rPr>
      <w:rFonts w:ascii="Univers Condensed" w:hAnsi="Univers Condensed"/>
      <w:b/>
      <w:bCs/>
      <w:spacing w:val="30"/>
    </w:rPr>
  </w:style>
  <w:style w:type="paragraph" w:styleId="Titre5">
    <w:name w:val="heading 5"/>
    <w:basedOn w:val="Normal"/>
    <w:next w:val="Normal"/>
    <w:qFormat/>
    <w:pPr>
      <w:keepNext/>
      <w:numPr>
        <w:ilvl w:val="4"/>
        <w:numId w:val="3"/>
      </w:numPr>
      <w:ind w:right="0"/>
      <w:jc w:val="center"/>
      <w:outlineLvl w:val="4"/>
    </w:pPr>
    <w:rPr>
      <w:rFonts w:ascii="Garamond" w:hAnsi="Garamond"/>
      <w:b/>
      <w:bCs/>
      <w:sz w:val="60"/>
      <w:szCs w:val="60"/>
    </w:rPr>
  </w:style>
  <w:style w:type="paragraph" w:styleId="Titre6">
    <w:name w:val="heading 6"/>
    <w:basedOn w:val="Normal"/>
    <w:next w:val="Normal"/>
    <w:qFormat/>
    <w:pPr>
      <w:keepNext/>
      <w:numPr>
        <w:ilvl w:val="5"/>
        <w:numId w:val="3"/>
      </w:numPr>
      <w:ind w:right="0"/>
      <w:jc w:val="center"/>
      <w:outlineLvl w:val="5"/>
    </w:pPr>
    <w:rPr>
      <w:rFonts w:ascii="Univers Condensed" w:hAnsi="Univers Condensed"/>
      <w:b/>
      <w:bCs/>
    </w:rPr>
  </w:style>
  <w:style w:type="paragraph" w:styleId="Titre7">
    <w:name w:val="heading 7"/>
    <w:basedOn w:val="Normal"/>
    <w:next w:val="Normal"/>
    <w:qFormat/>
    <w:pPr>
      <w:keepNext/>
      <w:numPr>
        <w:ilvl w:val="6"/>
        <w:numId w:val="3"/>
      </w:numPr>
      <w:ind w:right="0"/>
      <w:outlineLvl w:val="6"/>
    </w:pPr>
    <w:rPr>
      <w:rFonts w:ascii="Univers Condensed" w:hAnsi="Univers Condensed"/>
      <w:b/>
      <w:bCs/>
      <w:caps/>
      <w:spacing w:val="4"/>
      <w:sz w:val="24"/>
      <w:szCs w:val="24"/>
    </w:rPr>
  </w:style>
  <w:style w:type="paragraph" w:styleId="Titre8">
    <w:name w:val="heading 8"/>
    <w:basedOn w:val="Normal"/>
    <w:next w:val="Normal"/>
    <w:qFormat/>
    <w:pPr>
      <w:keepNext/>
      <w:numPr>
        <w:ilvl w:val="7"/>
        <w:numId w:val="3"/>
      </w:numPr>
      <w:ind w:right="0"/>
      <w:outlineLvl w:val="7"/>
    </w:pPr>
    <w:rPr>
      <w:rFonts w:ascii="Univers Condensed" w:hAnsi="Univers Condensed"/>
      <w:b/>
      <w:bCs/>
    </w:rPr>
  </w:style>
  <w:style w:type="paragraph" w:styleId="Titre9">
    <w:name w:val="heading 9"/>
    <w:basedOn w:val="Normal"/>
    <w:next w:val="Normal"/>
    <w:qFormat/>
    <w:pPr>
      <w:keepNext/>
      <w:numPr>
        <w:ilvl w:val="8"/>
        <w:numId w:val="3"/>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Helvetica" w:hAnsi="Helvetica"/>
      <w:b w:val="0"/>
      <w:i w:val="0"/>
      <w:color w:val="auto"/>
      <w:sz w:val="22"/>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Helvetica" w:hAnsi="Helvetica"/>
      <w:b w:val="0"/>
      <w:i w:val="0"/>
      <w:color w:val="auto"/>
      <w:sz w:val="22"/>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15z0">
    <w:name w:val="WW8Num15z0"/>
    <w:rPr>
      <w:rFonts w:ascii="Symbol" w:hAnsi="Symbol"/>
      <w:sz w:val="20"/>
    </w:rPr>
  </w:style>
  <w:style w:type="character" w:customStyle="1" w:styleId="WW8Num15z1">
    <w:name w:val="WW8Num15z1"/>
    <w:rPr>
      <w:rFonts w:ascii="Wingdings" w:eastAsia="Times New Roman" w:hAnsi="Wingdings" w:cs="Times New Roman"/>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19z0">
    <w:name w:val="WW8Num19z0"/>
    <w:rPr>
      <w:rFonts w:ascii="Symbol" w:hAnsi="Symbol"/>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Wingdings" w:hAnsi="Wingdings"/>
      <w:sz w:val="40"/>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sz w:val="20"/>
    </w:rPr>
  </w:style>
  <w:style w:type="character" w:customStyle="1" w:styleId="WW8Num30z0">
    <w:name w:val="WW8Num30z0"/>
    <w:rPr>
      <w:rFonts w:ascii="Symbol" w:hAnsi="Symbol"/>
    </w:rPr>
  </w:style>
  <w:style w:type="character" w:customStyle="1" w:styleId="WW8Num30z1">
    <w:name w:val="WW8Num30z1"/>
    <w:rPr>
      <w:rFonts w:ascii="Courier New" w:hAnsi="Courier New"/>
      <w:sz w:val="20"/>
    </w:rPr>
  </w:style>
  <w:style w:type="character" w:customStyle="1" w:styleId="WW8Num30z2">
    <w:name w:val="WW8Num30z2"/>
    <w:rPr>
      <w:rFonts w:ascii="Wingdings" w:hAnsi="Wingdings"/>
      <w:sz w:val="20"/>
    </w:rPr>
  </w:style>
  <w:style w:type="character" w:customStyle="1" w:styleId="WW8Num31z0">
    <w:name w:val="WW8Num31z0"/>
    <w:rPr>
      <w:rFonts w:ascii="Symbol" w:hAnsi="Symbol"/>
      <w:sz w:val="20"/>
    </w:rPr>
  </w:style>
  <w:style w:type="character" w:customStyle="1" w:styleId="WW8Num31z1">
    <w:name w:val="WW8Num31z1"/>
    <w:rPr>
      <w:rFonts w:ascii="Courier New" w:hAnsi="Courier New"/>
      <w:sz w:val="20"/>
    </w:rPr>
  </w:style>
  <w:style w:type="character" w:customStyle="1" w:styleId="WW8Num31z2">
    <w:name w:val="WW8Num31z2"/>
    <w:rPr>
      <w:rFonts w:ascii="Wingdings" w:hAnsi="Wingdings"/>
      <w:sz w:val="20"/>
    </w:rPr>
  </w:style>
  <w:style w:type="character" w:customStyle="1" w:styleId="WW8Num32z0">
    <w:name w:val="WW8Num32z0"/>
    <w:rPr>
      <w:rFonts w:ascii="Symbol" w:hAnsi="Symbol"/>
    </w:rPr>
  </w:style>
  <w:style w:type="character" w:customStyle="1" w:styleId="WW8Num32z1">
    <w:name w:val="WW8Num32z1"/>
    <w:rPr>
      <w:rFonts w:ascii="Courier New" w:hAnsi="Courier New"/>
      <w:sz w:val="20"/>
    </w:rPr>
  </w:style>
  <w:style w:type="character" w:customStyle="1" w:styleId="WW8Num32z2">
    <w:name w:val="WW8Num32z2"/>
    <w:rPr>
      <w:rFonts w:ascii="Wingdings" w:hAnsi="Wingdings"/>
      <w:sz w:val="20"/>
    </w:rPr>
  </w:style>
  <w:style w:type="character" w:customStyle="1" w:styleId="WW8Num33z0">
    <w:name w:val="WW8Num33z0"/>
    <w:rPr>
      <w:rFonts w:ascii="Symbol" w:hAnsi="Symbol"/>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6z0">
    <w:name w:val="WW8Num36z0"/>
    <w:rPr>
      <w:rFonts w:ascii="Symbol" w:hAnsi="Symbol"/>
      <w:sz w:val="20"/>
    </w:rPr>
  </w:style>
  <w:style w:type="character" w:customStyle="1" w:styleId="WW8Num36z1">
    <w:name w:val="WW8Num36z1"/>
    <w:rPr>
      <w:rFonts w:ascii="Courier New" w:hAnsi="Courier New"/>
      <w:sz w:val="20"/>
    </w:rPr>
  </w:style>
  <w:style w:type="character" w:customStyle="1" w:styleId="WW8Num36z2">
    <w:name w:val="WW8Num36z2"/>
    <w:rPr>
      <w:rFonts w:ascii="Wingdings" w:hAnsi="Wingdings"/>
      <w:sz w:val="20"/>
    </w:rPr>
  </w:style>
  <w:style w:type="character" w:customStyle="1" w:styleId="WW8Num37z0">
    <w:name w:val="WW8Num37z0"/>
    <w:rPr>
      <w:rFonts w:ascii="Symbol" w:hAnsi="Symbol"/>
      <w:sz w:val="20"/>
    </w:rPr>
  </w:style>
  <w:style w:type="character" w:customStyle="1" w:styleId="WW8Num37z1">
    <w:name w:val="WW8Num37z1"/>
    <w:rPr>
      <w:rFonts w:ascii="Courier New" w:hAnsi="Courier New"/>
      <w:sz w:val="20"/>
    </w:rPr>
  </w:style>
  <w:style w:type="character" w:customStyle="1" w:styleId="WW8Num37z2">
    <w:name w:val="WW8Num37z2"/>
    <w:rPr>
      <w:rFonts w:ascii="Wingdings" w:hAnsi="Wingdings"/>
      <w:sz w:val="20"/>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sz w:val="20"/>
    </w:rPr>
  </w:style>
  <w:style w:type="character" w:customStyle="1" w:styleId="WW8Num39z1">
    <w:name w:val="WW8Num39z1"/>
    <w:rPr>
      <w:rFonts w:ascii="Courier New" w:hAnsi="Courier New"/>
      <w:sz w:val="20"/>
    </w:rPr>
  </w:style>
  <w:style w:type="character" w:customStyle="1" w:styleId="WW8Num39z2">
    <w:name w:val="WW8Num39z2"/>
    <w:rPr>
      <w:rFonts w:ascii="Wingdings" w:hAnsi="Wingdings"/>
      <w:sz w:val="2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0">
    <w:name w:val="WW8Num44z0"/>
    <w:rPr>
      <w:rFonts w:ascii="Symbol" w:hAnsi="Symbol"/>
      <w:sz w:val="20"/>
    </w:rPr>
  </w:style>
  <w:style w:type="character" w:customStyle="1" w:styleId="WW8Num44z1">
    <w:name w:val="WW8Num44z1"/>
    <w:rPr>
      <w:rFonts w:ascii="Courier New" w:hAnsi="Courier New"/>
      <w:sz w:val="20"/>
    </w:rPr>
  </w:style>
  <w:style w:type="character" w:customStyle="1" w:styleId="WW8Num44z2">
    <w:name w:val="WW8Num44z2"/>
    <w:rPr>
      <w:rFonts w:ascii="Wingdings" w:hAnsi="Wingdings"/>
      <w:sz w:val="20"/>
    </w:rPr>
  </w:style>
  <w:style w:type="character" w:customStyle="1" w:styleId="WW8Num45z0">
    <w:name w:val="WW8Num45z0"/>
    <w:rPr>
      <w:rFonts w:ascii="Symbol" w:hAnsi="Symbol"/>
      <w:sz w:val="20"/>
    </w:rPr>
  </w:style>
  <w:style w:type="character" w:customStyle="1" w:styleId="WW8Num45z1">
    <w:name w:val="WW8Num45z1"/>
    <w:rPr>
      <w:rFonts w:ascii="Courier New" w:hAnsi="Courier New"/>
      <w:sz w:val="20"/>
    </w:rPr>
  </w:style>
  <w:style w:type="character" w:customStyle="1" w:styleId="WW8Num45z2">
    <w:name w:val="WW8Num45z2"/>
    <w:rPr>
      <w:rFonts w:ascii="Wingdings" w:hAnsi="Wingdings"/>
      <w:sz w:val="20"/>
    </w:rPr>
  </w:style>
  <w:style w:type="character" w:customStyle="1" w:styleId="WW8Num47z0">
    <w:name w:val="WW8Num47z0"/>
    <w:rPr>
      <w:rFonts w:ascii="Symbol" w:hAnsi="Symbol"/>
      <w:sz w:val="20"/>
    </w:rPr>
  </w:style>
  <w:style w:type="character" w:customStyle="1" w:styleId="WW8Num47z1">
    <w:name w:val="WW8Num47z1"/>
    <w:rPr>
      <w:rFonts w:ascii="Courier New" w:hAnsi="Courier New"/>
      <w:sz w:val="20"/>
    </w:rPr>
  </w:style>
  <w:style w:type="character" w:customStyle="1" w:styleId="WW8Num47z2">
    <w:name w:val="WW8Num47z2"/>
    <w:rPr>
      <w:rFonts w:ascii="Wingdings" w:hAnsi="Wingdings"/>
      <w:sz w:val="20"/>
    </w:rPr>
  </w:style>
  <w:style w:type="character" w:customStyle="1" w:styleId="WW8Num48z0">
    <w:name w:val="WW8Num48z0"/>
    <w:rPr>
      <w:rFonts w:ascii="Symbol" w:hAnsi="Symbol"/>
      <w:sz w:val="20"/>
    </w:rPr>
  </w:style>
  <w:style w:type="character" w:customStyle="1" w:styleId="WW8Num48z1">
    <w:name w:val="WW8Num48z1"/>
    <w:rPr>
      <w:rFonts w:ascii="Courier New" w:hAnsi="Courier New"/>
      <w:sz w:val="20"/>
    </w:rPr>
  </w:style>
  <w:style w:type="character" w:customStyle="1" w:styleId="WW8Num48z2">
    <w:name w:val="WW8Num48z2"/>
    <w:rPr>
      <w:rFonts w:ascii="Wingdings" w:hAnsi="Wingdings"/>
      <w:sz w:val="20"/>
    </w:rPr>
  </w:style>
  <w:style w:type="character" w:customStyle="1" w:styleId="WW8Num50z0">
    <w:name w:val="WW8Num50z0"/>
    <w:rPr>
      <w:rFonts w:ascii="Symbol" w:hAnsi="Symbol"/>
      <w:sz w:val="20"/>
    </w:rPr>
  </w:style>
  <w:style w:type="character" w:customStyle="1" w:styleId="WW8Num50z1">
    <w:name w:val="WW8Num50z1"/>
    <w:rPr>
      <w:rFonts w:ascii="Courier New" w:hAnsi="Courier New"/>
      <w:sz w:val="20"/>
    </w:rPr>
  </w:style>
  <w:style w:type="character" w:customStyle="1" w:styleId="WW8Num50z2">
    <w:name w:val="WW8Num50z2"/>
    <w:rPr>
      <w:rFonts w:ascii="Wingdings" w:hAnsi="Wingdings"/>
      <w:sz w:val="20"/>
    </w:rPr>
  </w:style>
  <w:style w:type="character" w:customStyle="1" w:styleId="WW8Num51z0">
    <w:name w:val="WW8Num51z0"/>
    <w:rPr>
      <w:rFonts w:ascii="Symbol" w:hAnsi="Symbol"/>
      <w:sz w:val="20"/>
    </w:rPr>
  </w:style>
  <w:style w:type="character" w:customStyle="1" w:styleId="WW8Num51z2">
    <w:name w:val="WW8Num51z2"/>
    <w:rPr>
      <w:rFonts w:ascii="Wingdings" w:hAnsi="Wingdings"/>
      <w:sz w:val="20"/>
    </w:rPr>
  </w:style>
  <w:style w:type="character" w:customStyle="1" w:styleId="Policepardfaut3">
    <w:name w:val="Police par défaut3"/>
  </w:style>
  <w:style w:type="character" w:styleId="Numrodepage">
    <w:name w:val="page number"/>
    <w:basedOn w:val="Policepardfaut3"/>
  </w:style>
  <w:style w:type="character" w:styleId="Lienhypertexte">
    <w:name w:val="Hyperlink"/>
    <w:uiPriority w:val="99"/>
    <w:rPr>
      <w:color w:val="0000FF"/>
      <w:u w:val="single"/>
    </w:rPr>
  </w:style>
  <w:style w:type="character" w:customStyle="1" w:styleId="Car">
    <w:name w:val="Car"/>
    <w:rPr>
      <w:rFonts w:ascii="Myriad Pro" w:hAnsi="Myriad Pro" w:cs="Arial"/>
      <w:b/>
      <w:bCs/>
      <w:caps/>
      <w:color w:val="FD7A03"/>
      <w:sz w:val="32"/>
      <w:szCs w:val="24"/>
      <w:lang w:val="fr-FR" w:eastAsia="ar-SA" w:bidi="ar-SA"/>
    </w:rPr>
  </w:style>
  <w:style w:type="character" w:customStyle="1" w:styleId="WW8Num4z0">
    <w:name w:val="WW8Num4z0"/>
    <w:rPr>
      <w:rFonts w:ascii="Arial" w:eastAsia="Times New Roman" w:hAnsi="Arial" w:cs="Arial"/>
    </w:rPr>
  </w:style>
  <w:style w:type="character" w:customStyle="1" w:styleId="WW8Num10z0">
    <w:name w:val="WW8Num10z0"/>
    <w:rPr>
      <w:rFonts w:ascii="Helvetica" w:hAnsi="Helvetica"/>
      <w:b w:val="0"/>
      <w:i w:val="0"/>
      <w:color w:val="auto"/>
      <w:sz w:val="22"/>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9z1">
    <w:name w:val="WW8Num29z1"/>
    <w:rPr>
      <w:rFonts w:ascii="Courier New" w:hAnsi="Courier New"/>
      <w:sz w:val="20"/>
    </w:rPr>
  </w:style>
  <w:style w:type="character" w:customStyle="1" w:styleId="WW8Num29z2">
    <w:name w:val="WW8Num29z2"/>
    <w:rPr>
      <w:rFonts w:ascii="Wingdings" w:hAnsi="Wingdings"/>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40z0">
    <w:name w:val="WW8Num40z0"/>
    <w:rPr>
      <w:rFonts w:ascii="Symbol" w:hAnsi="Symbol"/>
      <w:sz w:val="20"/>
    </w:rPr>
  </w:style>
  <w:style w:type="character" w:customStyle="1" w:styleId="WW8Num40z1">
    <w:name w:val="WW8Num40z1"/>
    <w:rPr>
      <w:rFonts w:ascii="Courier New" w:hAnsi="Courier New"/>
      <w:sz w:val="20"/>
    </w:rPr>
  </w:style>
  <w:style w:type="character" w:customStyle="1" w:styleId="WW8Num40z2">
    <w:name w:val="WW8Num40z2"/>
    <w:rPr>
      <w:rFonts w:ascii="Wingdings" w:hAnsi="Wingdings"/>
      <w:sz w:val="20"/>
    </w:rPr>
  </w:style>
  <w:style w:type="character" w:customStyle="1" w:styleId="WW8Num43z0">
    <w:name w:val="WW8Num43z0"/>
    <w:rPr>
      <w:rFonts w:ascii="Symbol" w:hAnsi="Symbol"/>
      <w:sz w:val="20"/>
    </w:rPr>
  </w:style>
  <w:style w:type="character" w:customStyle="1" w:styleId="WW8Num43z1">
    <w:name w:val="WW8Num43z1"/>
    <w:rPr>
      <w:rFonts w:ascii="Courier New" w:hAnsi="Courier New"/>
      <w:sz w:val="20"/>
    </w:rPr>
  </w:style>
  <w:style w:type="character" w:customStyle="1" w:styleId="WW8Num43z2">
    <w:name w:val="WW8Num43z2"/>
    <w:rPr>
      <w:rFonts w:ascii="Wingdings" w:hAnsi="Wingdings"/>
      <w:sz w:val="20"/>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9z0">
    <w:name w:val="WW8Num49z0"/>
    <w:rPr>
      <w:rFonts w:ascii="Symbol" w:hAnsi="Symbol"/>
      <w:sz w:val="20"/>
    </w:rPr>
  </w:style>
  <w:style w:type="character" w:customStyle="1" w:styleId="WW8Num49z1">
    <w:name w:val="WW8Num49z1"/>
    <w:rPr>
      <w:rFonts w:ascii="Courier New" w:hAnsi="Courier New"/>
      <w:sz w:val="20"/>
    </w:rPr>
  </w:style>
  <w:style w:type="character" w:customStyle="1" w:styleId="WW8Num49z2">
    <w:name w:val="WW8Num49z2"/>
    <w:rPr>
      <w:rFonts w:ascii="Wingdings" w:hAnsi="Wingdings"/>
      <w:sz w:val="20"/>
    </w:rPr>
  </w:style>
  <w:style w:type="character" w:customStyle="1" w:styleId="Policepardfaut2">
    <w:name w:val="Police par défaut2"/>
  </w:style>
  <w:style w:type="character" w:customStyle="1" w:styleId="Policepardfaut1">
    <w:name w:val="Police par défaut1"/>
  </w:style>
  <w:style w:type="character" w:customStyle="1" w:styleId="WW8Num4z3">
    <w:name w:val="WW8Num4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3">
    <w:name w:val="WW8Num8z3"/>
    <w:rPr>
      <w:rFonts w:ascii="Symbol" w:hAnsi="Symbol"/>
    </w:rPr>
  </w:style>
  <w:style w:type="character" w:customStyle="1" w:styleId="WW-Policepardfaut">
    <w:name w:val="WW-Police par défaut"/>
  </w:style>
  <w:style w:type="character" w:styleId="Lienhypertextesuivivisit">
    <w:name w:val="FollowedHyperlink"/>
    <w:rPr>
      <w:color w:val="800080"/>
      <w:u w:val="single"/>
    </w:rPr>
  </w:style>
  <w:style w:type="character" w:customStyle="1" w:styleId="StyleTitre1Car">
    <w:name w:val="Style Titre 1 Car"/>
    <w:basedOn w:val="Car"/>
    <w:rPr>
      <w:rFonts w:ascii="Myriad Pro" w:hAnsi="Myriad Pro" w:cs="Arial"/>
      <w:b/>
      <w:bCs/>
      <w:caps/>
      <w:color w:val="FD7A03"/>
      <w:sz w:val="32"/>
      <w:szCs w:val="24"/>
      <w:lang w:val="fr-FR" w:eastAsia="ar-SA" w:bidi="ar-SA"/>
    </w:rPr>
  </w:style>
  <w:style w:type="character" w:customStyle="1" w:styleId="CODE">
    <w:name w:val="CODE"/>
    <w:rPr>
      <w:rFonts w:ascii="Courier New" w:hAnsi="Courier New"/>
      <w:sz w:val="20"/>
      <w:szCs w:val="20"/>
    </w:rPr>
  </w:style>
  <w:style w:type="character" w:styleId="CodeHTML">
    <w:name w:val="HTML Code"/>
    <w:uiPriority w:val="99"/>
    <w:rPr>
      <w:rFonts w:ascii="Courier New" w:eastAsia="Times New Roman" w:hAnsi="Courier New" w:cs="Courier New"/>
      <w:sz w:val="20"/>
      <w:szCs w:val="20"/>
    </w:rPr>
  </w:style>
  <w:style w:type="character" w:styleId="Accentuation">
    <w:name w:val="Emphasis"/>
    <w:uiPriority w:val="20"/>
    <w:qFormat/>
    <w:rPr>
      <w:i/>
      <w:iCs/>
    </w:rPr>
  </w:style>
  <w:style w:type="character" w:customStyle="1" w:styleId="m1">
    <w:name w:val="m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bCs/>
      <w:strike w:val="0"/>
      <w:dstrike w:val="0"/>
      <w:color w:val="FF0000"/>
      <w:u w:val="none"/>
    </w:rPr>
  </w:style>
  <w:style w:type="character" w:customStyle="1" w:styleId="tx1">
    <w:name w:val="tx1"/>
    <w:rPr>
      <w:b/>
      <w:bCs/>
    </w:rPr>
  </w:style>
  <w:style w:type="character" w:customStyle="1" w:styleId="javacode">
    <w:name w:val="java_code"/>
    <w:basedOn w:val="Policepardfaut2"/>
  </w:style>
  <w:style w:type="character" w:customStyle="1" w:styleId="javach">
    <w:name w:val="java_ch"/>
    <w:basedOn w:val="Policepardfaut2"/>
  </w:style>
  <w:style w:type="character" w:customStyle="1" w:styleId="javakw">
    <w:name w:val="java_kw"/>
    <w:basedOn w:val="Policepardfaut2"/>
  </w:style>
  <w:style w:type="character" w:customStyle="1" w:styleId="xmlcode">
    <w:name w:val="xml_code"/>
    <w:basedOn w:val="Policepardfaut2"/>
  </w:style>
  <w:style w:type="character" w:customStyle="1" w:styleId="xmlch">
    <w:name w:val="xml_ch"/>
    <w:basedOn w:val="Policepardfaut2"/>
  </w:style>
  <w:style w:type="character" w:customStyle="1" w:styleId="xmlbalise">
    <w:name w:val="xml_balise"/>
    <w:basedOn w:val="Policepardfaut2"/>
  </w:style>
  <w:style w:type="character" w:customStyle="1" w:styleId="a2">
    <w:name w:val="a2"/>
    <w:basedOn w:val="Policepardfaut2"/>
  </w:style>
  <w:style w:type="character" w:styleId="lev">
    <w:name w:val="Strong"/>
    <w:uiPriority w:val="22"/>
    <w:qFormat/>
    <w:rPr>
      <w:b/>
      <w:bCs/>
    </w:rPr>
  </w:style>
  <w:style w:type="character" w:customStyle="1" w:styleId="aep1">
    <w:name w:val="aep1"/>
    <w:rPr>
      <w:i/>
      <w:iCs/>
      <w:color w:val="666666"/>
    </w:rPr>
  </w:style>
  <w:style w:type="character" w:customStyle="1" w:styleId="a">
    <w:name w:val="a"/>
    <w:basedOn w:val="Policepardfaut2"/>
  </w:style>
  <w:style w:type="character" w:customStyle="1" w:styleId="ExplorateurdedocumentsCar">
    <w:name w:val="Explorateur de documents Car"/>
    <w:rPr>
      <w:rFonts w:ascii="Tahoma" w:hAnsi="Tahoma" w:cs="Tahoma"/>
      <w:sz w:val="24"/>
      <w:szCs w:val="24"/>
      <w:shd w:val="clear" w:color="auto" w:fill="000080"/>
    </w:rPr>
  </w:style>
  <w:style w:type="character" w:customStyle="1" w:styleId="TextedebullesCar">
    <w:name w:val="Texte de bulles Car"/>
    <w:rPr>
      <w:rFonts w:ascii="Tahoma" w:hAnsi="Tahoma" w:cs="Tahoma"/>
      <w:sz w:val="16"/>
      <w:szCs w:val="16"/>
    </w:rPr>
  </w:style>
  <w:style w:type="character" w:customStyle="1" w:styleId="PrformatHTMLCar">
    <w:name w:val="Préformaté HTML Car"/>
    <w:uiPriority w:val="99"/>
    <w:rPr>
      <w:rFonts w:ascii="Courier New" w:hAnsi="Courier New" w:cs="Courier New"/>
      <w:kern w:val="1"/>
    </w:rPr>
  </w:style>
  <w:style w:type="character" w:customStyle="1" w:styleId="z-HautduformulaireCar">
    <w:name w:val="z-Haut du formulaire Car"/>
    <w:rPr>
      <w:rFonts w:ascii="Arial" w:hAnsi="Arial" w:cs="Arial"/>
      <w:vanish/>
      <w:kern w:val="1"/>
      <w:sz w:val="16"/>
      <w:szCs w:val="16"/>
    </w:rPr>
  </w:style>
  <w:style w:type="character" w:customStyle="1" w:styleId="z-BasduformulaireCar">
    <w:name w:val="z-Bas du formulaire Car"/>
    <w:rPr>
      <w:rFonts w:ascii="Arial" w:hAnsi="Arial" w:cs="Arial"/>
      <w:vanish/>
      <w:kern w:val="1"/>
      <w:sz w:val="16"/>
      <w:szCs w:val="16"/>
    </w:rPr>
  </w:style>
  <w:style w:type="character" w:customStyle="1" w:styleId="TextedebullesCar1">
    <w:name w:val="Texte de bulles Car1"/>
    <w:rPr>
      <w:rFonts w:ascii="Tahoma" w:hAnsi="Tahoma" w:cs="Tahoma"/>
      <w:kern w:val="1"/>
      <w:sz w:val="16"/>
      <w:szCs w:val="16"/>
    </w:rPr>
  </w:style>
  <w:style w:type="character" w:customStyle="1" w:styleId="CitationintenseCar">
    <w:name w:val="Citation intense Car"/>
    <w:rPr>
      <w:rFonts w:ascii="Arial" w:hAnsi="Arial"/>
      <w:b/>
      <w:bCs/>
      <w:i/>
      <w:iCs/>
      <w:color w:val="4F81BD"/>
      <w:kern w:val="1"/>
    </w:rPr>
  </w:style>
  <w:style w:type="character" w:customStyle="1" w:styleId="start-tag">
    <w:name w:val="start-tag"/>
    <w:basedOn w:val="Policepardfaut3"/>
  </w:style>
  <w:style w:type="character" w:customStyle="1" w:styleId="end-tag">
    <w:name w:val="end-tag"/>
    <w:basedOn w:val="Policepardfaut3"/>
  </w:style>
  <w:style w:type="character" w:customStyle="1" w:styleId="attribute-name">
    <w:name w:val="attribute-name"/>
    <w:basedOn w:val="Policepardfaut3"/>
  </w:style>
  <w:style w:type="character" w:customStyle="1" w:styleId="attribute-value">
    <w:name w:val="attribute-value"/>
    <w:basedOn w:val="Policepardfaut3"/>
  </w:style>
  <w:style w:type="character" w:customStyle="1" w:styleId="entity">
    <w:name w:val="entity"/>
    <w:basedOn w:val="Policepardfaut3"/>
  </w:style>
  <w:style w:type="paragraph" w:customStyle="1" w:styleId="Titre30">
    <w:name w:val="Titre3"/>
    <w:basedOn w:val="Normal"/>
    <w:next w:val="Corpsdetexte"/>
    <w:pPr>
      <w:keepNext/>
      <w:spacing w:before="240" w:after="120"/>
    </w:pPr>
    <w:rPr>
      <w:rFonts w:eastAsia="Lucida Sans Unicode" w:cs="Tahoma"/>
      <w:sz w:val="28"/>
      <w:szCs w:val="28"/>
    </w:rPr>
  </w:style>
  <w:style w:type="paragraph" w:styleId="Corpsdetexte">
    <w:name w:val="Body Text"/>
    <w:basedOn w:val="Normal"/>
    <w:link w:val="CorpsdetexteCar"/>
    <w:rPr>
      <w:iCs/>
      <w:szCs w:val="44"/>
    </w:rPr>
  </w:style>
  <w:style w:type="paragraph" w:styleId="Liste">
    <w:name w:val="List"/>
    <w:basedOn w:val="Corpsdetexte"/>
    <w:pPr>
      <w:ind w:right="0"/>
    </w:pPr>
    <w:rPr>
      <w:rFonts w:ascii="Garamond" w:hAnsi="Garamond" w:cs="Tahoma"/>
      <w:i/>
      <w:kern w:val="1"/>
      <w:sz w:val="44"/>
    </w:rPr>
  </w:style>
  <w:style w:type="paragraph" w:customStyle="1" w:styleId="Lgende3">
    <w:name w:val="Légende3"/>
    <w:basedOn w:val="Normal"/>
    <w:pPr>
      <w:suppressLineNumbers/>
      <w:spacing w:before="120" w:after="120"/>
    </w:pPr>
    <w:rPr>
      <w:rFonts w:cs="Tahoma"/>
      <w:i/>
      <w:iCs/>
      <w:sz w:val="24"/>
      <w:szCs w:val="24"/>
    </w:rPr>
  </w:style>
  <w:style w:type="paragraph" w:customStyle="1" w:styleId="Index">
    <w:name w:val="Index"/>
    <w:basedOn w:val="Normal"/>
    <w:pPr>
      <w:suppressLineNumbers/>
      <w:ind w:right="0"/>
    </w:pPr>
    <w:rPr>
      <w:rFonts w:cs="Tahoma"/>
      <w:kern w:val="1"/>
    </w:rPr>
  </w:style>
  <w:style w:type="paragraph" w:styleId="Bibliographie">
    <w:name w:val="Bibliography"/>
    <w:basedOn w:val="Normal"/>
    <w:pPr>
      <w:pBdr>
        <w:left w:val="single" w:sz="20" w:space="4" w:color="000000"/>
      </w:pBdr>
      <w:shd w:val="clear" w:color="auto" w:fill="FFCC99"/>
      <w:suppressAutoHyphens w:val="0"/>
      <w:spacing w:before="120" w:after="120"/>
      <w:ind w:left="4536" w:right="0"/>
    </w:pPr>
    <w:rPr>
      <w:szCs w:val="24"/>
    </w:rPr>
  </w:style>
  <w:style w:type="paragraph" w:styleId="En-ttedetabledesmatires">
    <w:name w:val="TOC Heading"/>
    <w:basedOn w:val="Titre1"/>
    <w:next w:val="Normal"/>
    <w:uiPriority w:val="39"/>
    <w:qFormat/>
    <w:rsid w:val="00843BD5"/>
    <w:pPr>
      <w:numPr>
        <w:numId w:val="0"/>
      </w:numPr>
    </w:pPr>
  </w:style>
  <w:style w:type="paragraph" w:customStyle="1" w:styleId="essai">
    <w:name w:val="essai"/>
    <w:basedOn w:val="Normal"/>
    <w:pPr>
      <w:suppressAutoHyphens w:val="0"/>
      <w:ind w:right="0"/>
    </w:pPr>
    <w:rPr>
      <w:rFonts w:ascii="Times New Roman" w:hAnsi="Times New Roman"/>
      <w:szCs w:val="24"/>
    </w:rPr>
  </w:style>
  <w:style w:type="paragraph" w:customStyle="1" w:styleId="TitreC">
    <w:name w:val="TitreC++"/>
    <w:basedOn w:val="Normal"/>
    <w:pPr>
      <w:suppressAutoHyphens w:val="0"/>
      <w:spacing w:after="360" w:line="480" w:lineRule="auto"/>
      <w:ind w:right="0"/>
      <w:jc w:val="center"/>
    </w:pPr>
    <w:rPr>
      <w:rFonts w:ascii="Times" w:hAnsi="Times"/>
      <w:b/>
      <w:bCs/>
      <w:caps/>
      <w:sz w:val="32"/>
      <w:szCs w:val="32"/>
    </w:rPr>
  </w:style>
  <w:style w:type="paragraph" w:customStyle="1" w:styleId="Listing">
    <w:name w:val="Listing"/>
    <w:basedOn w:val="Normal"/>
    <w:pPr>
      <w:shd w:val="clear" w:color="auto" w:fill="F2F2F2"/>
      <w:suppressAutoHyphens w:val="0"/>
      <w:ind w:right="0"/>
    </w:pPr>
    <w:rPr>
      <w:rFonts w:ascii="Times New Roman" w:hAnsi="Times New Roman"/>
      <w:sz w:val="28"/>
      <w:szCs w:val="28"/>
    </w:rPr>
  </w:style>
  <w:style w:type="paragraph" w:customStyle="1" w:styleId="Retraitnormal2">
    <w:name w:val="Retrait normal2"/>
    <w:basedOn w:val="Normal"/>
    <w:pPr>
      <w:suppressAutoHyphens w:val="0"/>
      <w:ind w:left="708" w:right="0"/>
    </w:pPr>
    <w:rPr>
      <w:rFonts w:ascii="Times New Roman" w:hAnsi="Times New Roman"/>
      <w:szCs w:val="24"/>
    </w:rPr>
  </w:style>
  <w:style w:type="paragraph" w:customStyle="1" w:styleId="paragraphe">
    <w:name w:val="paragraphe"/>
    <w:basedOn w:val="Retraitnormal2"/>
    <w:pPr>
      <w:ind w:left="709"/>
    </w:pPr>
  </w:style>
  <w:style w:type="paragraph" w:customStyle="1" w:styleId="Corpsdetexte21">
    <w:name w:val="Corps de texte 21"/>
    <w:basedOn w:val="Normal"/>
    <w:pPr>
      <w:jc w:val="center"/>
    </w:pPr>
    <w:rPr>
      <w:rFonts w:ascii="Garamond" w:hAnsi="Garamond"/>
      <w:i/>
      <w:iCs/>
      <w:sz w:val="60"/>
      <w:szCs w:val="60"/>
    </w:rPr>
  </w:style>
  <w:style w:type="paragraph" w:styleId="Retraitcorpsdetexte">
    <w:name w:val="Body Text Indent"/>
    <w:basedOn w:val="Normal"/>
    <w:pPr>
      <w:suppressAutoHyphens w:val="0"/>
      <w:ind w:right="566" w:firstLine="284"/>
    </w:pPr>
    <w:rPr>
      <w:rFonts w:ascii="Times New Roman" w:hAnsi="Times New Roman"/>
      <w:i/>
      <w:iCs/>
      <w:szCs w:val="24"/>
    </w:rPr>
  </w:style>
  <w:style w:type="paragraph" w:customStyle="1" w:styleId="Corpsdetexte31">
    <w:name w:val="Corps de texte 31"/>
    <w:basedOn w:val="Normal"/>
    <w:rPr>
      <w:rFonts w:ascii="Garamond" w:hAnsi="Garamond"/>
      <w:sz w:val="18"/>
      <w:szCs w:val="18"/>
    </w:rPr>
  </w:style>
  <w:style w:type="paragraph" w:customStyle="1" w:styleId="Sujet">
    <w:name w:val="Sujet"/>
    <w:basedOn w:val="Normal"/>
    <w:pPr>
      <w:tabs>
        <w:tab w:val="left" w:pos="284"/>
        <w:tab w:val="left" w:pos="1702"/>
        <w:tab w:val="left" w:pos="2835"/>
        <w:tab w:val="left" w:pos="3969"/>
        <w:tab w:val="left" w:pos="5104"/>
      </w:tabs>
      <w:suppressAutoHyphens w:val="0"/>
      <w:ind w:right="0"/>
    </w:pPr>
    <w:rPr>
      <w:rFonts w:cs="Arial"/>
    </w:rPr>
  </w:style>
  <w:style w:type="paragraph" w:customStyle="1" w:styleId="Normalcentr3">
    <w:name w:val="Normal centré3"/>
    <w:basedOn w:val="Normal"/>
  </w:style>
  <w:style w:type="paragraph" w:styleId="En-tte">
    <w:name w:val="header"/>
    <w:basedOn w:val="Normal"/>
    <w:link w:val="En-tteCar"/>
    <w:pPr>
      <w:tabs>
        <w:tab w:val="center" w:pos="4593"/>
        <w:tab w:val="right" w:pos="9129"/>
      </w:tabs>
    </w:pPr>
  </w:style>
  <w:style w:type="paragraph" w:styleId="Pieddepage">
    <w:name w:val="footer"/>
    <w:basedOn w:val="Normal"/>
    <w:link w:val="PieddepageCar"/>
    <w:pPr>
      <w:tabs>
        <w:tab w:val="center" w:pos="4593"/>
        <w:tab w:val="right" w:pos="9129"/>
      </w:tabs>
    </w:pPr>
  </w:style>
  <w:style w:type="paragraph" w:styleId="TM1">
    <w:name w:val="toc 1"/>
    <w:basedOn w:val="Normal"/>
    <w:next w:val="Normal"/>
    <w:uiPriority w:val="39"/>
    <w:rsid w:val="005C0F98"/>
    <w:pPr>
      <w:tabs>
        <w:tab w:val="right" w:leader="dot" w:pos="9344"/>
      </w:tabs>
      <w:spacing w:line="360" w:lineRule="auto"/>
    </w:pPr>
    <w:rPr>
      <w:iCs/>
      <w:color w:val="839BCD"/>
      <w:sz w:val="28"/>
      <w:szCs w:val="32"/>
    </w:rPr>
  </w:style>
  <w:style w:type="paragraph" w:styleId="TM2">
    <w:name w:val="toc 2"/>
    <w:basedOn w:val="Normal"/>
    <w:next w:val="Normal"/>
    <w:uiPriority w:val="39"/>
    <w:pPr>
      <w:ind w:left="200" w:right="0"/>
    </w:pPr>
  </w:style>
  <w:style w:type="paragraph" w:styleId="TM3">
    <w:name w:val="toc 3"/>
    <w:basedOn w:val="Normal"/>
    <w:next w:val="Normal"/>
    <w:uiPriority w:val="39"/>
    <w:pPr>
      <w:ind w:left="400" w:right="0"/>
    </w:pPr>
  </w:style>
  <w:style w:type="paragraph" w:styleId="TM4">
    <w:name w:val="toc 4"/>
    <w:basedOn w:val="Normal"/>
    <w:next w:val="Normal"/>
    <w:uiPriority w:val="39"/>
    <w:pPr>
      <w:ind w:left="600" w:right="0"/>
    </w:pPr>
  </w:style>
  <w:style w:type="paragraph" w:styleId="TM5">
    <w:name w:val="toc 5"/>
    <w:basedOn w:val="Normal"/>
    <w:next w:val="Normal"/>
    <w:pPr>
      <w:ind w:left="800" w:right="0"/>
    </w:pPr>
  </w:style>
  <w:style w:type="paragraph" w:styleId="TM6">
    <w:name w:val="toc 6"/>
    <w:basedOn w:val="Normal"/>
    <w:next w:val="Normal"/>
    <w:pPr>
      <w:ind w:left="1000" w:right="0"/>
    </w:pPr>
  </w:style>
  <w:style w:type="paragraph" w:styleId="TM7">
    <w:name w:val="toc 7"/>
    <w:basedOn w:val="Normal"/>
    <w:next w:val="Normal"/>
    <w:pPr>
      <w:ind w:left="1200" w:right="0"/>
    </w:pPr>
  </w:style>
  <w:style w:type="paragraph" w:styleId="TM8">
    <w:name w:val="toc 8"/>
    <w:basedOn w:val="Normal"/>
    <w:next w:val="Normal"/>
    <w:pPr>
      <w:ind w:left="1400" w:right="0"/>
    </w:pPr>
  </w:style>
  <w:style w:type="paragraph" w:styleId="TM9">
    <w:name w:val="toc 9"/>
    <w:basedOn w:val="Normal"/>
    <w:next w:val="Normal"/>
    <w:pPr>
      <w:ind w:left="1600" w:right="0"/>
    </w:pPr>
  </w:style>
  <w:style w:type="paragraph" w:customStyle="1" w:styleId="chapitre">
    <w:name w:val="chapitre"/>
    <w:basedOn w:val="Normal"/>
    <w:pPr>
      <w:pBdr>
        <w:top w:val="single" w:sz="8" w:space="1" w:color="000000"/>
        <w:left w:val="single" w:sz="8" w:space="1" w:color="000000"/>
        <w:bottom w:val="single" w:sz="8" w:space="1" w:color="000000"/>
        <w:right w:val="single" w:sz="8" w:space="1" w:color="000000"/>
      </w:pBdr>
      <w:shd w:val="clear" w:color="auto" w:fill="FFCC99"/>
      <w:suppressAutoHyphens w:val="0"/>
      <w:spacing w:before="240" w:after="240"/>
      <w:ind w:right="0"/>
      <w:jc w:val="center"/>
    </w:pPr>
    <w:rPr>
      <w:b/>
      <w:bCs/>
      <w:color w:val="FF6600"/>
      <w:sz w:val="28"/>
      <w:szCs w:val="28"/>
    </w:rPr>
  </w:style>
  <w:style w:type="paragraph" w:customStyle="1" w:styleId="Paragraphe1cm">
    <w:name w:val="Paragraphe1cm"/>
    <w:basedOn w:val="Normal"/>
    <w:pPr>
      <w:tabs>
        <w:tab w:val="left" w:pos="1418"/>
      </w:tabs>
      <w:suppressAutoHyphens w:val="0"/>
      <w:ind w:left="567" w:right="0"/>
    </w:pPr>
    <w:rPr>
      <w:szCs w:val="24"/>
    </w:rPr>
  </w:style>
  <w:style w:type="paragraph" w:customStyle="1" w:styleId="PointsCls">
    <w:name w:val="Points Clés"/>
    <w:basedOn w:val="Normal"/>
    <w:next w:val="Normal"/>
    <w:pPr>
      <w:pBdr>
        <w:left w:val="double" w:sz="1" w:space="1" w:color="000000"/>
        <w:bottom w:val="double" w:sz="1" w:space="1" w:color="000000"/>
      </w:pBdr>
      <w:suppressAutoHyphens w:val="0"/>
      <w:ind w:right="0"/>
    </w:pPr>
    <w:rPr>
      <w:i/>
      <w:iCs/>
      <w:sz w:val="28"/>
      <w:szCs w:val="28"/>
    </w:rPr>
  </w:style>
  <w:style w:type="paragraph" w:customStyle="1" w:styleId="Textebrut2">
    <w:name w:val="Texte brut2"/>
    <w:basedOn w:val="Normal"/>
    <w:pPr>
      <w:suppressAutoHyphens w:val="0"/>
      <w:ind w:left="-567" w:right="0"/>
    </w:pPr>
    <w:rPr>
      <w:rFonts w:ascii="Courier New" w:hAnsi="Courier New" w:cs="Courier New"/>
    </w:rPr>
  </w:style>
  <w:style w:type="paragraph" w:customStyle="1" w:styleId="Corpsdetexte23">
    <w:name w:val="Corps de texte 23"/>
    <w:basedOn w:val="Normal"/>
    <w:pPr>
      <w:suppressAutoHyphens w:val="0"/>
      <w:ind w:right="0"/>
    </w:pPr>
    <w:rPr>
      <w:rFonts w:ascii="Times New Roman" w:hAnsi="Times New Roman"/>
      <w:szCs w:val="24"/>
      <w:u w:val="single"/>
    </w:rPr>
  </w:style>
  <w:style w:type="paragraph" w:customStyle="1" w:styleId="Titre20">
    <w:name w:val="Titre2"/>
    <w:basedOn w:val="Normal"/>
    <w:next w:val="Corpsdetexte"/>
    <w:pPr>
      <w:keepNext/>
      <w:spacing w:before="240" w:after="120"/>
      <w:ind w:right="0"/>
    </w:pPr>
    <w:rPr>
      <w:rFonts w:eastAsia="SimSun" w:cs="Tahoma"/>
      <w:kern w:val="1"/>
      <w:sz w:val="28"/>
      <w:szCs w:val="28"/>
    </w:rPr>
  </w:style>
  <w:style w:type="paragraph" w:customStyle="1" w:styleId="Lgende2">
    <w:name w:val="Légende2"/>
    <w:basedOn w:val="Normal"/>
    <w:next w:val="Normal"/>
    <w:pPr>
      <w:suppressAutoHyphens w:val="0"/>
      <w:ind w:left="2127" w:right="0"/>
    </w:pPr>
    <w:rPr>
      <w:rFonts w:ascii="Times New Roman" w:hAnsi="Times New Roman"/>
      <w:b/>
      <w:bCs/>
      <w:kern w:val="1"/>
    </w:rPr>
  </w:style>
  <w:style w:type="paragraph" w:customStyle="1" w:styleId="Titre10">
    <w:name w:val="Titre1"/>
    <w:basedOn w:val="Normal"/>
    <w:next w:val="Corpsdetexte"/>
    <w:pPr>
      <w:keepNext/>
      <w:spacing w:before="240" w:after="120"/>
      <w:ind w:right="0"/>
    </w:pPr>
    <w:rPr>
      <w:rFonts w:eastAsia="Lucida Sans Unicode" w:cs="Tahoma"/>
      <w:kern w:val="1"/>
      <w:sz w:val="28"/>
      <w:szCs w:val="28"/>
    </w:rPr>
  </w:style>
  <w:style w:type="paragraph" w:customStyle="1" w:styleId="Lgende1">
    <w:name w:val="Légende1"/>
    <w:basedOn w:val="Normal"/>
    <w:pPr>
      <w:suppressLineNumbers/>
      <w:spacing w:before="120" w:after="120"/>
      <w:ind w:right="0"/>
    </w:pPr>
    <w:rPr>
      <w:rFonts w:cs="Tahoma"/>
      <w:i/>
      <w:iCs/>
      <w:kern w:val="1"/>
      <w:sz w:val="24"/>
      <w:szCs w:val="24"/>
    </w:rPr>
  </w:style>
  <w:style w:type="paragraph" w:customStyle="1" w:styleId="Rpertoire">
    <w:name w:val="Répertoire"/>
    <w:basedOn w:val="Normal"/>
    <w:pPr>
      <w:suppressLineNumbers/>
      <w:ind w:right="0"/>
    </w:pPr>
    <w:rPr>
      <w:rFonts w:cs="Tahoma"/>
      <w:kern w:val="1"/>
    </w:rPr>
  </w:style>
  <w:style w:type="paragraph" w:customStyle="1" w:styleId="Heading">
    <w:name w:val="Heading"/>
    <w:basedOn w:val="Normal"/>
    <w:next w:val="Corpsdetexte"/>
    <w:pPr>
      <w:keepNext/>
      <w:spacing w:before="240" w:after="120"/>
      <w:ind w:right="0"/>
    </w:pPr>
    <w:rPr>
      <w:rFonts w:eastAsia="MS Mincho" w:cs="Tahoma"/>
      <w:kern w:val="1"/>
      <w:sz w:val="28"/>
      <w:szCs w:val="28"/>
    </w:rPr>
  </w:style>
  <w:style w:type="paragraph" w:customStyle="1" w:styleId="Lgende4">
    <w:name w:val="Légende4"/>
    <w:basedOn w:val="Normal"/>
    <w:pPr>
      <w:suppressLineNumbers/>
      <w:spacing w:before="120" w:after="120"/>
      <w:ind w:right="0"/>
    </w:pPr>
    <w:rPr>
      <w:rFonts w:cs="Tahoma"/>
      <w:i/>
      <w:iCs/>
      <w:kern w:val="1"/>
      <w:sz w:val="24"/>
      <w:szCs w:val="24"/>
    </w:rPr>
  </w:style>
  <w:style w:type="paragraph" w:customStyle="1" w:styleId="Noparagraphstyle">
    <w:name w:val="[No paragraph style]"/>
    <w:pPr>
      <w:suppressAutoHyphens/>
      <w:spacing w:line="288" w:lineRule="auto"/>
    </w:pPr>
    <w:rPr>
      <w:rFonts w:ascii="Dutch 801 SWA" w:eastAsia="Arial" w:hAnsi="Dutch 801 SWA"/>
      <w:color w:val="000000"/>
      <w:kern w:val="1"/>
      <w:sz w:val="24"/>
      <w:szCs w:val="24"/>
      <w:lang w:eastAsia="ar-SA"/>
    </w:rPr>
  </w:style>
  <w:style w:type="paragraph" w:customStyle="1" w:styleId="Normalcentr1">
    <w:name w:val="Normal centré1"/>
    <w:basedOn w:val="Normal"/>
    <w:pPr>
      <w:ind w:left="113" w:right="113"/>
    </w:pPr>
    <w:rPr>
      <w:rFonts w:ascii="Garamond" w:hAnsi="Garamond"/>
      <w:i/>
      <w:iCs/>
      <w:kern w:val="1"/>
      <w:sz w:val="18"/>
      <w:szCs w:val="18"/>
    </w:rPr>
  </w:style>
  <w:style w:type="paragraph" w:customStyle="1" w:styleId="Tabledesillustrations1">
    <w:name w:val="Table des illustrations1"/>
    <w:basedOn w:val="Normal"/>
    <w:next w:val="Normal"/>
    <w:pPr>
      <w:ind w:left="400" w:right="0" w:hanging="400"/>
    </w:pPr>
    <w:rPr>
      <w:kern w:val="1"/>
    </w:rPr>
  </w:style>
  <w:style w:type="paragraph" w:customStyle="1" w:styleId="StyleTitre1">
    <w:name w:val="Style Titre 1"/>
    <w:basedOn w:val="Titre1"/>
    <w:pPr>
      <w:numPr>
        <w:numId w:val="0"/>
      </w:numPr>
    </w:pPr>
    <w:rPr>
      <w:kern w:val="1"/>
    </w:rPr>
  </w:style>
  <w:style w:type="paragraph" w:customStyle="1" w:styleId="normalvert">
    <w:name w:val="normal vert"/>
    <w:basedOn w:val="Normal"/>
    <w:pPr>
      <w:ind w:right="0"/>
      <w:jc w:val="center"/>
    </w:pPr>
    <w:rPr>
      <w:b/>
      <w:bCs/>
      <w:color w:val="339966"/>
      <w:kern w:val="1"/>
      <w:sz w:val="32"/>
      <w:szCs w:val="32"/>
    </w:rPr>
  </w:style>
  <w:style w:type="paragraph" w:customStyle="1" w:styleId="Framecontents">
    <w:name w:val="Frame contents"/>
    <w:basedOn w:val="Corpsdetexte"/>
    <w:pPr>
      <w:ind w:right="0"/>
    </w:pPr>
    <w:rPr>
      <w:rFonts w:ascii="Garamond" w:hAnsi="Garamond"/>
      <w:i/>
      <w:kern w:val="1"/>
      <w:sz w:val="44"/>
    </w:r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ind w:right="0"/>
    </w:pPr>
    <w:rPr>
      <w:kern w:val="1"/>
    </w:rPr>
  </w:style>
  <w:style w:type="paragraph" w:customStyle="1" w:styleId="TableHeading">
    <w:name w:val="Table Heading"/>
    <w:basedOn w:val="TableContents"/>
    <w:pPr>
      <w:jc w:val="center"/>
    </w:pPr>
    <w:rPr>
      <w:b/>
      <w:bCs/>
    </w:rPr>
  </w:style>
  <w:style w:type="paragraph" w:customStyle="1" w:styleId="Contenuducadre">
    <w:name w:val="Contenu du cadre"/>
    <w:basedOn w:val="Corpsdetexte"/>
    <w:pPr>
      <w:ind w:right="0"/>
    </w:pPr>
    <w:rPr>
      <w:rFonts w:ascii="Garamond" w:hAnsi="Garamond"/>
      <w:i/>
      <w:kern w:val="1"/>
      <w:sz w:val="44"/>
    </w:rPr>
  </w:style>
  <w:style w:type="paragraph" w:customStyle="1" w:styleId="Contenudetableau">
    <w:name w:val="Contenu de tableau"/>
    <w:basedOn w:val="Normal"/>
    <w:pPr>
      <w:suppressLineNumbers/>
      <w:ind w:right="0"/>
    </w:pPr>
    <w:rPr>
      <w:kern w:val="1"/>
    </w:rPr>
  </w:style>
  <w:style w:type="paragraph" w:customStyle="1" w:styleId="Titredetableau">
    <w:name w:val="Titre de tableau"/>
    <w:basedOn w:val="Contenudetableau"/>
    <w:pPr>
      <w:jc w:val="center"/>
    </w:pPr>
    <w:rPr>
      <w:b/>
      <w:bCs/>
    </w:rPr>
  </w:style>
  <w:style w:type="paragraph" w:customStyle="1" w:styleId="Tabledesmatiresniveau10">
    <w:name w:val="Table des matières niveau 10"/>
    <w:basedOn w:val="Rpertoire"/>
    <w:pPr>
      <w:tabs>
        <w:tab w:val="right" w:leader="dot" w:pos="9637"/>
      </w:tabs>
      <w:ind w:left="2547"/>
    </w:pPr>
  </w:style>
  <w:style w:type="paragraph" w:customStyle="1" w:styleId="1erEn-tte">
    <w:name w:val="1er En-tête"/>
    <w:basedOn w:val="En-tte"/>
    <w:pPr>
      <w:tabs>
        <w:tab w:val="clear" w:pos="4593"/>
        <w:tab w:val="clear" w:pos="9129"/>
        <w:tab w:val="center" w:pos="4536"/>
        <w:tab w:val="right" w:pos="9072"/>
      </w:tabs>
      <w:ind w:left="2268" w:right="0" w:hanging="3402"/>
    </w:pPr>
    <w:rPr>
      <w:b/>
      <w:bCs/>
      <w:kern w:val="1"/>
      <w:sz w:val="26"/>
      <w:szCs w:val="26"/>
    </w:rPr>
  </w:style>
  <w:style w:type="paragraph" w:customStyle="1" w:styleId="DefinitionTerm">
    <w:name w:val="Definition Term"/>
    <w:basedOn w:val="Normal"/>
    <w:next w:val="DefinitionList"/>
    <w:pPr>
      <w:suppressAutoHyphens w:val="0"/>
      <w:ind w:right="0"/>
    </w:pPr>
    <w:rPr>
      <w:rFonts w:ascii="Times New Roman" w:hAnsi="Times New Roman"/>
      <w:kern w:val="1"/>
      <w:szCs w:val="24"/>
    </w:rPr>
  </w:style>
  <w:style w:type="paragraph" w:customStyle="1" w:styleId="DefinitionList">
    <w:name w:val="Definition List"/>
    <w:basedOn w:val="Normal"/>
    <w:next w:val="DefinitionTerm"/>
    <w:pPr>
      <w:suppressAutoHyphens w:val="0"/>
      <w:ind w:left="360" w:right="0"/>
    </w:pPr>
    <w:rPr>
      <w:rFonts w:ascii="Times New Roman" w:hAnsi="Times New Roman"/>
      <w:kern w:val="1"/>
      <w:szCs w:val="2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ind w:right="0"/>
    </w:pPr>
    <w:rPr>
      <w:rFonts w:ascii="Courier New" w:hAnsi="Courier New" w:cs="Courier New"/>
      <w:kern w:val="1"/>
    </w:rPr>
  </w:style>
  <w:style w:type="paragraph" w:customStyle="1" w:styleId="Retraitcorpsdetexte21">
    <w:name w:val="Retrait corps de texte 21"/>
    <w:basedOn w:val="Normal"/>
    <w:pPr>
      <w:suppressAutoHyphens w:val="0"/>
      <w:spacing w:after="120" w:line="480" w:lineRule="auto"/>
      <w:ind w:left="283" w:right="0"/>
    </w:pPr>
    <w:rPr>
      <w:rFonts w:ascii="Times New Roman" w:hAnsi="Times New Roman"/>
      <w:kern w:val="1"/>
    </w:rPr>
  </w:style>
  <w:style w:type="paragraph" w:customStyle="1" w:styleId="Retraitcorpsdetexte31">
    <w:name w:val="Retrait corps de texte 31"/>
    <w:basedOn w:val="Normal"/>
    <w:pPr>
      <w:suppressAutoHyphens w:val="0"/>
      <w:spacing w:after="120"/>
      <w:ind w:left="283" w:right="0"/>
    </w:pPr>
    <w:rPr>
      <w:rFonts w:ascii="Times New Roman" w:hAnsi="Times New Roman"/>
      <w:kern w:val="1"/>
      <w:sz w:val="16"/>
      <w:szCs w:val="16"/>
    </w:rPr>
  </w:style>
  <w:style w:type="paragraph" w:customStyle="1" w:styleId="Corpsdetexte22">
    <w:name w:val="Corps de texte 22"/>
    <w:basedOn w:val="Normal"/>
    <w:pPr>
      <w:suppressAutoHyphens w:val="0"/>
      <w:spacing w:after="120" w:line="480" w:lineRule="auto"/>
      <w:ind w:right="0"/>
    </w:pPr>
    <w:rPr>
      <w:rFonts w:ascii="Times New Roman" w:hAnsi="Times New Roman"/>
      <w:kern w:val="1"/>
    </w:rPr>
  </w:style>
  <w:style w:type="paragraph" w:customStyle="1" w:styleId="H5">
    <w:name w:val="H5"/>
    <w:basedOn w:val="Normal"/>
    <w:next w:val="Normal"/>
    <w:pPr>
      <w:keepNext/>
      <w:suppressAutoHyphens w:val="0"/>
      <w:spacing w:before="100"/>
      <w:ind w:right="0"/>
    </w:pPr>
    <w:rPr>
      <w:rFonts w:ascii="Times New Roman" w:hAnsi="Times New Roman"/>
      <w:b/>
      <w:bCs/>
      <w:kern w:val="1"/>
    </w:rPr>
  </w:style>
  <w:style w:type="paragraph" w:customStyle="1" w:styleId="H4">
    <w:name w:val="H4"/>
    <w:basedOn w:val="Normal"/>
    <w:next w:val="Normal"/>
    <w:pPr>
      <w:keepNext/>
      <w:suppressAutoHyphens w:val="0"/>
      <w:spacing w:before="100"/>
      <w:ind w:right="0"/>
    </w:pPr>
    <w:rPr>
      <w:rFonts w:ascii="Times New Roman" w:hAnsi="Times New Roman"/>
      <w:b/>
      <w:bCs/>
      <w:kern w:val="1"/>
      <w:szCs w:val="24"/>
    </w:rPr>
  </w:style>
  <w:style w:type="paragraph" w:customStyle="1" w:styleId="Corpsdetexte32">
    <w:name w:val="Corps de texte 32"/>
    <w:basedOn w:val="Normal"/>
    <w:pPr>
      <w:suppressAutoHyphens w:val="0"/>
      <w:ind w:right="0"/>
    </w:pPr>
    <w:rPr>
      <w:rFonts w:ascii="Times New Roman" w:hAnsi="Times New Roman"/>
      <w:kern w:val="1"/>
    </w:rPr>
  </w:style>
  <w:style w:type="paragraph" w:styleId="PrformatHTML">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0"/>
    </w:pPr>
    <w:rPr>
      <w:rFonts w:ascii="Courier New" w:hAnsi="Courier New" w:cs="Courier New"/>
      <w:kern w:val="1"/>
    </w:rPr>
  </w:style>
  <w:style w:type="paragraph" w:customStyle="1" w:styleId="Textebrut1">
    <w:name w:val="Texte brut1"/>
    <w:basedOn w:val="Normal"/>
    <w:pPr>
      <w:suppressAutoHyphens w:val="0"/>
      <w:ind w:right="0"/>
    </w:pPr>
    <w:rPr>
      <w:rFonts w:ascii="Courier New" w:hAnsi="Courier New" w:cs="Courier New"/>
      <w:kern w:val="1"/>
    </w:rPr>
  </w:style>
  <w:style w:type="paragraph" w:customStyle="1" w:styleId="Cartouche">
    <w:name w:val="Cartouche"/>
    <w:basedOn w:val="Normal"/>
    <w:pPr>
      <w:shd w:val="clear" w:color="auto" w:fill="E5E5E5"/>
      <w:suppressAutoHyphens w:val="0"/>
      <w:spacing w:after="120"/>
      <w:ind w:right="-284" w:firstLine="284"/>
    </w:pPr>
    <w:rPr>
      <w:rFonts w:ascii="Times New Roman" w:hAnsi="Times New Roman"/>
      <w:b/>
      <w:bCs/>
      <w:kern w:val="1"/>
      <w:sz w:val="18"/>
      <w:szCs w:val="18"/>
    </w:rPr>
  </w:style>
  <w:style w:type="paragraph" w:customStyle="1" w:styleId="Chapitre0">
    <w:name w:val="Chapitre"/>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elp">
    <w:name w:val="Help"/>
    <w:basedOn w:val="Normal"/>
    <w:pPr>
      <w:suppressAutoHyphens w:val="0"/>
      <w:ind w:right="-567"/>
    </w:pPr>
    <w:rPr>
      <w:rFonts w:ascii="Times New Roman" w:hAnsi="Times New Roman"/>
      <w:kern w:val="1"/>
      <w:szCs w:val="24"/>
    </w:rPr>
  </w:style>
  <w:style w:type="paragraph" w:customStyle="1" w:styleId="paragrapheNT">
    <w:name w:val="paragrapheNT"/>
    <w:basedOn w:val="Normal"/>
    <w:pPr>
      <w:suppressAutoHyphens w:val="0"/>
      <w:ind w:right="0"/>
      <w:jc w:val="center"/>
    </w:pPr>
    <w:rPr>
      <w:rFonts w:ascii="Times New Roman" w:hAnsi="Times New Roman"/>
      <w:smallCaps/>
      <w:kern w:val="1"/>
      <w:szCs w:val="24"/>
      <w:u w:val="single"/>
    </w:rPr>
  </w:style>
  <w:style w:type="paragraph" w:customStyle="1" w:styleId="Retraitnormal1">
    <w:name w:val="Retrait normal1"/>
    <w:basedOn w:val="Normal"/>
    <w:pPr>
      <w:suppressAutoHyphens w:val="0"/>
      <w:ind w:left="708" w:right="0"/>
    </w:pPr>
    <w:rPr>
      <w:rFonts w:ascii="Times New Roman" w:hAnsi="Times New Roman"/>
      <w:kern w:val="1"/>
      <w:szCs w:val="24"/>
    </w:rPr>
  </w:style>
  <w:style w:type="paragraph" w:customStyle="1" w:styleId="Style3">
    <w:name w:val="Style3"/>
    <w:basedOn w:val="Normal"/>
    <w:next w:val="Retraitnormal1"/>
    <w:pPr>
      <w:shd w:val="clear" w:color="auto" w:fill="E5E5E5"/>
      <w:suppressAutoHyphens w:val="0"/>
      <w:ind w:right="0"/>
      <w:jc w:val="center"/>
    </w:pPr>
    <w:rPr>
      <w:rFonts w:ascii="Times New Roman" w:hAnsi="Times New Roman"/>
      <w:b/>
      <w:bCs/>
      <w:kern w:val="1"/>
      <w:szCs w:val="24"/>
    </w:rPr>
  </w:style>
  <w:style w:type="paragraph" w:customStyle="1" w:styleId="dtails">
    <w:name w:val="détails"/>
    <w:basedOn w:val="Normal"/>
    <w:pPr>
      <w:numPr>
        <w:numId w:val="2"/>
      </w:numPr>
      <w:suppressAutoHyphens w:val="0"/>
      <w:ind w:left="567" w:right="283" w:firstLine="0"/>
    </w:pPr>
    <w:rPr>
      <w:rFonts w:ascii="Times New Roman" w:hAnsi="Times New Roman"/>
      <w:i/>
      <w:iCs/>
      <w:kern w:val="1"/>
    </w:rPr>
  </w:style>
  <w:style w:type="paragraph" w:customStyle="1" w:styleId="option">
    <w:name w:val="option"/>
    <w:basedOn w:val="Normal"/>
    <w:next w:val="dtails"/>
    <w:pPr>
      <w:suppressAutoHyphens w:val="0"/>
      <w:ind w:left="284" w:right="0"/>
    </w:pPr>
    <w:rPr>
      <w:rFonts w:ascii="Times New Roman" w:hAnsi="Times New Roman"/>
      <w:kern w:val="1"/>
    </w:rPr>
  </w:style>
  <w:style w:type="paragraph" w:customStyle="1" w:styleId="Normalcentr2">
    <w:name w:val="Normal centré2"/>
    <w:basedOn w:val="Normal"/>
    <w:pPr>
      <w:suppressAutoHyphens w:val="0"/>
      <w:spacing w:after="60" w:line="240" w:lineRule="exact"/>
      <w:ind w:left="360" w:right="120" w:hanging="240"/>
    </w:pPr>
    <w:rPr>
      <w:rFonts w:ascii="Times New Roman" w:hAnsi="Times New Roman"/>
      <w:kern w:val="1"/>
    </w:rPr>
  </w:style>
  <w:style w:type="paragraph" w:customStyle="1" w:styleId="exos">
    <w:name w:val="exos"/>
    <w:basedOn w:val="Normal"/>
    <w:pPr>
      <w:shd w:val="clear" w:color="auto" w:fill="F2F2F2"/>
      <w:suppressAutoHyphens w:val="0"/>
      <w:ind w:right="0"/>
    </w:pPr>
    <w:rPr>
      <w:rFonts w:ascii="Times New Roman" w:hAnsi="Times New Roman"/>
      <w:b/>
      <w:bCs/>
      <w:i/>
      <w:iCs/>
      <w:kern w:val="1"/>
    </w:rPr>
  </w:style>
  <w:style w:type="paragraph" w:customStyle="1" w:styleId="cours">
    <w:name w:val="cours"/>
    <w:basedOn w:val="Normal"/>
    <w:pPr>
      <w:numPr>
        <w:numId w:val="1"/>
      </w:numPr>
      <w:suppressAutoHyphens w:val="0"/>
      <w:spacing w:before="80" w:after="120" w:line="240" w:lineRule="exact"/>
      <w:ind w:left="0" w:right="120" w:firstLine="0"/>
    </w:pPr>
    <w:rPr>
      <w:rFonts w:ascii="Times New Roman" w:hAnsi="Times New Roman"/>
      <w:kern w:val="1"/>
    </w:rPr>
  </w:style>
  <w:style w:type="paragraph" w:customStyle="1" w:styleId="ref">
    <w:name w:val="ref"/>
    <w:basedOn w:val="Normal"/>
    <w:pPr>
      <w:shd w:val="clear" w:color="auto" w:fill="D8D8D8"/>
      <w:suppressAutoHyphens w:val="0"/>
      <w:ind w:right="0"/>
    </w:pPr>
    <w:rPr>
      <w:rFonts w:cs="Arial"/>
      <w:kern w:val="1"/>
    </w:rPr>
  </w:style>
  <w:style w:type="paragraph" w:customStyle="1" w:styleId="Pardcal">
    <w:name w:val="Par. décalé"/>
    <w:pPr>
      <w:suppressAutoHyphens/>
      <w:spacing w:line="360" w:lineRule="atLeast"/>
      <w:ind w:left="567"/>
      <w:jc w:val="both"/>
    </w:pPr>
    <w:rPr>
      <w:rFonts w:ascii="Tms Rmn" w:eastAsia="Arial" w:hAnsi="Tms Rmn"/>
      <w:kern w:val="1"/>
      <w:sz w:val="24"/>
      <w:szCs w:val="24"/>
      <w:lang w:eastAsia="ar-SA"/>
    </w:rPr>
  </w:style>
  <w:style w:type="paragraph" w:customStyle="1" w:styleId="txt">
    <w:name w:val="txt"/>
    <w:basedOn w:val="Normal"/>
    <w:pPr>
      <w:suppressAutoHyphens w:val="0"/>
      <w:spacing w:line="360" w:lineRule="atLeast"/>
      <w:ind w:right="0"/>
    </w:pPr>
    <w:rPr>
      <w:rFonts w:ascii="Tms Rmn" w:hAnsi="Tms Rmn"/>
      <w:kern w:val="1"/>
      <w:szCs w:val="24"/>
    </w:rPr>
  </w:style>
  <w:style w:type="paragraph" w:customStyle="1" w:styleId="code0">
    <w:name w:val="code"/>
    <w:basedOn w:val="Normal"/>
    <w:next w:val="Normal"/>
    <w:pPr>
      <w:suppressAutoHyphens w:val="0"/>
      <w:ind w:left="567" w:right="0"/>
    </w:pPr>
    <w:rPr>
      <w:rFonts w:ascii="Courier New" w:hAnsi="Courier New" w:cs="Courier New"/>
      <w:i/>
      <w:iCs/>
      <w:kern w:val="1"/>
      <w:szCs w:val="24"/>
    </w:rPr>
  </w:style>
  <w:style w:type="paragraph" w:customStyle="1" w:styleId="EX">
    <w:name w:val="EX"/>
    <w:pPr>
      <w:suppressAutoHyphens/>
      <w:spacing w:before="120" w:after="120" w:line="360" w:lineRule="atLeast"/>
      <w:ind w:left="567"/>
      <w:jc w:val="both"/>
    </w:pPr>
    <w:rPr>
      <w:rFonts w:ascii="Tms Rmn" w:eastAsia="Arial" w:hAnsi="Tms Rmn"/>
      <w:i/>
      <w:iCs/>
      <w:kern w:val="1"/>
      <w:sz w:val="24"/>
      <w:szCs w:val="24"/>
      <w:u w:val="single"/>
      <w:lang w:eastAsia="ar-SA"/>
    </w:rPr>
  </w:style>
  <w:style w:type="paragraph" w:customStyle="1" w:styleId="Parnondcal">
    <w:name w:val="Par. non décalé"/>
    <w:pPr>
      <w:suppressAutoHyphens/>
      <w:spacing w:line="360" w:lineRule="atLeast"/>
      <w:jc w:val="both"/>
    </w:pPr>
    <w:rPr>
      <w:rFonts w:ascii="Tms Rmn" w:eastAsia="Arial" w:hAnsi="Tms Rmn"/>
      <w:kern w:val="1"/>
      <w:sz w:val="24"/>
      <w:szCs w:val="24"/>
      <w:lang w:eastAsia="ar-SA"/>
    </w:rPr>
  </w:style>
  <w:style w:type="paragraph" w:customStyle="1" w:styleId="ligne">
    <w:name w:val="ligne"/>
    <w:basedOn w:val="Listing"/>
    <w:pPr>
      <w:widowControl w:val="0"/>
      <w:shd w:val="clear" w:color="auto" w:fill="E5E5E5"/>
      <w:suppressAutoHyphens/>
      <w:ind w:right="-1276"/>
    </w:pPr>
    <w:rPr>
      <w:rFonts w:ascii="Courier New" w:hAnsi="Courier New" w:cs="Courier New"/>
      <w:kern w:val="1"/>
      <w:sz w:val="18"/>
      <w:szCs w:val="18"/>
    </w:rPr>
  </w:style>
  <w:style w:type="paragraph" w:customStyle="1" w:styleId="Titrebase">
    <w:name w:val="Titre (base)"/>
    <w:basedOn w:val="Normal"/>
    <w:next w:val="Corpsdetexte"/>
    <w:pPr>
      <w:keepNext/>
      <w:keepLines/>
      <w:suppressAutoHyphens w:val="0"/>
      <w:spacing w:before="240" w:after="120"/>
      <w:ind w:right="0"/>
    </w:pPr>
    <w:rPr>
      <w:rFonts w:cs="Arial"/>
      <w:b/>
      <w:bCs/>
      <w:kern w:val="1"/>
      <w:sz w:val="36"/>
      <w:szCs w:val="36"/>
    </w:rPr>
  </w:style>
  <w:style w:type="paragraph" w:customStyle="1" w:styleId="Titrechapitre">
    <w:name w:val="Titre chapitre"/>
    <w:basedOn w:val="Titrebase"/>
    <w:next w:val="Sous-titrechapitre"/>
    <w:pPr>
      <w:spacing w:before="600" w:after="0"/>
      <w:jc w:val="center"/>
    </w:pPr>
    <w:rPr>
      <w:sz w:val="32"/>
      <w:szCs w:val="32"/>
    </w:rPr>
  </w:style>
  <w:style w:type="paragraph" w:customStyle="1" w:styleId="Sous-titrechapitre">
    <w:name w:val="Sous-titre chapitre"/>
    <w:basedOn w:val="Titrechapitre"/>
    <w:next w:val="Corpsdetexte"/>
    <w:pPr>
      <w:spacing w:before="360" w:after="360"/>
    </w:pPr>
    <w:rPr>
      <w:b w:val="0"/>
      <w:bCs w:val="0"/>
      <w:i/>
      <w:iCs/>
      <w:sz w:val="28"/>
      <w:szCs w:val="28"/>
    </w:rPr>
  </w:style>
  <w:style w:type="paragraph" w:customStyle="1" w:styleId="chapitreC">
    <w:name w:val="chapitreC++"/>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2">
    <w:name w:val="H2"/>
    <w:basedOn w:val="Normal"/>
    <w:next w:val="Normal"/>
    <w:pPr>
      <w:keepNext/>
      <w:suppressAutoHyphens w:val="0"/>
      <w:spacing w:before="100"/>
      <w:ind w:right="0"/>
    </w:pPr>
    <w:rPr>
      <w:rFonts w:ascii="Times New Roman" w:hAnsi="Times New Roman"/>
      <w:b/>
      <w:bCs/>
      <w:kern w:val="1"/>
      <w:sz w:val="36"/>
      <w:szCs w:val="36"/>
    </w:rPr>
  </w:style>
  <w:style w:type="paragraph" w:customStyle="1" w:styleId="H3">
    <w:name w:val="H3"/>
    <w:basedOn w:val="Normal"/>
    <w:next w:val="Normal"/>
    <w:pPr>
      <w:keepNext/>
      <w:suppressAutoHyphens w:val="0"/>
      <w:spacing w:before="100"/>
      <w:ind w:right="0"/>
    </w:pPr>
    <w:rPr>
      <w:rFonts w:ascii="Times New Roman" w:hAnsi="Times New Roman"/>
      <w:b/>
      <w:bCs/>
      <w:kern w:val="1"/>
      <w:sz w:val="28"/>
      <w:szCs w:val="28"/>
    </w:rPr>
  </w:style>
  <w:style w:type="paragraph" w:styleId="z-Hautduformulaire">
    <w:name w:val="HTML Top of Form"/>
    <w:basedOn w:val="Normal"/>
    <w:next w:val="Normal"/>
    <w:pPr>
      <w:pBdr>
        <w:bottom w:val="single" w:sz="4" w:space="1" w:color="000000"/>
      </w:pBdr>
      <w:suppressAutoHyphens w:val="0"/>
      <w:ind w:right="0"/>
      <w:jc w:val="center"/>
    </w:pPr>
    <w:rPr>
      <w:rFonts w:cs="Arial"/>
      <w:vanish/>
      <w:kern w:val="1"/>
      <w:sz w:val="16"/>
      <w:szCs w:val="16"/>
    </w:rPr>
  </w:style>
  <w:style w:type="paragraph" w:styleId="z-Basduformulaire">
    <w:name w:val="HTML Bottom of Form"/>
    <w:basedOn w:val="Normal"/>
    <w:next w:val="Normal"/>
    <w:pPr>
      <w:pBdr>
        <w:top w:val="single" w:sz="4" w:space="1" w:color="000000"/>
      </w:pBdr>
      <w:suppressAutoHyphens w:val="0"/>
      <w:ind w:right="0"/>
      <w:jc w:val="center"/>
    </w:pPr>
    <w:rPr>
      <w:rFonts w:cs="Arial"/>
      <w:vanish/>
      <w:kern w:val="1"/>
      <w:sz w:val="16"/>
      <w:szCs w:val="16"/>
    </w:rPr>
  </w:style>
  <w:style w:type="paragraph" w:styleId="NormalWeb">
    <w:name w:val="Normal (Web)"/>
    <w:basedOn w:val="Normal"/>
    <w:uiPriority w:val="99"/>
    <w:pPr>
      <w:suppressAutoHyphens w:val="0"/>
      <w:spacing w:before="100"/>
      <w:ind w:right="0"/>
    </w:pPr>
    <w:rPr>
      <w:rFonts w:ascii="Times New Roman" w:hAnsi="Times New Roman"/>
      <w:kern w:val="1"/>
      <w:szCs w:val="24"/>
    </w:rPr>
  </w:style>
  <w:style w:type="paragraph" w:customStyle="1" w:styleId="Titre1MF">
    <w:name w:val="Titre1 MF"/>
    <w:basedOn w:val="Titre1"/>
    <w:pPr>
      <w:numPr>
        <w:numId w:val="0"/>
      </w:numPr>
      <w:tabs>
        <w:tab w:val="left" w:pos="540"/>
        <w:tab w:val="right" w:pos="9360"/>
      </w:tabs>
      <w:suppressAutoHyphens w:val="0"/>
      <w:spacing w:before="240" w:after="60"/>
    </w:pPr>
    <w:rPr>
      <w:rFonts w:ascii="Arial Narrow" w:hAnsi="Arial Narrow"/>
      <w:smallCaps w:val="0"/>
      <w:color w:val="808080"/>
      <w:kern w:val="1"/>
      <w:sz w:val="24"/>
      <w:szCs w:val="32"/>
      <w:lang w:val="fr-CA"/>
    </w:rPr>
  </w:style>
  <w:style w:type="paragraph" w:customStyle="1" w:styleId="Explorateurdedocument">
    <w:name w:val="Explorateur de document"/>
    <w:basedOn w:val="Normal"/>
    <w:pPr>
      <w:shd w:val="clear" w:color="auto" w:fill="000080"/>
      <w:suppressAutoHyphens w:val="0"/>
      <w:ind w:right="0"/>
    </w:pPr>
    <w:rPr>
      <w:rFonts w:ascii="Tahoma" w:hAnsi="Tahoma" w:cs="Tahoma"/>
      <w:kern w:val="1"/>
      <w:szCs w:val="24"/>
    </w:rPr>
  </w:style>
  <w:style w:type="paragraph" w:styleId="Textedebulles">
    <w:name w:val="Balloon Text"/>
    <w:basedOn w:val="Normal"/>
    <w:pPr>
      <w:suppressAutoHyphens w:val="0"/>
      <w:ind w:right="0"/>
    </w:pPr>
    <w:rPr>
      <w:rFonts w:ascii="Tahoma" w:hAnsi="Tahoma" w:cs="Tahoma"/>
      <w:kern w:val="1"/>
      <w:sz w:val="16"/>
      <w:szCs w:val="16"/>
    </w:rPr>
  </w:style>
  <w:style w:type="paragraph" w:styleId="Paragraphedeliste">
    <w:name w:val="List Paragraph"/>
    <w:basedOn w:val="Normal"/>
    <w:link w:val="ParagraphedelisteCar"/>
    <w:uiPriority w:val="34"/>
    <w:qFormat/>
    <w:pPr>
      <w:ind w:left="708" w:right="0"/>
    </w:pPr>
    <w:rPr>
      <w:kern w:val="1"/>
    </w:rPr>
  </w:style>
  <w:style w:type="paragraph" w:styleId="Citationintense">
    <w:name w:val="Intense Quote"/>
    <w:basedOn w:val="Normal"/>
    <w:next w:val="Normal"/>
    <w:qFormat/>
    <w:pPr>
      <w:pBdr>
        <w:bottom w:val="single" w:sz="4" w:space="4" w:color="808080"/>
      </w:pBdr>
      <w:spacing w:before="200" w:after="280"/>
      <w:ind w:left="936" w:right="936"/>
    </w:pPr>
    <w:rPr>
      <w:b/>
      <w:bCs/>
      <w:i/>
      <w:iCs/>
      <w:color w:val="4F81BD"/>
      <w:kern w:val="1"/>
    </w:rPr>
  </w:style>
  <w:style w:type="paragraph" w:customStyle="1" w:styleId="Style1">
    <w:name w:val="Style1"/>
    <w:basedOn w:val="Normal"/>
    <w:pPr>
      <w:ind w:right="0"/>
    </w:pPr>
    <w:rPr>
      <w:b/>
      <w:color w:val="E36C0A"/>
      <w:kern w:val="1"/>
      <w:sz w:val="32"/>
    </w:rPr>
  </w:style>
  <w:style w:type="paragraph" w:customStyle="1" w:styleId="Style2">
    <w:name w:val="Style2"/>
    <w:basedOn w:val="Style1"/>
    <w:rPr>
      <w:sz w:val="24"/>
    </w:rPr>
  </w:style>
  <w:style w:type="character" w:styleId="Accentuationintense">
    <w:name w:val="Intense Emphasis"/>
    <w:uiPriority w:val="21"/>
    <w:qFormat/>
    <w:rsid w:val="00184D63"/>
    <w:rPr>
      <w:b/>
      <w:bCs/>
      <w:i/>
      <w:iCs/>
      <w:color w:val="4F81BD"/>
    </w:rPr>
  </w:style>
  <w:style w:type="paragraph" w:styleId="Citation">
    <w:name w:val="Quote"/>
    <w:basedOn w:val="Normal"/>
    <w:next w:val="Normal"/>
    <w:link w:val="CitationCar"/>
    <w:uiPriority w:val="29"/>
    <w:qFormat/>
    <w:rsid w:val="00AB5EE4"/>
    <w:rPr>
      <w:i/>
      <w:iCs/>
      <w:color w:val="000000"/>
    </w:rPr>
  </w:style>
  <w:style w:type="character" w:customStyle="1" w:styleId="CitationCar">
    <w:name w:val="Citation Car"/>
    <w:link w:val="Citation"/>
    <w:uiPriority w:val="29"/>
    <w:rsid w:val="00AB5EE4"/>
    <w:rPr>
      <w:rFonts w:ascii="Arial" w:hAnsi="Arial"/>
      <w:i/>
      <w:iCs/>
      <w:color w:val="000000"/>
      <w:lang w:eastAsia="ar-SA"/>
    </w:rPr>
  </w:style>
  <w:style w:type="character" w:customStyle="1" w:styleId="error">
    <w:name w:val="error"/>
    <w:basedOn w:val="Policepardfaut"/>
    <w:rsid w:val="00132C34"/>
  </w:style>
  <w:style w:type="paragraph" w:customStyle="1" w:styleId="Style7">
    <w:name w:val="Style7"/>
    <w:basedOn w:val="Normal"/>
    <w:rsid w:val="008543B7"/>
    <w:pPr>
      <w:suppressAutoHyphens w:val="0"/>
      <w:spacing w:before="120"/>
      <w:ind w:right="0"/>
      <w:outlineLvl w:val="1"/>
    </w:pPr>
    <w:rPr>
      <w:rFonts w:ascii="Times New Roman" w:hAnsi="Times New Roman"/>
      <w:b/>
      <w:i/>
      <w:iCs/>
      <w:lang w:eastAsia="fr-FR"/>
    </w:rPr>
  </w:style>
  <w:style w:type="paragraph" w:customStyle="1" w:styleId="Titresansnumero">
    <w:name w:val="Titre sans numero"/>
    <w:basedOn w:val="Titre1"/>
    <w:rsid w:val="008543B7"/>
    <w:pPr>
      <w:keepNext w:val="0"/>
      <w:numPr>
        <w:numId w:val="0"/>
      </w:numPr>
      <w:tabs>
        <w:tab w:val="left" w:pos="426"/>
      </w:tabs>
      <w:suppressAutoHyphens w:val="0"/>
      <w:spacing w:before="0"/>
      <w:jc w:val="center"/>
    </w:pPr>
    <w:rPr>
      <w:rFonts w:ascii="Times New Roman" w:hAnsi="Times New Roman" w:cs="Times New Roman"/>
      <w:bCs w:val="0"/>
      <w:caps/>
      <w:smallCaps w:val="0"/>
      <w:color w:val="auto"/>
      <w:sz w:val="24"/>
      <w:szCs w:val="20"/>
      <w:lang w:eastAsia="fr-FR"/>
    </w:rPr>
  </w:style>
  <w:style w:type="character" w:customStyle="1" w:styleId="apple-converted-space">
    <w:name w:val="apple-converted-space"/>
    <w:rsid w:val="00820E33"/>
  </w:style>
  <w:style w:type="character" w:customStyle="1" w:styleId="nowrap">
    <w:name w:val="nowrap"/>
    <w:rsid w:val="00D00D7D"/>
  </w:style>
  <w:style w:type="paragraph" w:customStyle="1" w:styleId="java">
    <w:name w:val="java"/>
    <w:basedOn w:val="Normal"/>
    <w:link w:val="javaCar"/>
    <w:qFormat/>
    <w:rsid w:val="005E4FF2"/>
    <w:pPr>
      <w:tabs>
        <w:tab w:val="left" w:leader="underscore" w:pos="340"/>
      </w:tabs>
      <w:suppressAutoHyphens w:val="0"/>
      <w:autoSpaceDE w:val="0"/>
      <w:autoSpaceDN w:val="0"/>
      <w:adjustRightInd w:val="0"/>
      <w:spacing w:after="0"/>
      <w:ind w:left="397" w:right="0"/>
      <w:jc w:val="left"/>
    </w:pPr>
    <w:rPr>
      <w:rFonts w:ascii="Consolas" w:hAnsi="Consolas" w:cs="Courier New"/>
      <w:sz w:val="18"/>
      <w:lang w:val="en-US" w:eastAsia="fr-FR"/>
    </w:rPr>
  </w:style>
  <w:style w:type="character" w:customStyle="1" w:styleId="application">
    <w:name w:val="application"/>
    <w:rsid w:val="00435548"/>
  </w:style>
  <w:style w:type="character" w:customStyle="1" w:styleId="javaCar">
    <w:name w:val="java Car"/>
    <w:link w:val="java"/>
    <w:rsid w:val="005E4FF2"/>
    <w:rPr>
      <w:rFonts w:ascii="Consolas" w:hAnsi="Consolas" w:cs="Courier New"/>
      <w:sz w:val="18"/>
      <w:lang w:val="en-US"/>
    </w:rPr>
  </w:style>
  <w:style w:type="character" w:styleId="VariableHTML">
    <w:name w:val="HTML Variable"/>
    <w:uiPriority w:val="99"/>
    <w:semiHidden/>
    <w:unhideWhenUsed/>
    <w:rsid w:val="00877702"/>
    <w:rPr>
      <w:i/>
      <w:iCs/>
    </w:rPr>
  </w:style>
  <w:style w:type="character" w:customStyle="1" w:styleId="En-tteCar">
    <w:name w:val="En-tête Car"/>
    <w:basedOn w:val="Policepardfaut"/>
    <w:link w:val="En-tte"/>
    <w:rsid w:val="00CE060B"/>
    <w:rPr>
      <w:rFonts w:ascii="Arial" w:hAnsi="Arial"/>
      <w:lang w:eastAsia="ar-SA"/>
    </w:rPr>
  </w:style>
  <w:style w:type="character" w:customStyle="1" w:styleId="PieddepageCar">
    <w:name w:val="Pied de page Car"/>
    <w:basedOn w:val="Policepardfaut"/>
    <w:link w:val="Pieddepage"/>
    <w:uiPriority w:val="99"/>
    <w:rsid w:val="00F92E0F"/>
    <w:rPr>
      <w:rFonts w:ascii="Arial" w:hAnsi="Arial"/>
      <w:lang w:eastAsia="ar-SA"/>
    </w:rPr>
  </w:style>
  <w:style w:type="paragraph" w:customStyle="1" w:styleId="sujet0">
    <w:name w:val="sujet"/>
    <w:basedOn w:val="Normal"/>
    <w:next w:val="Normal"/>
    <w:rsid w:val="00F609DE"/>
    <w:pPr>
      <w:suppressAutoHyphens w:val="0"/>
      <w:spacing w:after="0" w:line="240" w:lineRule="auto"/>
      <w:ind w:right="0"/>
      <w:jc w:val="left"/>
    </w:pPr>
    <w:rPr>
      <w:rFonts w:ascii="Helvetica" w:hAnsi="Helvetica"/>
      <w:sz w:val="36"/>
      <w:szCs w:val="36"/>
      <w:lang w:eastAsia="ko-KR"/>
    </w:rPr>
  </w:style>
  <w:style w:type="character" w:customStyle="1" w:styleId="CorpsdetexteCar">
    <w:name w:val="Corps de texte Car"/>
    <w:basedOn w:val="Policepardfaut"/>
    <w:link w:val="Corpsdetexte"/>
    <w:rsid w:val="00C66FA8"/>
    <w:rPr>
      <w:rFonts w:ascii="Arial" w:hAnsi="Arial"/>
      <w:iCs/>
      <w:sz w:val="22"/>
      <w:szCs w:val="44"/>
      <w:lang w:eastAsia="ar-SA"/>
    </w:rPr>
  </w:style>
  <w:style w:type="character" w:customStyle="1" w:styleId="ParagraphedelisteCar">
    <w:name w:val="Paragraphe de liste Car"/>
    <w:basedOn w:val="Policepardfaut"/>
    <w:link w:val="Paragraphedeliste"/>
    <w:uiPriority w:val="34"/>
    <w:rsid w:val="00E74E88"/>
    <w:rPr>
      <w:rFonts w:ascii="Arial" w:hAnsi="Arial"/>
      <w:kern w:val="1"/>
      <w:sz w:val="22"/>
      <w:szCs w:val="22"/>
      <w:lang w:eastAsia="ar-SA"/>
    </w:rPr>
  </w:style>
  <w:style w:type="table" w:styleId="Grilledutableau">
    <w:name w:val="Table Grid"/>
    <w:basedOn w:val="TableauNormal"/>
    <w:uiPriority w:val="59"/>
    <w:rsid w:val="008E3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CB3358"/>
    <w:rPr>
      <w:sz w:val="16"/>
      <w:szCs w:val="16"/>
    </w:rPr>
  </w:style>
  <w:style w:type="paragraph" w:styleId="Commentaire">
    <w:name w:val="annotation text"/>
    <w:basedOn w:val="Normal"/>
    <w:link w:val="CommentaireCar"/>
    <w:uiPriority w:val="99"/>
    <w:semiHidden/>
    <w:unhideWhenUsed/>
    <w:rsid w:val="00CB3358"/>
    <w:pPr>
      <w:spacing w:line="240" w:lineRule="auto"/>
    </w:pPr>
    <w:rPr>
      <w:sz w:val="20"/>
      <w:szCs w:val="20"/>
    </w:rPr>
  </w:style>
  <w:style w:type="character" w:customStyle="1" w:styleId="CommentaireCar">
    <w:name w:val="Commentaire Car"/>
    <w:basedOn w:val="Policepardfaut"/>
    <w:link w:val="Commentaire"/>
    <w:uiPriority w:val="99"/>
    <w:semiHidden/>
    <w:rsid w:val="00CB3358"/>
    <w:rPr>
      <w:rFonts w:ascii="Arial" w:hAnsi="Arial"/>
      <w:lang w:eastAsia="ar-SA"/>
    </w:rPr>
  </w:style>
  <w:style w:type="paragraph" w:styleId="Objetducommentaire">
    <w:name w:val="annotation subject"/>
    <w:basedOn w:val="Commentaire"/>
    <w:next w:val="Commentaire"/>
    <w:link w:val="ObjetducommentaireCar"/>
    <w:uiPriority w:val="99"/>
    <w:semiHidden/>
    <w:unhideWhenUsed/>
    <w:rsid w:val="00CB3358"/>
    <w:rPr>
      <w:b/>
      <w:bCs/>
    </w:rPr>
  </w:style>
  <w:style w:type="character" w:customStyle="1" w:styleId="ObjetducommentaireCar">
    <w:name w:val="Objet du commentaire Car"/>
    <w:basedOn w:val="CommentaireCar"/>
    <w:link w:val="Objetducommentaire"/>
    <w:uiPriority w:val="99"/>
    <w:semiHidden/>
    <w:rsid w:val="00CB3358"/>
    <w:rPr>
      <w:rFonts w:ascii="Arial" w:hAnsi="Arial"/>
      <w:b/>
      <w:bCs/>
      <w:lang w:eastAsia="ar-SA"/>
    </w:rPr>
  </w:style>
  <w:style w:type="character" w:styleId="Mentionnonrsolue">
    <w:name w:val="Unresolved Mention"/>
    <w:basedOn w:val="Policepardfaut"/>
    <w:uiPriority w:val="99"/>
    <w:semiHidden/>
    <w:unhideWhenUsed/>
    <w:rsid w:val="002D7196"/>
    <w:rPr>
      <w:color w:val="605E5C"/>
      <w:shd w:val="clear" w:color="auto" w:fill="E1DFDD"/>
    </w:rPr>
  </w:style>
  <w:style w:type="character" w:customStyle="1" w:styleId="markedcontent">
    <w:name w:val="markedcontent"/>
    <w:basedOn w:val="Policepardfaut"/>
    <w:rsid w:val="008D5FFA"/>
  </w:style>
  <w:style w:type="character" w:customStyle="1" w:styleId="mot">
    <w:name w:val="mot"/>
    <w:basedOn w:val="Policepardfaut"/>
    <w:rsid w:val="00FF7ED5"/>
  </w:style>
  <w:style w:type="character" w:customStyle="1" w:styleId="typenamelabel">
    <w:name w:val="typenamelabel"/>
    <w:basedOn w:val="Policepardfaut"/>
    <w:rsid w:val="00703434"/>
  </w:style>
  <w:style w:type="character" w:customStyle="1" w:styleId="token">
    <w:name w:val="token"/>
    <w:basedOn w:val="Policepardfaut"/>
    <w:rsid w:val="00F142B1"/>
  </w:style>
  <w:style w:type="table" w:styleId="TableauGrille1Clair-Accentuation1">
    <w:name w:val="Grid Table 1 Light Accent 1"/>
    <w:basedOn w:val="TableauNormal"/>
    <w:uiPriority w:val="46"/>
    <w:rsid w:val="008B773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27873">
      <w:bodyDiv w:val="1"/>
      <w:marLeft w:val="0"/>
      <w:marRight w:val="0"/>
      <w:marTop w:val="0"/>
      <w:marBottom w:val="0"/>
      <w:divBdr>
        <w:top w:val="none" w:sz="0" w:space="0" w:color="auto"/>
        <w:left w:val="none" w:sz="0" w:space="0" w:color="auto"/>
        <w:bottom w:val="none" w:sz="0" w:space="0" w:color="auto"/>
        <w:right w:val="none" w:sz="0" w:space="0" w:color="auto"/>
      </w:divBdr>
      <w:divsChild>
        <w:div w:id="35548658">
          <w:marLeft w:val="0"/>
          <w:marRight w:val="0"/>
          <w:marTop w:val="0"/>
          <w:marBottom w:val="0"/>
          <w:divBdr>
            <w:top w:val="none" w:sz="0" w:space="0" w:color="auto"/>
            <w:left w:val="none" w:sz="0" w:space="0" w:color="auto"/>
            <w:bottom w:val="none" w:sz="0" w:space="0" w:color="auto"/>
            <w:right w:val="none" w:sz="0" w:space="0" w:color="auto"/>
          </w:divBdr>
          <w:divsChild>
            <w:div w:id="10930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9753">
      <w:bodyDiv w:val="1"/>
      <w:marLeft w:val="0"/>
      <w:marRight w:val="0"/>
      <w:marTop w:val="0"/>
      <w:marBottom w:val="0"/>
      <w:divBdr>
        <w:top w:val="none" w:sz="0" w:space="0" w:color="auto"/>
        <w:left w:val="none" w:sz="0" w:space="0" w:color="auto"/>
        <w:bottom w:val="none" w:sz="0" w:space="0" w:color="auto"/>
        <w:right w:val="none" w:sz="0" w:space="0" w:color="auto"/>
      </w:divBdr>
      <w:divsChild>
        <w:div w:id="469594257">
          <w:marLeft w:val="0"/>
          <w:marRight w:val="0"/>
          <w:marTop w:val="0"/>
          <w:marBottom w:val="0"/>
          <w:divBdr>
            <w:top w:val="none" w:sz="0" w:space="0" w:color="auto"/>
            <w:left w:val="none" w:sz="0" w:space="0" w:color="auto"/>
            <w:bottom w:val="none" w:sz="0" w:space="0" w:color="auto"/>
            <w:right w:val="none" w:sz="0" w:space="0" w:color="auto"/>
          </w:divBdr>
        </w:div>
      </w:divsChild>
    </w:div>
    <w:div w:id="457532122">
      <w:bodyDiv w:val="1"/>
      <w:marLeft w:val="0"/>
      <w:marRight w:val="0"/>
      <w:marTop w:val="0"/>
      <w:marBottom w:val="0"/>
      <w:divBdr>
        <w:top w:val="none" w:sz="0" w:space="0" w:color="auto"/>
        <w:left w:val="none" w:sz="0" w:space="0" w:color="auto"/>
        <w:bottom w:val="none" w:sz="0" w:space="0" w:color="auto"/>
        <w:right w:val="none" w:sz="0" w:space="0" w:color="auto"/>
      </w:divBdr>
      <w:divsChild>
        <w:div w:id="48119086">
          <w:marLeft w:val="0"/>
          <w:marRight w:val="0"/>
          <w:marTop w:val="0"/>
          <w:marBottom w:val="0"/>
          <w:divBdr>
            <w:top w:val="none" w:sz="0" w:space="0" w:color="auto"/>
            <w:left w:val="none" w:sz="0" w:space="0" w:color="auto"/>
            <w:bottom w:val="none" w:sz="0" w:space="0" w:color="auto"/>
            <w:right w:val="none" w:sz="0" w:space="0" w:color="auto"/>
          </w:divBdr>
        </w:div>
      </w:divsChild>
    </w:div>
    <w:div w:id="468285935">
      <w:bodyDiv w:val="1"/>
      <w:marLeft w:val="0"/>
      <w:marRight w:val="0"/>
      <w:marTop w:val="0"/>
      <w:marBottom w:val="0"/>
      <w:divBdr>
        <w:top w:val="none" w:sz="0" w:space="0" w:color="auto"/>
        <w:left w:val="none" w:sz="0" w:space="0" w:color="auto"/>
        <w:bottom w:val="none" w:sz="0" w:space="0" w:color="auto"/>
        <w:right w:val="none" w:sz="0" w:space="0" w:color="auto"/>
      </w:divBdr>
    </w:div>
    <w:div w:id="496573150">
      <w:bodyDiv w:val="1"/>
      <w:marLeft w:val="0"/>
      <w:marRight w:val="0"/>
      <w:marTop w:val="0"/>
      <w:marBottom w:val="0"/>
      <w:divBdr>
        <w:top w:val="none" w:sz="0" w:space="0" w:color="auto"/>
        <w:left w:val="none" w:sz="0" w:space="0" w:color="auto"/>
        <w:bottom w:val="none" w:sz="0" w:space="0" w:color="auto"/>
        <w:right w:val="none" w:sz="0" w:space="0" w:color="auto"/>
      </w:divBdr>
    </w:div>
    <w:div w:id="518859703">
      <w:bodyDiv w:val="1"/>
      <w:marLeft w:val="0"/>
      <w:marRight w:val="0"/>
      <w:marTop w:val="0"/>
      <w:marBottom w:val="0"/>
      <w:divBdr>
        <w:top w:val="none" w:sz="0" w:space="0" w:color="auto"/>
        <w:left w:val="none" w:sz="0" w:space="0" w:color="auto"/>
        <w:bottom w:val="none" w:sz="0" w:space="0" w:color="auto"/>
        <w:right w:val="none" w:sz="0" w:space="0" w:color="auto"/>
      </w:divBdr>
      <w:divsChild>
        <w:div w:id="1264072542">
          <w:marLeft w:val="0"/>
          <w:marRight w:val="0"/>
          <w:marTop w:val="0"/>
          <w:marBottom w:val="0"/>
          <w:divBdr>
            <w:top w:val="none" w:sz="0" w:space="0" w:color="auto"/>
            <w:left w:val="none" w:sz="0" w:space="0" w:color="auto"/>
            <w:bottom w:val="none" w:sz="0" w:space="0" w:color="auto"/>
            <w:right w:val="none" w:sz="0" w:space="0" w:color="auto"/>
          </w:divBdr>
        </w:div>
      </w:divsChild>
    </w:div>
    <w:div w:id="548080164">
      <w:bodyDiv w:val="1"/>
      <w:marLeft w:val="0"/>
      <w:marRight w:val="0"/>
      <w:marTop w:val="0"/>
      <w:marBottom w:val="0"/>
      <w:divBdr>
        <w:top w:val="none" w:sz="0" w:space="0" w:color="auto"/>
        <w:left w:val="none" w:sz="0" w:space="0" w:color="auto"/>
        <w:bottom w:val="none" w:sz="0" w:space="0" w:color="auto"/>
        <w:right w:val="none" w:sz="0" w:space="0" w:color="auto"/>
      </w:divBdr>
    </w:div>
    <w:div w:id="669064880">
      <w:bodyDiv w:val="1"/>
      <w:marLeft w:val="0"/>
      <w:marRight w:val="0"/>
      <w:marTop w:val="0"/>
      <w:marBottom w:val="0"/>
      <w:divBdr>
        <w:top w:val="none" w:sz="0" w:space="0" w:color="auto"/>
        <w:left w:val="none" w:sz="0" w:space="0" w:color="auto"/>
        <w:bottom w:val="none" w:sz="0" w:space="0" w:color="auto"/>
        <w:right w:val="none" w:sz="0" w:space="0" w:color="auto"/>
      </w:divBdr>
    </w:div>
    <w:div w:id="807668274">
      <w:bodyDiv w:val="1"/>
      <w:marLeft w:val="0"/>
      <w:marRight w:val="0"/>
      <w:marTop w:val="0"/>
      <w:marBottom w:val="0"/>
      <w:divBdr>
        <w:top w:val="none" w:sz="0" w:space="0" w:color="auto"/>
        <w:left w:val="none" w:sz="0" w:space="0" w:color="auto"/>
        <w:bottom w:val="none" w:sz="0" w:space="0" w:color="auto"/>
        <w:right w:val="none" w:sz="0" w:space="0" w:color="auto"/>
      </w:divBdr>
    </w:div>
    <w:div w:id="815535630">
      <w:bodyDiv w:val="1"/>
      <w:marLeft w:val="0"/>
      <w:marRight w:val="0"/>
      <w:marTop w:val="0"/>
      <w:marBottom w:val="0"/>
      <w:divBdr>
        <w:top w:val="none" w:sz="0" w:space="0" w:color="auto"/>
        <w:left w:val="none" w:sz="0" w:space="0" w:color="auto"/>
        <w:bottom w:val="none" w:sz="0" w:space="0" w:color="auto"/>
        <w:right w:val="none" w:sz="0" w:space="0" w:color="auto"/>
      </w:divBdr>
    </w:div>
    <w:div w:id="958494701">
      <w:bodyDiv w:val="1"/>
      <w:marLeft w:val="0"/>
      <w:marRight w:val="0"/>
      <w:marTop w:val="0"/>
      <w:marBottom w:val="0"/>
      <w:divBdr>
        <w:top w:val="none" w:sz="0" w:space="0" w:color="auto"/>
        <w:left w:val="none" w:sz="0" w:space="0" w:color="auto"/>
        <w:bottom w:val="none" w:sz="0" w:space="0" w:color="auto"/>
        <w:right w:val="none" w:sz="0" w:space="0" w:color="auto"/>
      </w:divBdr>
      <w:divsChild>
        <w:div w:id="564410163">
          <w:marLeft w:val="0"/>
          <w:marRight w:val="0"/>
          <w:marTop w:val="0"/>
          <w:marBottom w:val="0"/>
          <w:divBdr>
            <w:top w:val="none" w:sz="0" w:space="0" w:color="auto"/>
            <w:left w:val="none" w:sz="0" w:space="0" w:color="auto"/>
            <w:bottom w:val="none" w:sz="0" w:space="0" w:color="auto"/>
            <w:right w:val="none" w:sz="0" w:space="0" w:color="auto"/>
          </w:divBdr>
          <w:divsChild>
            <w:div w:id="1527599671">
              <w:marLeft w:val="0"/>
              <w:marRight w:val="0"/>
              <w:marTop w:val="0"/>
              <w:marBottom w:val="0"/>
              <w:divBdr>
                <w:top w:val="none" w:sz="0" w:space="0" w:color="auto"/>
                <w:left w:val="none" w:sz="0" w:space="0" w:color="auto"/>
                <w:bottom w:val="none" w:sz="0" w:space="0" w:color="auto"/>
                <w:right w:val="none" w:sz="0" w:space="0" w:color="auto"/>
              </w:divBdr>
            </w:div>
            <w:div w:id="66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3436">
      <w:bodyDiv w:val="1"/>
      <w:marLeft w:val="0"/>
      <w:marRight w:val="0"/>
      <w:marTop w:val="0"/>
      <w:marBottom w:val="0"/>
      <w:divBdr>
        <w:top w:val="none" w:sz="0" w:space="0" w:color="auto"/>
        <w:left w:val="none" w:sz="0" w:space="0" w:color="auto"/>
        <w:bottom w:val="none" w:sz="0" w:space="0" w:color="auto"/>
        <w:right w:val="none" w:sz="0" w:space="0" w:color="auto"/>
      </w:divBdr>
    </w:div>
    <w:div w:id="1323585315">
      <w:bodyDiv w:val="1"/>
      <w:marLeft w:val="0"/>
      <w:marRight w:val="0"/>
      <w:marTop w:val="0"/>
      <w:marBottom w:val="0"/>
      <w:divBdr>
        <w:top w:val="none" w:sz="0" w:space="0" w:color="auto"/>
        <w:left w:val="none" w:sz="0" w:space="0" w:color="auto"/>
        <w:bottom w:val="none" w:sz="0" w:space="0" w:color="auto"/>
        <w:right w:val="none" w:sz="0" w:space="0" w:color="auto"/>
      </w:divBdr>
      <w:divsChild>
        <w:div w:id="1862475557">
          <w:marLeft w:val="0"/>
          <w:marRight w:val="0"/>
          <w:marTop w:val="0"/>
          <w:marBottom w:val="0"/>
          <w:divBdr>
            <w:top w:val="none" w:sz="0" w:space="0" w:color="auto"/>
            <w:left w:val="none" w:sz="0" w:space="0" w:color="auto"/>
            <w:bottom w:val="none" w:sz="0" w:space="0" w:color="auto"/>
            <w:right w:val="none" w:sz="0" w:space="0" w:color="auto"/>
          </w:divBdr>
        </w:div>
      </w:divsChild>
    </w:div>
    <w:div w:id="1343774512">
      <w:bodyDiv w:val="1"/>
      <w:marLeft w:val="0"/>
      <w:marRight w:val="0"/>
      <w:marTop w:val="0"/>
      <w:marBottom w:val="0"/>
      <w:divBdr>
        <w:top w:val="none" w:sz="0" w:space="0" w:color="auto"/>
        <w:left w:val="none" w:sz="0" w:space="0" w:color="auto"/>
        <w:bottom w:val="none" w:sz="0" w:space="0" w:color="auto"/>
        <w:right w:val="none" w:sz="0" w:space="0" w:color="auto"/>
      </w:divBdr>
    </w:div>
    <w:div w:id="1355422129">
      <w:bodyDiv w:val="1"/>
      <w:marLeft w:val="0"/>
      <w:marRight w:val="0"/>
      <w:marTop w:val="0"/>
      <w:marBottom w:val="0"/>
      <w:divBdr>
        <w:top w:val="none" w:sz="0" w:space="0" w:color="auto"/>
        <w:left w:val="none" w:sz="0" w:space="0" w:color="auto"/>
        <w:bottom w:val="none" w:sz="0" w:space="0" w:color="auto"/>
        <w:right w:val="none" w:sz="0" w:space="0" w:color="auto"/>
      </w:divBdr>
    </w:div>
    <w:div w:id="1474367159">
      <w:bodyDiv w:val="1"/>
      <w:marLeft w:val="0"/>
      <w:marRight w:val="0"/>
      <w:marTop w:val="0"/>
      <w:marBottom w:val="0"/>
      <w:divBdr>
        <w:top w:val="none" w:sz="0" w:space="0" w:color="auto"/>
        <w:left w:val="none" w:sz="0" w:space="0" w:color="auto"/>
        <w:bottom w:val="none" w:sz="0" w:space="0" w:color="auto"/>
        <w:right w:val="none" w:sz="0" w:space="0" w:color="auto"/>
      </w:divBdr>
    </w:div>
    <w:div w:id="1528130920">
      <w:bodyDiv w:val="1"/>
      <w:marLeft w:val="0"/>
      <w:marRight w:val="0"/>
      <w:marTop w:val="0"/>
      <w:marBottom w:val="0"/>
      <w:divBdr>
        <w:top w:val="none" w:sz="0" w:space="0" w:color="auto"/>
        <w:left w:val="none" w:sz="0" w:space="0" w:color="auto"/>
        <w:bottom w:val="none" w:sz="0" w:space="0" w:color="auto"/>
        <w:right w:val="none" w:sz="0" w:space="0" w:color="auto"/>
      </w:divBdr>
      <w:divsChild>
        <w:div w:id="217325532">
          <w:marLeft w:val="0"/>
          <w:marRight w:val="0"/>
          <w:marTop w:val="0"/>
          <w:marBottom w:val="0"/>
          <w:divBdr>
            <w:top w:val="none" w:sz="0" w:space="0" w:color="auto"/>
            <w:left w:val="none" w:sz="0" w:space="0" w:color="auto"/>
            <w:bottom w:val="none" w:sz="0" w:space="0" w:color="auto"/>
            <w:right w:val="none" w:sz="0" w:space="0" w:color="auto"/>
          </w:divBdr>
        </w:div>
        <w:div w:id="1034162081">
          <w:marLeft w:val="0"/>
          <w:marRight w:val="0"/>
          <w:marTop w:val="0"/>
          <w:marBottom w:val="0"/>
          <w:divBdr>
            <w:top w:val="none" w:sz="0" w:space="0" w:color="auto"/>
            <w:left w:val="none" w:sz="0" w:space="0" w:color="auto"/>
            <w:bottom w:val="none" w:sz="0" w:space="0" w:color="auto"/>
            <w:right w:val="none" w:sz="0" w:space="0" w:color="auto"/>
          </w:divBdr>
        </w:div>
      </w:divsChild>
    </w:div>
    <w:div w:id="1714040497">
      <w:bodyDiv w:val="1"/>
      <w:marLeft w:val="0"/>
      <w:marRight w:val="0"/>
      <w:marTop w:val="0"/>
      <w:marBottom w:val="0"/>
      <w:divBdr>
        <w:top w:val="none" w:sz="0" w:space="0" w:color="auto"/>
        <w:left w:val="none" w:sz="0" w:space="0" w:color="auto"/>
        <w:bottom w:val="none" w:sz="0" w:space="0" w:color="auto"/>
        <w:right w:val="none" w:sz="0" w:space="0" w:color="auto"/>
      </w:divBdr>
    </w:div>
    <w:div w:id="1770543265">
      <w:bodyDiv w:val="1"/>
      <w:marLeft w:val="0"/>
      <w:marRight w:val="0"/>
      <w:marTop w:val="0"/>
      <w:marBottom w:val="0"/>
      <w:divBdr>
        <w:top w:val="none" w:sz="0" w:space="0" w:color="auto"/>
        <w:left w:val="none" w:sz="0" w:space="0" w:color="auto"/>
        <w:bottom w:val="none" w:sz="0" w:space="0" w:color="auto"/>
        <w:right w:val="none" w:sz="0" w:space="0" w:color="auto"/>
      </w:divBdr>
    </w:div>
    <w:div w:id="1887642592">
      <w:bodyDiv w:val="1"/>
      <w:marLeft w:val="0"/>
      <w:marRight w:val="0"/>
      <w:marTop w:val="0"/>
      <w:marBottom w:val="0"/>
      <w:divBdr>
        <w:top w:val="none" w:sz="0" w:space="0" w:color="auto"/>
        <w:left w:val="none" w:sz="0" w:space="0" w:color="auto"/>
        <w:bottom w:val="none" w:sz="0" w:space="0" w:color="auto"/>
        <w:right w:val="none" w:sz="0" w:space="0" w:color="auto"/>
      </w:divBdr>
      <w:divsChild>
        <w:div w:id="1552569159">
          <w:marLeft w:val="0"/>
          <w:marRight w:val="0"/>
          <w:marTop w:val="0"/>
          <w:marBottom w:val="0"/>
          <w:divBdr>
            <w:top w:val="none" w:sz="0" w:space="0" w:color="auto"/>
            <w:left w:val="none" w:sz="0" w:space="0" w:color="auto"/>
            <w:bottom w:val="none" w:sz="0" w:space="0" w:color="auto"/>
            <w:right w:val="none" w:sz="0" w:space="0" w:color="auto"/>
          </w:divBdr>
          <w:divsChild>
            <w:div w:id="7449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524">
      <w:bodyDiv w:val="1"/>
      <w:marLeft w:val="0"/>
      <w:marRight w:val="0"/>
      <w:marTop w:val="0"/>
      <w:marBottom w:val="0"/>
      <w:divBdr>
        <w:top w:val="none" w:sz="0" w:space="0" w:color="auto"/>
        <w:left w:val="none" w:sz="0" w:space="0" w:color="auto"/>
        <w:bottom w:val="none" w:sz="0" w:space="0" w:color="auto"/>
        <w:right w:val="none" w:sz="0" w:space="0" w:color="auto"/>
      </w:divBdr>
    </w:div>
    <w:div w:id="1983850919">
      <w:bodyDiv w:val="1"/>
      <w:marLeft w:val="0"/>
      <w:marRight w:val="0"/>
      <w:marTop w:val="0"/>
      <w:marBottom w:val="0"/>
      <w:divBdr>
        <w:top w:val="none" w:sz="0" w:space="0" w:color="auto"/>
        <w:left w:val="none" w:sz="0" w:space="0" w:color="auto"/>
        <w:bottom w:val="none" w:sz="0" w:space="0" w:color="auto"/>
        <w:right w:val="none" w:sz="0" w:space="0" w:color="auto"/>
      </w:divBdr>
    </w:div>
    <w:div w:id="2106730807">
      <w:bodyDiv w:val="1"/>
      <w:marLeft w:val="0"/>
      <w:marRight w:val="0"/>
      <w:marTop w:val="0"/>
      <w:marBottom w:val="0"/>
      <w:divBdr>
        <w:top w:val="none" w:sz="0" w:space="0" w:color="auto"/>
        <w:left w:val="none" w:sz="0" w:space="0" w:color="auto"/>
        <w:bottom w:val="none" w:sz="0" w:space="0" w:color="auto"/>
        <w:right w:val="none" w:sz="0" w:space="0" w:color="auto"/>
      </w:divBdr>
      <w:divsChild>
        <w:div w:id="191300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w3schools.com/sql/func_mysql_concat.asp"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sql.sh/cours/order-by"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sql.sh/cours/wher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HP\Dropbox\Charte%20graphique%20de%20mise%20en%20pratique%20v4.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63d366e-7468-4419-9614-c6ed98e60c10" ContentTypeId="0x01010063CC4759A810D64AB831E8AE1042BD3D" PreviousValue="false"/>
</file>

<file path=customXml/item2.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13/05/2016 12:01 Ok</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6402</Value>
    </TaxCatchAll>
    <AFPASeance xmlns="http://schemas.microsoft.com/sharepoint/v3">0</AFPASeance>
  </documentManagement>
</p:properties>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66C16DE7-EC61-4A8E-92B1-EE021B5B366F}">
  <ds:schemaRefs>
    <ds:schemaRef ds:uri="Microsoft.SharePoint.Taxonomy.ContentTypeSync"/>
  </ds:schemaRefs>
</ds:datastoreItem>
</file>

<file path=customXml/itemProps2.xml><?xml version="1.0" encoding="utf-8"?>
<ds:datastoreItem xmlns:ds="http://schemas.openxmlformats.org/officeDocument/2006/customXml" ds:itemID="{045FA0E5-6B68-4DA8-A6C5-ECE9599A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1E0C2-82C0-41FE-AE3C-D7191C6EF31C}">
  <ds:schemaRefs>
    <ds:schemaRef ds:uri="http://schemas.microsoft.com/sharepoint/v3/contenttype/forms"/>
  </ds:schemaRefs>
</ds:datastoreItem>
</file>

<file path=customXml/itemProps4.xml><?xml version="1.0" encoding="utf-8"?>
<ds:datastoreItem xmlns:ds="http://schemas.openxmlformats.org/officeDocument/2006/customXml" ds:itemID="{F4B95BD7-8C8F-4E01-9331-AA9EFF492517}">
  <ds:schemaRefs>
    <ds:schemaRef ds:uri="http://schemas.openxmlformats.org/officeDocument/2006/bibliography"/>
  </ds:schemaRefs>
</ds:datastoreItem>
</file>

<file path=customXml/itemProps5.xml><?xml version="1.0" encoding="utf-8"?>
<ds:datastoreItem xmlns:ds="http://schemas.openxmlformats.org/officeDocument/2006/customXml" ds:itemID="{795E1B28-0290-4E03-BC3C-6C007D00B1B9}">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6.xml><?xml version="1.0" encoding="utf-8"?>
<ds:datastoreItem xmlns:ds="http://schemas.openxmlformats.org/officeDocument/2006/customXml" ds:itemID="{B57D95B7-446D-4A48-B19D-8D6EED2D0FA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Charte graphique de mise en pratique v4.dotx</Template>
  <TotalTime>1164</TotalTime>
  <Pages>11</Pages>
  <Words>1779</Words>
  <Characters>9790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Nom du livret</vt:lpstr>
    </vt:vector>
  </TitlesOfParts>
  <Company>AFPA</Company>
  <LinksUpToDate>false</LinksUpToDate>
  <CharactersWithSpaces>11546</CharactersWithSpaces>
  <SharedDoc>false</SharedDoc>
  <HLinks>
    <vt:vector size="156" baseType="variant">
      <vt:variant>
        <vt:i4>983109</vt:i4>
      </vt:variant>
      <vt:variant>
        <vt:i4>327</vt:i4>
      </vt:variant>
      <vt:variant>
        <vt:i4>0</vt:i4>
      </vt:variant>
      <vt:variant>
        <vt:i4>5</vt:i4>
      </vt:variant>
      <vt:variant>
        <vt:lpwstr>http://www.01net.com/</vt:lpwstr>
      </vt:variant>
      <vt:variant>
        <vt:lpwstr/>
      </vt:variant>
      <vt:variant>
        <vt:i4>983109</vt:i4>
      </vt:variant>
      <vt:variant>
        <vt:i4>324</vt:i4>
      </vt:variant>
      <vt:variant>
        <vt:i4>0</vt:i4>
      </vt:variant>
      <vt:variant>
        <vt:i4>5</vt:i4>
      </vt:variant>
      <vt:variant>
        <vt:lpwstr>http://www.01net.com/</vt:lpwstr>
      </vt:variant>
      <vt:variant>
        <vt:lpwstr/>
      </vt:variant>
      <vt:variant>
        <vt:i4>983109</vt:i4>
      </vt:variant>
      <vt:variant>
        <vt:i4>321</vt:i4>
      </vt:variant>
      <vt:variant>
        <vt:i4>0</vt:i4>
      </vt:variant>
      <vt:variant>
        <vt:i4>5</vt:i4>
      </vt:variant>
      <vt:variant>
        <vt:lpwstr>http://www.01net.com/</vt:lpwstr>
      </vt:variant>
      <vt:variant>
        <vt:lpwstr/>
      </vt:variant>
      <vt:variant>
        <vt:i4>4718684</vt:i4>
      </vt:variant>
      <vt:variant>
        <vt:i4>318</vt:i4>
      </vt:variant>
      <vt:variant>
        <vt:i4>0</vt:i4>
      </vt:variant>
      <vt:variant>
        <vt:i4>5</vt:i4>
      </vt:variant>
      <vt:variant>
        <vt:lpwstr>http://www.journaldunet.com/</vt:lpwstr>
      </vt:variant>
      <vt:variant>
        <vt:lpwstr/>
      </vt:variant>
      <vt:variant>
        <vt:i4>3997758</vt:i4>
      </vt:variant>
      <vt:variant>
        <vt:i4>315</vt:i4>
      </vt:variant>
      <vt:variant>
        <vt:i4>0</vt:i4>
      </vt:variant>
      <vt:variant>
        <vt:i4>5</vt:i4>
      </vt:variant>
      <vt:variant>
        <vt:lpwstr>http://www.weblmi.com/</vt:lpwstr>
      </vt:variant>
      <vt:variant>
        <vt:lpwstr/>
      </vt:variant>
      <vt:variant>
        <vt:i4>2556030</vt:i4>
      </vt:variant>
      <vt:variant>
        <vt:i4>312</vt:i4>
      </vt:variant>
      <vt:variant>
        <vt:i4>0</vt:i4>
      </vt:variant>
      <vt:variant>
        <vt:i4>5</vt:i4>
      </vt:variant>
      <vt:variant>
        <vt:lpwstr>http://www.commentcamarche.net/j2ee</vt:lpwstr>
      </vt:variant>
      <vt:variant>
        <vt:lpwstr/>
      </vt:variant>
      <vt:variant>
        <vt:i4>2556030</vt:i4>
      </vt:variant>
      <vt:variant>
        <vt:i4>309</vt:i4>
      </vt:variant>
      <vt:variant>
        <vt:i4>0</vt:i4>
      </vt:variant>
      <vt:variant>
        <vt:i4>5</vt:i4>
      </vt:variant>
      <vt:variant>
        <vt:lpwstr>http://www.commentcamarche.net/j2ee</vt:lpwstr>
      </vt:variant>
      <vt:variant>
        <vt:lpwstr/>
      </vt:variant>
      <vt:variant>
        <vt:i4>1507345</vt:i4>
      </vt:variant>
      <vt:variant>
        <vt:i4>306</vt:i4>
      </vt:variant>
      <vt:variant>
        <vt:i4>0</vt:i4>
      </vt:variant>
      <vt:variant>
        <vt:i4>5</vt:i4>
      </vt:variant>
      <vt:variant>
        <vt:lpwstr>http://java.developpez.com/cours/</vt:lpwstr>
      </vt:variant>
      <vt:variant>
        <vt:lpwstr/>
      </vt:variant>
      <vt:variant>
        <vt:i4>5177419</vt:i4>
      </vt:variant>
      <vt:variant>
        <vt:i4>303</vt:i4>
      </vt:variant>
      <vt:variant>
        <vt:i4>0</vt:i4>
      </vt:variant>
      <vt:variant>
        <vt:i4>5</vt:i4>
      </vt:variant>
      <vt:variant>
        <vt:lpwstr>http://www.faqs.org/rfcs/rfc2617.html</vt:lpwstr>
      </vt:variant>
      <vt:variant>
        <vt:lpwstr/>
      </vt:variant>
      <vt:variant>
        <vt:i4>3604537</vt:i4>
      </vt:variant>
      <vt:variant>
        <vt:i4>300</vt:i4>
      </vt:variant>
      <vt:variant>
        <vt:i4>0</vt:i4>
      </vt:variant>
      <vt:variant>
        <vt:i4>5</vt:i4>
      </vt:variant>
      <vt:variant>
        <vt:lpwstr>http://httpd.apache.org/docs/2.4/fr/howto/auth.html</vt:lpwstr>
      </vt:variant>
      <vt:variant>
        <vt:lpwstr/>
      </vt:variant>
      <vt:variant>
        <vt:i4>5374033</vt:i4>
      </vt:variant>
      <vt:variant>
        <vt:i4>297</vt:i4>
      </vt:variant>
      <vt:variant>
        <vt:i4>0</vt:i4>
      </vt:variant>
      <vt:variant>
        <vt:i4>5</vt:i4>
      </vt:variant>
      <vt:variant>
        <vt:lpwstr>http://php.developpez.com/cours/apacheopensslphpwindows/</vt:lpwstr>
      </vt:variant>
      <vt:variant>
        <vt:lpwstr/>
      </vt:variant>
      <vt:variant>
        <vt:i4>1441866</vt:i4>
      </vt:variant>
      <vt:variant>
        <vt:i4>294</vt:i4>
      </vt:variant>
      <vt:variant>
        <vt:i4>0</vt:i4>
      </vt:variant>
      <vt:variant>
        <vt:i4>5</vt:i4>
      </vt:variant>
      <vt:variant>
        <vt:lpwstr>https://code.google.com/p/crypto-js/</vt:lpwstr>
      </vt:variant>
      <vt:variant>
        <vt:lpwstr/>
      </vt:variant>
      <vt:variant>
        <vt:i4>6684787</vt:i4>
      </vt:variant>
      <vt:variant>
        <vt:i4>291</vt:i4>
      </vt:variant>
      <vt:variant>
        <vt:i4>0</vt:i4>
      </vt:variant>
      <vt:variant>
        <vt:i4>5</vt:i4>
      </vt:variant>
      <vt:variant>
        <vt:lpwstr>http://www.sanisoft.com/phplib/manual/</vt:lpwstr>
      </vt:variant>
      <vt:variant>
        <vt:lpwstr/>
      </vt:variant>
      <vt:variant>
        <vt:i4>7864417</vt:i4>
      </vt:variant>
      <vt:variant>
        <vt:i4>288</vt:i4>
      </vt:variant>
      <vt:variant>
        <vt:i4>0</vt:i4>
      </vt:variant>
      <vt:variant>
        <vt:i4>5</vt:i4>
      </vt:variant>
      <vt:variant>
        <vt:lpwstr>http://phplib.sourceforge.net/</vt:lpwstr>
      </vt:variant>
      <vt:variant>
        <vt:lpwstr/>
      </vt:variant>
      <vt:variant>
        <vt:i4>2687050</vt:i4>
      </vt:variant>
      <vt:variant>
        <vt:i4>285</vt:i4>
      </vt:variant>
      <vt:variant>
        <vt:i4>0</vt:i4>
      </vt:variant>
      <vt:variant>
        <vt:i4>5</vt:i4>
      </vt:variant>
      <vt:variant>
        <vt:lpwstr>mailto:jerome/jerome@127.0.0.1:1521/xe</vt:lpwstr>
      </vt:variant>
      <vt:variant>
        <vt:lpwstr/>
      </vt:variant>
      <vt:variant>
        <vt:i4>5439577</vt:i4>
      </vt:variant>
      <vt:variant>
        <vt:i4>282</vt:i4>
      </vt:variant>
      <vt:variant>
        <vt:i4>0</vt:i4>
      </vt:variant>
      <vt:variant>
        <vt:i4>5</vt:i4>
      </vt:variant>
      <vt:variant>
        <vt:lpwstr>http://localhost:5050/Exemple/www/index.php?nom=+qqqq&amp;prenom=+ssssssssssssss&amp;hi1=Creation+cookie</vt:lpwstr>
      </vt:variant>
      <vt:variant>
        <vt:lpwstr/>
      </vt:variant>
      <vt:variant>
        <vt:i4>6750314</vt:i4>
      </vt:variant>
      <vt:variant>
        <vt:i4>279</vt:i4>
      </vt:variant>
      <vt:variant>
        <vt:i4>0</vt:i4>
      </vt:variant>
      <vt:variant>
        <vt:i4>5</vt:i4>
      </vt:variant>
      <vt:variant>
        <vt:lpwstr>http://fr2.php.net/manual/fr/reserved.variables.globals.php</vt:lpwstr>
      </vt:variant>
      <vt:variant>
        <vt:lpwstr/>
      </vt:variant>
      <vt:variant>
        <vt:i4>5898311</vt:i4>
      </vt:variant>
      <vt:variant>
        <vt:i4>276</vt:i4>
      </vt:variant>
      <vt:variant>
        <vt:i4>0</vt:i4>
      </vt:variant>
      <vt:variant>
        <vt:i4>5</vt:i4>
      </vt:variant>
      <vt:variant>
        <vt:lpwstr>http://fr2.php.net/manual/fr/</vt:lpwstr>
      </vt:variant>
      <vt:variant>
        <vt:lpwstr/>
      </vt:variant>
      <vt:variant>
        <vt:i4>1376331</vt:i4>
      </vt:variant>
      <vt:variant>
        <vt:i4>273</vt:i4>
      </vt:variant>
      <vt:variant>
        <vt:i4>0</vt:i4>
      </vt:variant>
      <vt:variant>
        <vt:i4>5</vt:i4>
      </vt:variant>
      <vt:variant>
        <vt:lpwstr>http://httpd.apache.org/docs/2.2/fr/sections.html</vt:lpwstr>
      </vt:variant>
      <vt:variant>
        <vt:lpwstr/>
      </vt:variant>
      <vt:variant>
        <vt:i4>4784150</vt:i4>
      </vt:variant>
      <vt:variant>
        <vt:i4>270</vt:i4>
      </vt:variant>
      <vt:variant>
        <vt:i4>0</vt:i4>
      </vt:variant>
      <vt:variant>
        <vt:i4>5</vt:i4>
      </vt:variant>
      <vt:variant>
        <vt:lpwstr>http://download.eclipse.org/tools/pdt/updates/3.0/milestones/</vt:lpwstr>
      </vt:variant>
      <vt:variant>
        <vt:lpwstr/>
      </vt:variant>
      <vt:variant>
        <vt:i4>1376331</vt:i4>
      </vt:variant>
      <vt:variant>
        <vt:i4>267</vt:i4>
      </vt:variant>
      <vt:variant>
        <vt:i4>0</vt:i4>
      </vt:variant>
      <vt:variant>
        <vt:i4>5</vt:i4>
      </vt:variant>
      <vt:variant>
        <vt:lpwstr>http://httpd.apache.org/docs/2.2/fr/sections.html</vt:lpwstr>
      </vt:variant>
      <vt:variant>
        <vt:lpwstr/>
      </vt:variant>
      <vt:variant>
        <vt:i4>3801200</vt:i4>
      </vt:variant>
      <vt:variant>
        <vt:i4>264</vt:i4>
      </vt:variant>
      <vt:variant>
        <vt:i4>0</vt:i4>
      </vt:variant>
      <vt:variant>
        <vt:i4>5</vt:i4>
      </vt:variant>
      <vt:variant>
        <vt:lpwstr>http://sourceforge.net/projects/xampp/</vt:lpwstr>
      </vt:variant>
      <vt:variant>
        <vt:lpwstr/>
      </vt:variant>
      <vt:variant>
        <vt:i4>1310786</vt:i4>
      </vt:variant>
      <vt:variant>
        <vt:i4>261</vt:i4>
      </vt:variant>
      <vt:variant>
        <vt:i4>0</vt:i4>
      </vt:variant>
      <vt:variant>
        <vt:i4>5</vt:i4>
      </vt:variant>
      <vt:variant>
        <vt:lpwstr>http://www.jboss.org/products/jbossas</vt:lpwstr>
      </vt:variant>
      <vt:variant>
        <vt:lpwstr/>
      </vt:variant>
      <vt:variant>
        <vt:i4>2556003</vt:i4>
      </vt:variant>
      <vt:variant>
        <vt:i4>258</vt:i4>
      </vt:variant>
      <vt:variant>
        <vt:i4>0</vt:i4>
      </vt:variant>
      <vt:variant>
        <vt:i4>5</vt:i4>
      </vt:variant>
      <vt:variant>
        <vt:lpwstr>http://jonas.objectweb.org/</vt:lpwstr>
      </vt:variant>
      <vt:variant>
        <vt:lpwstr/>
      </vt:variant>
      <vt:variant>
        <vt:i4>1179655</vt:i4>
      </vt:variant>
      <vt:variant>
        <vt:i4>252</vt:i4>
      </vt:variant>
      <vt:variant>
        <vt:i4>0</vt:i4>
      </vt:variant>
      <vt:variant>
        <vt:i4>5</vt:i4>
      </vt:variant>
      <vt:variant>
        <vt:lpwstr>http://fr.openclassrooms.com/informatique/cours/amusons-nous-avec-le-php</vt:lpwstr>
      </vt:variant>
      <vt:variant>
        <vt:lpwstr/>
      </vt:variant>
      <vt:variant>
        <vt:i4>5898311</vt:i4>
      </vt:variant>
      <vt:variant>
        <vt:i4>249</vt:i4>
      </vt:variant>
      <vt:variant>
        <vt:i4>0</vt:i4>
      </vt:variant>
      <vt:variant>
        <vt:i4>5</vt:i4>
      </vt:variant>
      <vt:variant>
        <vt:lpwstr>http://fr2.php.net/manual/fr/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Coulard Michel</dc:creator>
  <dc:description>N° du livret : 0000000;_x000d_
N° d'étude : 0000000;_x000d_
Code département : _x000d_
Initiales;_x000d_
afpa © Date de création _x000d_
– Direction de l’Ingénierie – D BTP;_x000d_
Version 1;_x000d_
Mise à jour : 10/12/2005</dc:description>
  <cp:lastModifiedBy>Florence Allheilly</cp:lastModifiedBy>
  <cp:revision>173</cp:revision>
  <cp:lastPrinted>2023-03-13T11:14:00Z</cp:lastPrinted>
  <dcterms:created xsi:type="dcterms:W3CDTF">2022-04-11T13:05:00Z</dcterms:created>
  <dcterms:modified xsi:type="dcterms:W3CDTF">2025-07-02T14:57:00Z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866651026</vt:i4>
  </property>
  <property fmtid="{D5CDD505-2E9C-101B-9397-08002B2CF9AE}" pid="3" name="_AuthorEmail">
    <vt:lpwstr>f.berger@afpa-dsbtp.com</vt:lpwstr>
  </property>
  <property fmtid="{D5CDD505-2E9C-101B-9397-08002B2CF9AE}" pid="4" name="_AuthorEmailDisplayName">
    <vt:lpwstr>BERGER François</vt:lpwstr>
  </property>
  <property fmtid="{D5CDD505-2E9C-101B-9397-08002B2CF9AE}" pid="5" name="_EmailSubject">
    <vt:lpwstr>maquette livret papier</vt:lpwstr>
  </property>
  <property fmtid="{D5CDD505-2E9C-101B-9397-08002B2CF9AE}" pid="6" name="_ReviewingToolsShownOnce">
    <vt:lpwstr/>
  </property>
  <property fmtid="{D5CDD505-2E9C-101B-9397-08002B2CF9AE}" pid="7" name="_dlc_DocIdItemGuid">
    <vt:lpwstr>f5aff5a2-1d4a-45b2-9095-bc90cb4befc8</vt:lpwstr>
  </property>
  <property fmtid="{D5CDD505-2E9C-101B-9397-08002B2CF9AE}" pid="8" name="Séance">
    <vt:lpwstr>6402;#SEA-021449-01 : Coder un algorithme - JO2013.2|1441ce1e-7662-46ae-bfe1-b02f81e64c43</vt:lpwstr>
  </property>
  <property fmtid="{D5CDD505-2E9C-101B-9397-08002B2CF9AE}" pid="9" name="a748770f74294d258b496d167148dbe2">
    <vt:lpwstr>SEA-021449-01 : Coder un algorithme - JO2013.2|1441ce1e-7662-46ae-bfe1-b02f81e64c43</vt:lpwstr>
  </property>
  <property fmtid="{D5CDD505-2E9C-101B-9397-08002B2CF9AE}" pid="10" name="ContentTypeId">
    <vt:lpwstr>0x01010063CC4759A810D64AB831E8AE1042BD3D00D51B95DBFCFEC24F887D1A1D9B1B5AD3</vt:lpwstr>
  </property>
</Properties>
</file>